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brassicicola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brassicicola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Hennings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bloxamii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Berkeley &amp; Broome</w:t>
            </w:r>
            <w:hyperlink r:id="rId53426738bfa2a349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CERCBR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brassicicola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4446738bfa2a358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495769">
    <w:multiLevelType w:val="hybridMultilevel"/>
    <w:lvl w:ilvl="0" w:tplc="96331534">
      <w:start w:val="1"/>
      <w:numFmt w:val="decimal"/>
      <w:lvlText w:val="%1."/>
      <w:lvlJc w:val="left"/>
      <w:pPr>
        <w:ind w:left="720" w:hanging="360"/>
      </w:pPr>
    </w:lvl>
    <w:lvl w:ilvl="1" w:tplc="96331534" w:tentative="1">
      <w:start w:val="1"/>
      <w:numFmt w:val="lowerLetter"/>
      <w:lvlText w:val="%2."/>
      <w:lvlJc w:val="left"/>
      <w:pPr>
        <w:ind w:left="1440" w:hanging="360"/>
      </w:pPr>
    </w:lvl>
    <w:lvl w:ilvl="2" w:tplc="96331534" w:tentative="1">
      <w:start w:val="1"/>
      <w:numFmt w:val="lowerRoman"/>
      <w:lvlText w:val="%3."/>
      <w:lvlJc w:val="right"/>
      <w:pPr>
        <w:ind w:left="2160" w:hanging="180"/>
      </w:pPr>
    </w:lvl>
    <w:lvl w:ilvl="3" w:tplc="96331534" w:tentative="1">
      <w:start w:val="1"/>
      <w:numFmt w:val="decimal"/>
      <w:lvlText w:val="%4."/>
      <w:lvlJc w:val="left"/>
      <w:pPr>
        <w:ind w:left="2880" w:hanging="360"/>
      </w:pPr>
    </w:lvl>
    <w:lvl w:ilvl="4" w:tplc="96331534" w:tentative="1">
      <w:start w:val="1"/>
      <w:numFmt w:val="lowerLetter"/>
      <w:lvlText w:val="%5."/>
      <w:lvlJc w:val="left"/>
      <w:pPr>
        <w:ind w:left="3600" w:hanging="360"/>
      </w:pPr>
    </w:lvl>
    <w:lvl w:ilvl="5" w:tplc="96331534" w:tentative="1">
      <w:start w:val="1"/>
      <w:numFmt w:val="lowerRoman"/>
      <w:lvlText w:val="%6."/>
      <w:lvlJc w:val="right"/>
      <w:pPr>
        <w:ind w:left="4320" w:hanging="180"/>
      </w:pPr>
    </w:lvl>
    <w:lvl w:ilvl="6" w:tplc="96331534" w:tentative="1">
      <w:start w:val="1"/>
      <w:numFmt w:val="decimal"/>
      <w:lvlText w:val="%7."/>
      <w:lvlJc w:val="left"/>
      <w:pPr>
        <w:ind w:left="5040" w:hanging="360"/>
      </w:pPr>
    </w:lvl>
    <w:lvl w:ilvl="7" w:tplc="96331534" w:tentative="1">
      <w:start w:val="1"/>
      <w:numFmt w:val="lowerLetter"/>
      <w:lvlText w:val="%8."/>
      <w:lvlJc w:val="left"/>
      <w:pPr>
        <w:ind w:left="5760" w:hanging="360"/>
      </w:pPr>
    </w:lvl>
    <w:lvl w:ilvl="8" w:tplc="963315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495768">
    <w:multiLevelType w:val="hybridMultilevel"/>
    <w:lvl w:ilvl="0" w:tplc="340075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495768">
    <w:abstractNumId w:val="90495768"/>
  </w:num>
  <w:num w:numId="90495769">
    <w:abstractNumId w:val="9049576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02009486" Type="http://schemas.microsoft.com/office/2011/relationships/commentsExtended" Target="commentsExtended.xml"/><Relationship Id="rId513687065" Type="http://schemas.microsoft.com/office/2011/relationships/people" Target="people.xml"/><Relationship Id="rId53426738bfa2a3492" Type="http://schemas.openxmlformats.org/officeDocument/2006/relationships/hyperlink" Target="https://gd.eppo.int/taxon/CERCBR/" TargetMode="External"/><Relationship Id="rId84446738bfa2a358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