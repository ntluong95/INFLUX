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doronici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doronici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Allescher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gerberae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Maffei</w:t>
            </w:r>
            <w:hyperlink r:id="rId11376738bf5eaee3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ASCOGE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doronici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2836738bf5eaef3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9708508">
    <w:multiLevelType w:val="hybridMultilevel"/>
    <w:lvl w:ilvl="0" w:tplc="81590438">
      <w:start w:val="1"/>
      <w:numFmt w:val="decimal"/>
      <w:lvlText w:val="%1."/>
      <w:lvlJc w:val="left"/>
      <w:pPr>
        <w:ind w:left="720" w:hanging="360"/>
      </w:pPr>
    </w:lvl>
    <w:lvl w:ilvl="1" w:tplc="81590438" w:tentative="1">
      <w:start w:val="1"/>
      <w:numFmt w:val="lowerLetter"/>
      <w:lvlText w:val="%2."/>
      <w:lvlJc w:val="left"/>
      <w:pPr>
        <w:ind w:left="1440" w:hanging="360"/>
      </w:pPr>
    </w:lvl>
    <w:lvl w:ilvl="2" w:tplc="81590438" w:tentative="1">
      <w:start w:val="1"/>
      <w:numFmt w:val="lowerRoman"/>
      <w:lvlText w:val="%3."/>
      <w:lvlJc w:val="right"/>
      <w:pPr>
        <w:ind w:left="2160" w:hanging="180"/>
      </w:pPr>
    </w:lvl>
    <w:lvl w:ilvl="3" w:tplc="81590438" w:tentative="1">
      <w:start w:val="1"/>
      <w:numFmt w:val="decimal"/>
      <w:lvlText w:val="%4."/>
      <w:lvlJc w:val="left"/>
      <w:pPr>
        <w:ind w:left="2880" w:hanging="360"/>
      </w:pPr>
    </w:lvl>
    <w:lvl w:ilvl="4" w:tplc="81590438" w:tentative="1">
      <w:start w:val="1"/>
      <w:numFmt w:val="lowerLetter"/>
      <w:lvlText w:val="%5."/>
      <w:lvlJc w:val="left"/>
      <w:pPr>
        <w:ind w:left="3600" w:hanging="360"/>
      </w:pPr>
    </w:lvl>
    <w:lvl w:ilvl="5" w:tplc="81590438" w:tentative="1">
      <w:start w:val="1"/>
      <w:numFmt w:val="lowerRoman"/>
      <w:lvlText w:val="%6."/>
      <w:lvlJc w:val="right"/>
      <w:pPr>
        <w:ind w:left="4320" w:hanging="180"/>
      </w:pPr>
    </w:lvl>
    <w:lvl w:ilvl="6" w:tplc="81590438" w:tentative="1">
      <w:start w:val="1"/>
      <w:numFmt w:val="decimal"/>
      <w:lvlText w:val="%7."/>
      <w:lvlJc w:val="left"/>
      <w:pPr>
        <w:ind w:left="5040" w:hanging="360"/>
      </w:pPr>
    </w:lvl>
    <w:lvl w:ilvl="7" w:tplc="81590438" w:tentative="1">
      <w:start w:val="1"/>
      <w:numFmt w:val="lowerLetter"/>
      <w:lvlText w:val="%8."/>
      <w:lvlJc w:val="left"/>
      <w:pPr>
        <w:ind w:left="5760" w:hanging="360"/>
      </w:pPr>
    </w:lvl>
    <w:lvl w:ilvl="8" w:tplc="815904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708507">
    <w:multiLevelType w:val="hybridMultilevel"/>
    <w:lvl w:ilvl="0" w:tplc="55810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9708507">
    <w:abstractNumId w:val="89708507"/>
  </w:num>
  <w:num w:numId="89708508">
    <w:abstractNumId w:val="8970850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23247386" Type="http://schemas.microsoft.com/office/2011/relationships/commentsExtended" Target="commentsExtended.xml"/><Relationship Id="rId132946463" Type="http://schemas.microsoft.com/office/2011/relationships/people" Target="people.xml"/><Relationship Id="rId11376738bf5eaee3c" Type="http://schemas.openxmlformats.org/officeDocument/2006/relationships/hyperlink" Target="https://gd.eppo.int/taxon/ASCOGE/" TargetMode="External"/><Relationship Id="rId22836738bf5eaef3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