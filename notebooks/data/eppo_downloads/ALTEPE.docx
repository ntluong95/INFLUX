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peponicola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peponicola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(Rabenhorst) Simmons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Macrosporium peponicola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Rabenhorst</w:t>
            </w:r>
            <w:hyperlink r:id="rId56166738bf4667de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ALTEPE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peponicola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8186738bf4667ed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3750558">
    <w:multiLevelType w:val="hybridMultilevel"/>
    <w:lvl w:ilvl="0" w:tplc="50920033">
      <w:start w:val="1"/>
      <w:numFmt w:val="decimal"/>
      <w:lvlText w:val="%1."/>
      <w:lvlJc w:val="left"/>
      <w:pPr>
        <w:ind w:left="720" w:hanging="360"/>
      </w:pPr>
    </w:lvl>
    <w:lvl w:ilvl="1" w:tplc="50920033" w:tentative="1">
      <w:start w:val="1"/>
      <w:numFmt w:val="lowerLetter"/>
      <w:lvlText w:val="%2."/>
      <w:lvlJc w:val="left"/>
      <w:pPr>
        <w:ind w:left="1440" w:hanging="360"/>
      </w:pPr>
    </w:lvl>
    <w:lvl w:ilvl="2" w:tplc="50920033" w:tentative="1">
      <w:start w:val="1"/>
      <w:numFmt w:val="lowerRoman"/>
      <w:lvlText w:val="%3."/>
      <w:lvlJc w:val="right"/>
      <w:pPr>
        <w:ind w:left="2160" w:hanging="180"/>
      </w:pPr>
    </w:lvl>
    <w:lvl w:ilvl="3" w:tplc="50920033" w:tentative="1">
      <w:start w:val="1"/>
      <w:numFmt w:val="decimal"/>
      <w:lvlText w:val="%4."/>
      <w:lvlJc w:val="left"/>
      <w:pPr>
        <w:ind w:left="2880" w:hanging="360"/>
      </w:pPr>
    </w:lvl>
    <w:lvl w:ilvl="4" w:tplc="50920033" w:tentative="1">
      <w:start w:val="1"/>
      <w:numFmt w:val="lowerLetter"/>
      <w:lvlText w:val="%5."/>
      <w:lvlJc w:val="left"/>
      <w:pPr>
        <w:ind w:left="3600" w:hanging="360"/>
      </w:pPr>
    </w:lvl>
    <w:lvl w:ilvl="5" w:tplc="50920033" w:tentative="1">
      <w:start w:val="1"/>
      <w:numFmt w:val="lowerRoman"/>
      <w:lvlText w:val="%6."/>
      <w:lvlJc w:val="right"/>
      <w:pPr>
        <w:ind w:left="4320" w:hanging="180"/>
      </w:pPr>
    </w:lvl>
    <w:lvl w:ilvl="6" w:tplc="50920033" w:tentative="1">
      <w:start w:val="1"/>
      <w:numFmt w:val="decimal"/>
      <w:lvlText w:val="%7."/>
      <w:lvlJc w:val="left"/>
      <w:pPr>
        <w:ind w:left="5040" w:hanging="360"/>
      </w:pPr>
    </w:lvl>
    <w:lvl w:ilvl="7" w:tplc="50920033" w:tentative="1">
      <w:start w:val="1"/>
      <w:numFmt w:val="lowerLetter"/>
      <w:lvlText w:val="%8."/>
      <w:lvlJc w:val="left"/>
      <w:pPr>
        <w:ind w:left="5760" w:hanging="360"/>
      </w:pPr>
    </w:lvl>
    <w:lvl w:ilvl="8" w:tplc="509200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750557">
    <w:multiLevelType w:val="hybridMultilevel"/>
    <w:lvl w:ilvl="0" w:tplc="50003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3750557">
    <w:abstractNumId w:val="93750557"/>
  </w:num>
  <w:num w:numId="93750558">
    <w:abstractNumId w:val="9375055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18011342" Type="http://schemas.microsoft.com/office/2011/relationships/commentsExtended" Target="commentsExtended.xml"/><Relationship Id="rId781409451" Type="http://schemas.microsoft.com/office/2011/relationships/people" Target="people.xml"/><Relationship Id="rId56166738bf4667de0" Type="http://schemas.openxmlformats.org/officeDocument/2006/relationships/hyperlink" Target="https://gd.eppo.int/taxon/ALTEPE/" TargetMode="External"/><Relationship Id="rId88186738bf4667ed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