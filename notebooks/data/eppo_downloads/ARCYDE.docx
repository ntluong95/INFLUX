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Arcyria denudata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Arcyria denudata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(Linnaeus) Wettstein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Protista: Mycetozoa: Myxogastrea: Trichiales: Arcyriaceae</w:t>
            </w:r>
            <w:hyperlink r:id="rId46046738bf5840f4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ARCYDE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Arcyria denudata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5286738bf584104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751864">
    <w:multiLevelType w:val="hybridMultilevel"/>
    <w:lvl w:ilvl="0" w:tplc="28354737">
      <w:start w:val="1"/>
      <w:numFmt w:val="decimal"/>
      <w:lvlText w:val="%1."/>
      <w:lvlJc w:val="left"/>
      <w:pPr>
        <w:ind w:left="720" w:hanging="360"/>
      </w:pPr>
    </w:lvl>
    <w:lvl w:ilvl="1" w:tplc="28354737" w:tentative="1">
      <w:start w:val="1"/>
      <w:numFmt w:val="lowerLetter"/>
      <w:lvlText w:val="%2."/>
      <w:lvlJc w:val="left"/>
      <w:pPr>
        <w:ind w:left="1440" w:hanging="360"/>
      </w:pPr>
    </w:lvl>
    <w:lvl w:ilvl="2" w:tplc="28354737" w:tentative="1">
      <w:start w:val="1"/>
      <w:numFmt w:val="lowerRoman"/>
      <w:lvlText w:val="%3."/>
      <w:lvlJc w:val="right"/>
      <w:pPr>
        <w:ind w:left="2160" w:hanging="180"/>
      </w:pPr>
    </w:lvl>
    <w:lvl w:ilvl="3" w:tplc="28354737" w:tentative="1">
      <w:start w:val="1"/>
      <w:numFmt w:val="decimal"/>
      <w:lvlText w:val="%4."/>
      <w:lvlJc w:val="left"/>
      <w:pPr>
        <w:ind w:left="2880" w:hanging="360"/>
      </w:pPr>
    </w:lvl>
    <w:lvl w:ilvl="4" w:tplc="28354737" w:tentative="1">
      <w:start w:val="1"/>
      <w:numFmt w:val="lowerLetter"/>
      <w:lvlText w:val="%5."/>
      <w:lvlJc w:val="left"/>
      <w:pPr>
        <w:ind w:left="3600" w:hanging="360"/>
      </w:pPr>
    </w:lvl>
    <w:lvl w:ilvl="5" w:tplc="28354737" w:tentative="1">
      <w:start w:val="1"/>
      <w:numFmt w:val="lowerRoman"/>
      <w:lvlText w:val="%6."/>
      <w:lvlJc w:val="right"/>
      <w:pPr>
        <w:ind w:left="4320" w:hanging="180"/>
      </w:pPr>
    </w:lvl>
    <w:lvl w:ilvl="6" w:tplc="28354737" w:tentative="1">
      <w:start w:val="1"/>
      <w:numFmt w:val="decimal"/>
      <w:lvlText w:val="%7."/>
      <w:lvlJc w:val="left"/>
      <w:pPr>
        <w:ind w:left="5040" w:hanging="360"/>
      </w:pPr>
    </w:lvl>
    <w:lvl w:ilvl="7" w:tplc="28354737" w:tentative="1">
      <w:start w:val="1"/>
      <w:numFmt w:val="lowerLetter"/>
      <w:lvlText w:val="%8."/>
      <w:lvlJc w:val="left"/>
      <w:pPr>
        <w:ind w:left="5760" w:hanging="360"/>
      </w:pPr>
    </w:lvl>
    <w:lvl w:ilvl="8" w:tplc="283547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51863">
    <w:multiLevelType w:val="hybridMultilevel"/>
    <w:lvl w:ilvl="0" w:tplc="194332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751863">
    <w:abstractNumId w:val="71751863"/>
  </w:num>
  <w:num w:numId="71751864">
    <w:abstractNumId w:val="7175186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53952438" Type="http://schemas.microsoft.com/office/2011/relationships/commentsExtended" Target="commentsExtended.xml"/><Relationship Id="rId117261651" Type="http://schemas.microsoft.com/office/2011/relationships/people" Target="people.xml"/><Relationship Id="rId46046738bf5840f4d" Type="http://schemas.openxmlformats.org/officeDocument/2006/relationships/hyperlink" Target="https://gd.eppo.int/taxon/ARCYDE/" TargetMode="External"/><Relationship Id="rId65286738bf584104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