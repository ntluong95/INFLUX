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purpurea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purpurea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(Cooke) Deighton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purpurea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Cooke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avocado</w:t>
            </w:r>
            <w:hyperlink r:id="rId31346738bfaebfb8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CERCPU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purpurea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466738bfaebfc9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174930">
    <w:multiLevelType w:val="hybridMultilevel"/>
    <w:lvl w:ilvl="0" w:tplc="17706611">
      <w:start w:val="1"/>
      <w:numFmt w:val="decimal"/>
      <w:lvlText w:val="%1."/>
      <w:lvlJc w:val="left"/>
      <w:pPr>
        <w:ind w:left="720" w:hanging="360"/>
      </w:pPr>
    </w:lvl>
    <w:lvl w:ilvl="1" w:tplc="17706611" w:tentative="1">
      <w:start w:val="1"/>
      <w:numFmt w:val="lowerLetter"/>
      <w:lvlText w:val="%2."/>
      <w:lvlJc w:val="left"/>
      <w:pPr>
        <w:ind w:left="1440" w:hanging="360"/>
      </w:pPr>
    </w:lvl>
    <w:lvl w:ilvl="2" w:tplc="17706611" w:tentative="1">
      <w:start w:val="1"/>
      <w:numFmt w:val="lowerRoman"/>
      <w:lvlText w:val="%3."/>
      <w:lvlJc w:val="right"/>
      <w:pPr>
        <w:ind w:left="2160" w:hanging="180"/>
      </w:pPr>
    </w:lvl>
    <w:lvl w:ilvl="3" w:tplc="17706611" w:tentative="1">
      <w:start w:val="1"/>
      <w:numFmt w:val="decimal"/>
      <w:lvlText w:val="%4."/>
      <w:lvlJc w:val="left"/>
      <w:pPr>
        <w:ind w:left="2880" w:hanging="360"/>
      </w:pPr>
    </w:lvl>
    <w:lvl w:ilvl="4" w:tplc="17706611" w:tentative="1">
      <w:start w:val="1"/>
      <w:numFmt w:val="lowerLetter"/>
      <w:lvlText w:val="%5."/>
      <w:lvlJc w:val="left"/>
      <w:pPr>
        <w:ind w:left="3600" w:hanging="360"/>
      </w:pPr>
    </w:lvl>
    <w:lvl w:ilvl="5" w:tplc="17706611" w:tentative="1">
      <w:start w:val="1"/>
      <w:numFmt w:val="lowerRoman"/>
      <w:lvlText w:val="%6."/>
      <w:lvlJc w:val="right"/>
      <w:pPr>
        <w:ind w:left="4320" w:hanging="180"/>
      </w:pPr>
    </w:lvl>
    <w:lvl w:ilvl="6" w:tplc="17706611" w:tentative="1">
      <w:start w:val="1"/>
      <w:numFmt w:val="decimal"/>
      <w:lvlText w:val="%7."/>
      <w:lvlJc w:val="left"/>
      <w:pPr>
        <w:ind w:left="5040" w:hanging="360"/>
      </w:pPr>
    </w:lvl>
    <w:lvl w:ilvl="7" w:tplc="17706611" w:tentative="1">
      <w:start w:val="1"/>
      <w:numFmt w:val="lowerLetter"/>
      <w:lvlText w:val="%8."/>
      <w:lvlJc w:val="left"/>
      <w:pPr>
        <w:ind w:left="5760" w:hanging="360"/>
      </w:pPr>
    </w:lvl>
    <w:lvl w:ilvl="8" w:tplc="177066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74929">
    <w:multiLevelType w:val="hybridMultilevel"/>
    <w:lvl w:ilvl="0" w:tplc="813418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174929">
    <w:abstractNumId w:val="55174929"/>
  </w:num>
  <w:num w:numId="55174930">
    <w:abstractNumId w:val="5517493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95990652" Type="http://schemas.microsoft.com/office/2011/relationships/commentsExtended" Target="commentsExtended.xml"/><Relationship Id="rId333940982" Type="http://schemas.microsoft.com/office/2011/relationships/people" Target="people.xml"/><Relationship Id="rId31346738bfaebfb8f" Type="http://schemas.openxmlformats.org/officeDocument/2006/relationships/hyperlink" Target="https://gd.eppo.int/taxon/CERCPU/" TargetMode="External"/><Relationship Id="rId82466738bfaebfc9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