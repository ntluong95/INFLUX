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fusca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fusca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Rand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Sirosporium diffusum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(Heald &amp; F.A.Wolf) Deighton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brown leaf spot of pecan</w:t>
            </w:r>
            <w:hyperlink r:id="rId95096738bfa7d808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CERCFS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fusca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8776738bfa7d81a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816882">
    <w:multiLevelType w:val="hybridMultilevel"/>
    <w:lvl w:ilvl="0" w:tplc="76812822">
      <w:start w:val="1"/>
      <w:numFmt w:val="decimal"/>
      <w:lvlText w:val="%1."/>
      <w:lvlJc w:val="left"/>
      <w:pPr>
        <w:ind w:left="720" w:hanging="360"/>
      </w:pPr>
    </w:lvl>
    <w:lvl w:ilvl="1" w:tplc="76812822" w:tentative="1">
      <w:start w:val="1"/>
      <w:numFmt w:val="lowerLetter"/>
      <w:lvlText w:val="%2."/>
      <w:lvlJc w:val="left"/>
      <w:pPr>
        <w:ind w:left="1440" w:hanging="360"/>
      </w:pPr>
    </w:lvl>
    <w:lvl w:ilvl="2" w:tplc="76812822" w:tentative="1">
      <w:start w:val="1"/>
      <w:numFmt w:val="lowerRoman"/>
      <w:lvlText w:val="%3."/>
      <w:lvlJc w:val="right"/>
      <w:pPr>
        <w:ind w:left="2160" w:hanging="180"/>
      </w:pPr>
    </w:lvl>
    <w:lvl w:ilvl="3" w:tplc="76812822" w:tentative="1">
      <w:start w:val="1"/>
      <w:numFmt w:val="decimal"/>
      <w:lvlText w:val="%4."/>
      <w:lvlJc w:val="left"/>
      <w:pPr>
        <w:ind w:left="2880" w:hanging="360"/>
      </w:pPr>
    </w:lvl>
    <w:lvl w:ilvl="4" w:tplc="76812822" w:tentative="1">
      <w:start w:val="1"/>
      <w:numFmt w:val="lowerLetter"/>
      <w:lvlText w:val="%5."/>
      <w:lvlJc w:val="left"/>
      <w:pPr>
        <w:ind w:left="3600" w:hanging="360"/>
      </w:pPr>
    </w:lvl>
    <w:lvl w:ilvl="5" w:tplc="76812822" w:tentative="1">
      <w:start w:val="1"/>
      <w:numFmt w:val="lowerRoman"/>
      <w:lvlText w:val="%6."/>
      <w:lvlJc w:val="right"/>
      <w:pPr>
        <w:ind w:left="4320" w:hanging="180"/>
      </w:pPr>
    </w:lvl>
    <w:lvl w:ilvl="6" w:tplc="76812822" w:tentative="1">
      <w:start w:val="1"/>
      <w:numFmt w:val="decimal"/>
      <w:lvlText w:val="%7."/>
      <w:lvlJc w:val="left"/>
      <w:pPr>
        <w:ind w:left="5040" w:hanging="360"/>
      </w:pPr>
    </w:lvl>
    <w:lvl w:ilvl="7" w:tplc="76812822" w:tentative="1">
      <w:start w:val="1"/>
      <w:numFmt w:val="lowerLetter"/>
      <w:lvlText w:val="%8."/>
      <w:lvlJc w:val="left"/>
      <w:pPr>
        <w:ind w:left="5760" w:hanging="360"/>
      </w:pPr>
    </w:lvl>
    <w:lvl w:ilvl="8" w:tplc="76812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816881">
    <w:multiLevelType w:val="hybridMultilevel"/>
    <w:lvl w:ilvl="0" w:tplc="569349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1816881">
    <w:abstractNumId w:val="61816881"/>
  </w:num>
  <w:num w:numId="61816882">
    <w:abstractNumId w:val="6181688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92966449" Type="http://schemas.microsoft.com/office/2011/relationships/commentsExtended" Target="commentsExtended.xml"/><Relationship Id="rId790210297" Type="http://schemas.microsoft.com/office/2011/relationships/people" Target="people.xml"/><Relationship Id="rId95096738bfa7d8085" Type="http://schemas.openxmlformats.org/officeDocument/2006/relationships/hyperlink" Target="https://gd.eppo.int/taxon/CERCFS/" TargetMode="External"/><Relationship Id="rId68776738bfa7d81a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