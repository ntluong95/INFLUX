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83596738bf49a405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0716738bf49a415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125864">
    <w:multiLevelType w:val="hybridMultilevel"/>
    <w:lvl w:ilvl="0" w:tplc="65547176">
      <w:start w:val="1"/>
      <w:numFmt w:val="decimal"/>
      <w:lvlText w:val="%1."/>
      <w:lvlJc w:val="left"/>
      <w:pPr>
        <w:ind w:left="720" w:hanging="360"/>
      </w:pPr>
    </w:lvl>
    <w:lvl w:ilvl="1" w:tplc="65547176" w:tentative="1">
      <w:start w:val="1"/>
      <w:numFmt w:val="lowerLetter"/>
      <w:lvlText w:val="%2."/>
      <w:lvlJc w:val="left"/>
      <w:pPr>
        <w:ind w:left="1440" w:hanging="360"/>
      </w:pPr>
    </w:lvl>
    <w:lvl w:ilvl="2" w:tplc="65547176" w:tentative="1">
      <w:start w:val="1"/>
      <w:numFmt w:val="lowerRoman"/>
      <w:lvlText w:val="%3."/>
      <w:lvlJc w:val="right"/>
      <w:pPr>
        <w:ind w:left="2160" w:hanging="180"/>
      </w:pPr>
    </w:lvl>
    <w:lvl w:ilvl="3" w:tplc="65547176" w:tentative="1">
      <w:start w:val="1"/>
      <w:numFmt w:val="decimal"/>
      <w:lvlText w:val="%4."/>
      <w:lvlJc w:val="left"/>
      <w:pPr>
        <w:ind w:left="2880" w:hanging="360"/>
      </w:pPr>
    </w:lvl>
    <w:lvl w:ilvl="4" w:tplc="65547176" w:tentative="1">
      <w:start w:val="1"/>
      <w:numFmt w:val="lowerLetter"/>
      <w:lvlText w:val="%5."/>
      <w:lvlJc w:val="left"/>
      <w:pPr>
        <w:ind w:left="3600" w:hanging="360"/>
      </w:pPr>
    </w:lvl>
    <w:lvl w:ilvl="5" w:tplc="65547176" w:tentative="1">
      <w:start w:val="1"/>
      <w:numFmt w:val="lowerRoman"/>
      <w:lvlText w:val="%6."/>
      <w:lvlJc w:val="right"/>
      <w:pPr>
        <w:ind w:left="4320" w:hanging="180"/>
      </w:pPr>
    </w:lvl>
    <w:lvl w:ilvl="6" w:tplc="65547176" w:tentative="1">
      <w:start w:val="1"/>
      <w:numFmt w:val="decimal"/>
      <w:lvlText w:val="%7."/>
      <w:lvlJc w:val="left"/>
      <w:pPr>
        <w:ind w:left="5040" w:hanging="360"/>
      </w:pPr>
    </w:lvl>
    <w:lvl w:ilvl="7" w:tplc="65547176" w:tentative="1">
      <w:start w:val="1"/>
      <w:numFmt w:val="lowerLetter"/>
      <w:lvlText w:val="%8."/>
      <w:lvlJc w:val="left"/>
      <w:pPr>
        <w:ind w:left="5760" w:hanging="360"/>
      </w:pPr>
    </w:lvl>
    <w:lvl w:ilvl="8" w:tplc="65547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25863">
    <w:multiLevelType w:val="hybridMultilevel"/>
    <w:lvl w:ilvl="0" w:tplc="50033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125863">
    <w:abstractNumId w:val="61125863"/>
  </w:num>
  <w:num w:numId="61125864">
    <w:abstractNumId w:val="6112586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6853722" Type="http://schemas.microsoft.com/office/2011/relationships/commentsExtended" Target="commentsExtended.xml"/><Relationship Id="rId762663521" Type="http://schemas.microsoft.com/office/2011/relationships/people" Target="people.xml"/><Relationship Id="rId83596738bf49a4059" Type="http://schemas.openxmlformats.org/officeDocument/2006/relationships/hyperlink" Target="https://gd.eppo.int/taxon/ALTESP/" TargetMode="External"/><Relationship Id="rId90716738bf49a415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