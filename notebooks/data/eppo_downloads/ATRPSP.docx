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Atropellis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Atropellis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Godroniaceae</w:t>
            </w:r>
            <w:hyperlink r:id="rId40076738bf6bb47b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ATRPSP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Atropellis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506738bf6bb48b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171347">
    <w:multiLevelType w:val="hybridMultilevel"/>
    <w:lvl w:ilvl="0" w:tplc="90015232">
      <w:start w:val="1"/>
      <w:numFmt w:val="decimal"/>
      <w:lvlText w:val="%1."/>
      <w:lvlJc w:val="left"/>
      <w:pPr>
        <w:ind w:left="720" w:hanging="360"/>
      </w:pPr>
    </w:lvl>
    <w:lvl w:ilvl="1" w:tplc="90015232" w:tentative="1">
      <w:start w:val="1"/>
      <w:numFmt w:val="lowerLetter"/>
      <w:lvlText w:val="%2."/>
      <w:lvlJc w:val="left"/>
      <w:pPr>
        <w:ind w:left="1440" w:hanging="360"/>
      </w:pPr>
    </w:lvl>
    <w:lvl w:ilvl="2" w:tplc="90015232" w:tentative="1">
      <w:start w:val="1"/>
      <w:numFmt w:val="lowerRoman"/>
      <w:lvlText w:val="%3."/>
      <w:lvlJc w:val="right"/>
      <w:pPr>
        <w:ind w:left="2160" w:hanging="180"/>
      </w:pPr>
    </w:lvl>
    <w:lvl w:ilvl="3" w:tplc="90015232" w:tentative="1">
      <w:start w:val="1"/>
      <w:numFmt w:val="decimal"/>
      <w:lvlText w:val="%4."/>
      <w:lvlJc w:val="left"/>
      <w:pPr>
        <w:ind w:left="2880" w:hanging="360"/>
      </w:pPr>
    </w:lvl>
    <w:lvl w:ilvl="4" w:tplc="90015232" w:tentative="1">
      <w:start w:val="1"/>
      <w:numFmt w:val="lowerLetter"/>
      <w:lvlText w:val="%5."/>
      <w:lvlJc w:val="left"/>
      <w:pPr>
        <w:ind w:left="3600" w:hanging="360"/>
      </w:pPr>
    </w:lvl>
    <w:lvl w:ilvl="5" w:tplc="90015232" w:tentative="1">
      <w:start w:val="1"/>
      <w:numFmt w:val="lowerRoman"/>
      <w:lvlText w:val="%6."/>
      <w:lvlJc w:val="right"/>
      <w:pPr>
        <w:ind w:left="4320" w:hanging="180"/>
      </w:pPr>
    </w:lvl>
    <w:lvl w:ilvl="6" w:tplc="90015232" w:tentative="1">
      <w:start w:val="1"/>
      <w:numFmt w:val="decimal"/>
      <w:lvlText w:val="%7."/>
      <w:lvlJc w:val="left"/>
      <w:pPr>
        <w:ind w:left="5040" w:hanging="360"/>
      </w:pPr>
    </w:lvl>
    <w:lvl w:ilvl="7" w:tplc="90015232" w:tentative="1">
      <w:start w:val="1"/>
      <w:numFmt w:val="lowerLetter"/>
      <w:lvlText w:val="%8."/>
      <w:lvlJc w:val="left"/>
      <w:pPr>
        <w:ind w:left="5760" w:hanging="360"/>
      </w:pPr>
    </w:lvl>
    <w:lvl w:ilvl="8" w:tplc="900152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71346">
    <w:multiLevelType w:val="hybridMultilevel"/>
    <w:lvl w:ilvl="0" w:tplc="4245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171346">
    <w:abstractNumId w:val="19171346"/>
  </w:num>
  <w:num w:numId="19171347">
    <w:abstractNumId w:val="1917134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07116991" Type="http://schemas.microsoft.com/office/2011/relationships/commentsExtended" Target="commentsExtended.xml"/><Relationship Id="rId569408217" Type="http://schemas.microsoft.com/office/2011/relationships/people" Target="people.xml"/><Relationship Id="rId40076738bf6bb47bf" Type="http://schemas.openxmlformats.org/officeDocument/2006/relationships/hyperlink" Target="https://gd.eppo.int/taxon/ATRPSP/" TargetMode="External"/><Relationship Id="rId82506738bf6bb48b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