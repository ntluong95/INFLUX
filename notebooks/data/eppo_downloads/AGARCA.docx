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Agaricus campestris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Agaricus campestris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Linnaeus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Agaricaceae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common mushroom, field mushroom, meadow mushroom (US)</w:t>
            </w:r>
            <w:hyperlink r:id="rId32946738bf35875a3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AGARCA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Agaricus campestris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0506738bf358769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926870">
    <w:multiLevelType w:val="hybridMultilevel"/>
    <w:lvl w:ilvl="0" w:tplc="97446028">
      <w:start w:val="1"/>
      <w:numFmt w:val="decimal"/>
      <w:lvlText w:val="%1."/>
      <w:lvlJc w:val="left"/>
      <w:pPr>
        <w:ind w:left="720" w:hanging="360"/>
      </w:pPr>
    </w:lvl>
    <w:lvl w:ilvl="1" w:tplc="97446028" w:tentative="1">
      <w:start w:val="1"/>
      <w:numFmt w:val="lowerLetter"/>
      <w:lvlText w:val="%2."/>
      <w:lvlJc w:val="left"/>
      <w:pPr>
        <w:ind w:left="1440" w:hanging="360"/>
      </w:pPr>
    </w:lvl>
    <w:lvl w:ilvl="2" w:tplc="97446028" w:tentative="1">
      <w:start w:val="1"/>
      <w:numFmt w:val="lowerRoman"/>
      <w:lvlText w:val="%3."/>
      <w:lvlJc w:val="right"/>
      <w:pPr>
        <w:ind w:left="2160" w:hanging="180"/>
      </w:pPr>
    </w:lvl>
    <w:lvl w:ilvl="3" w:tplc="97446028" w:tentative="1">
      <w:start w:val="1"/>
      <w:numFmt w:val="decimal"/>
      <w:lvlText w:val="%4."/>
      <w:lvlJc w:val="left"/>
      <w:pPr>
        <w:ind w:left="2880" w:hanging="360"/>
      </w:pPr>
    </w:lvl>
    <w:lvl w:ilvl="4" w:tplc="97446028" w:tentative="1">
      <w:start w:val="1"/>
      <w:numFmt w:val="lowerLetter"/>
      <w:lvlText w:val="%5."/>
      <w:lvlJc w:val="left"/>
      <w:pPr>
        <w:ind w:left="3600" w:hanging="360"/>
      </w:pPr>
    </w:lvl>
    <w:lvl w:ilvl="5" w:tplc="97446028" w:tentative="1">
      <w:start w:val="1"/>
      <w:numFmt w:val="lowerRoman"/>
      <w:lvlText w:val="%6."/>
      <w:lvlJc w:val="right"/>
      <w:pPr>
        <w:ind w:left="4320" w:hanging="180"/>
      </w:pPr>
    </w:lvl>
    <w:lvl w:ilvl="6" w:tplc="97446028" w:tentative="1">
      <w:start w:val="1"/>
      <w:numFmt w:val="decimal"/>
      <w:lvlText w:val="%7."/>
      <w:lvlJc w:val="left"/>
      <w:pPr>
        <w:ind w:left="5040" w:hanging="360"/>
      </w:pPr>
    </w:lvl>
    <w:lvl w:ilvl="7" w:tplc="97446028" w:tentative="1">
      <w:start w:val="1"/>
      <w:numFmt w:val="lowerLetter"/>
      <w:lvlText w:val="%8."/>
      <w:lvlJc w:val="left"/>
      <w:pPr>
        <w:ind w:left="5760" w:hanging="360"/>
      </w:pPr>
    </w:lvl>
    <w:lvl w:ilvl="8" w:tplc="974460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26869">
    <w:multiLevelType w:val="hybridMultilevel"/>
    <w:lvl w:ilvl="0" w:tplc="6634527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8926869">
    <w:abstractNumId w:val="38926869"/>
  </w:num>
  <w:num w:numId="38926870">
    <w:abstractNumId w:val="3892687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31816631" Type="http://schemas.microsoft.com/office/2011/relationships/commentsExtended" Target="commentsExtended.xml"/><Relationship Id="rId750064279" Type="http://schemas.microsoft.com/office/2011/relationships/people" Target="people.xml"/><Relationship Id="rId32946738bf35875a3" Type="http://schemas.openxmlformats.org/officeDocument/2006/relationships/hyperlink" Target="https://gd.eppo.int/taxon/AGARCA/" TargetMode="External"/><Relationship Id="rId50506738bf358769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