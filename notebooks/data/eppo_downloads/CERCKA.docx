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kaki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kaki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Goh &amp; Hsieh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kaki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Ellis &amp; Everhart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angular leaf spot of Japanese persimmon, leaf spot of persimmon</w:t>
            </w:r>
            <w:hyperlink r:id="rId50006738bfaad46d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CERCKA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kaki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3406738bfaad47db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1735091">
    <w:multiLevelType w:val="hybridMultilevel"/>
    <w:lvl w:ilvl="0" w:tplc="83916828">
      <w:start w:val="1"/>
      <w:numFmt w:val="decimal"/>
      <w:lvlText w:val="%1."/>
      <w:lvlJc w:val="left"/>
      <w:pPr>
        <w:ind w:left="720" w:hanging="360"/>
      </w:pPr>
    </w:lvl>
    <w:lvl w:ilvl="1" w:tplc="83916828" w:tentative="1">
      <w:start w:val="1"/>
      <w:numFmt w:val="lowerLetter"/>
      <w:lvlText w:val="%2."/>
      <w:lvlJc w:val="left"/>
      <w:pPr>
        <w:ind w:left="1440" w:hanging="360"/>
      </w:pPr>
    </w:lvl>
    <w:lvl w:ilvl="2" w:tplc="83916828" w:tentative="1">
      <w:start w:val="1"/>
      <w:numFmt w:val="lowerRoman"/>
      <w:lvlText w:val="%3."/>
      <w:lvlJc w:val="right"/>
      <w:pPr>
        <w:ind w:left="2160" w:hanging="180"/>
      </w:pPr>
    </w:lvl>
    <w:lvl w:ilvl="3" w:tplc="83916828" w:tentative="1">
      <w:start w:val="1"/>
      <w:numFmt w:val="decimal"/>
      <w:lvlText w:val="%4."/>
      <w:lvlJc w:val="left"/>
      <w:pPr>
        <w:ind w:left="2880" w:hanging="360"/>
      </w:pPr>
    </w:lvl>
    <w:lvl w:ilvl="4" w:tplc="83916828" w:tentative="1">
      <w:start w:val="1"/>
      <w:numFmt w:val="lowerLetter"/>
      <w:lvlText w:val="%5."/>
      <w:lvlJc w:val="left"/>
      <w:pPr>
        <w:ind w:left="3600" w:hanging="360"/>
      </w:pPr>
    </w:lvl>
    <w:lvl w:ilvl="5" w:tplc="83916828" w:tentative="1">
      <w:start w:val="1"/>
      <w:numFmt w:val="lowerRoman"/>
      <w:lvlText w:val="%6."/>
      <w:lvlJc w:val="right"/>
      <w:pPr>
        <w:ind w:left="4320" w:hanging="180"/>
      </w:pPr>
    </w:lvl>
    <w:lvl w:ilvl="6" w:tplc="83916828" w:tentative="1">
      <w:start w:val="1"/>
      <w:numFmt w:val="decimal"/>
      <w:lvlText w:val="%7."/>
      <w:lvlJc w:val="left"/>
      <w:pPr>
        <w:ind w:left="5040" w:hanging="360"/>
      </w:pPr>
    </w:lvl>
    <w:lvl w:ilvl="7" w:tplc="83916828" w:tentative="1">
      <w:start w:val="1"/>
      <w:numFmt w:val="lowerLetter"/>
      <w:lvlText w:val="%8."/>
      <w:lvlJc w:val="left"/>
      <w:pPr>
        <w:ind w:left="5760" w:hanging="360"/>
      </w:pPr>
    </w:lvl>
    <w:lvl w:ilvl="8" w:tplc="83916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735090">
    <w:multiLevelType w:val="hybridMultilevel"/>
    <w:lvl w:ilvl="0" w:tplc="989383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1735090">
    <w:abstractNumId w:val="81735090"/>
  </w:num>
  <w:num w:numId="81735091">
    <w:abstractNumId w:val="8173509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14951801" Type="http://schemas.microsoft.com/office/2011/relationships/commentsExtended" Target="commentsExtended.xml"/><Relationship Id="rId102064939" Type="http://schemas.microsoft.com/office/2011/relationships/people" Target="people.xml"/><Relationship Id="rId50006738bfaad46d9" Type="http://schemas.openxmlformats.org/officeDocument/2006/relationships/hyperlink" Target="https://gd.eppo.int/taxon/CERCKA/" TargetMode="External"/><Relationship Id="rId53406738bfaad47db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