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ricini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ricini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(Yoshii) Hansford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Macrosporium ricini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Yoshii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castor bean, seedling blight of castor bean</w:t>
            </w:r>
            <w:hyperlink r:id="rId96566738bf47d0eb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ALTERI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ricini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3966738bf47d0fb9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333247">
    <w:multiLevelType w:val="hybridMultilevel"/>
    <w:lvl w:ilvl="0" w:tplc="25239202">
      <w:start w:val="1"/>
      <w:numFmt w:val="decimal"/>
      <w:lvlText w:val="%1."/>
      <w:lvlJc w:val="left"/>
      <w:pPr>
        <w:ind w:left="720" w:hanging="360"/>
      </w:pPr>
    </w:lvl>
    <w:lvl w:ilvl="1" w:tplc="25239202" w:tentative="1">
      <w:start w:val="1"/>
      <w:numFmt w:val="lowerLetter"/>
      <w:lvlText w:val="%2."/>
      <w:lvlJc w:val="left"/>
      <w:pPr>
        <w:ind w:left="1440" w:hanging="360"/>
      </w:pPr>
    </w:lvl>
    <w:lvl w:ilvl="2" w:tplc="25239202" w:tentative="1">
      <w:start w:val="1"/>
      <w:numFmt w:val="lowerRoman"/>
      <w:lvlText w:val="%3."/>
      <w:lvlJc w:val="right"/>
      <w:pPr>
        <w:ind w:left="2160" w:hanging="180"/>
      </w:pPr>
    </w:lvl>
    <w:lvl w:ilvl="3" w:tplc="25239202" w:tentative="1">
      <w:start w:val="1"/>
      <w:numFmt w:val="decimal"/>
      <w:lvlText w:val="%4."/>
      <w:lvlJc w:val="left"/>
      <w:pPr>
        <w:ind w:left="2880" w:hanging="360"/>
      </w:pPr>
    </w:lvl>
    <w:lvl w:ilvl="4" w:tplc="25239202" w:tentative="1">
      <w:start w:val="1"/>
      <w:numFmt w:val="lowerLetter"/>
      <w:lvlText w:val="%5."/>
      <w:lvlJc w:val="left"/>
      <w:pPr>
        <w:ind w:left="3600" w:hanging="360"/>
      </w:pPr>
    </w:lvl>
    <w:lvl w:ilvl="5" w:tplc="25239202" w:tentative="1">
      <w:start w:val="1"/>
      <w:numFmt w:val="lowerRoman"/>
      <w:lvlText w:val="%6."/>
      <w:lvlJc w:val="right"/>
      <w:pPr>
        <w:ind w:left="4320" w:hanging="180"/>
      </w:pPr>
    </w:lvl>
    <w:lvl w:ilvl="6" w:tplc="25239202" w:tentative="1">
      <w:start w:val="1"/>
      <w:numFmt w:val="decimal"/>
      <w:lvlText w:val="%7."/>
      <w:lvlJc w:val="left"/>
      <w:pPr>
        <w:ind w:left="5040" w:hanging="360"/>
      </w:pPr>
    </w:lvl>
    <w:lvl w:ilvl="7" w:tplc="25239202" w:tentative="1">
      <w:start w:val="1"/>
      <w:numFmt w:val="lowerLetter"/>
      <w:lvlText w:val="%8."/>
      <w:lvlJc w:val="left"/>
      <w:pPr>
        <w:ind w:left="5760" w:hanging="360"/>
      </w:pPr>
    </w:lvl>
    <w:lvl w:ilvl="8" w:tplc="252392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333246">
    <w:multiLevelType w:val="hybridMultilevel"/>
    <w:lvl w:ilvl="0" w:tplc="63459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5333246">
    <w:abstractNumId w:val="75333246"/>
  </w:num>
  <w:num w:numId="75333247">
    <w:abstractNumId w:val="7533324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0224549" Type="http://schemas.microsoft.com/office/2011/relationships/commentsExtended" Target="commentsExtended.xml"/><Relationship Id="rId826459036" Type="http://schemas.microsoft.com/office/2011/relationships/people" Target="people.xml"/><Relationship Id="rId96566738bf47d0eb6" Type="http://schemas.openxmlformats.org/officeDocument/2006/relationships/hyperlink" Target="https://gd.eppo.int/taxon/ALTERI/" TargetMode="External"/><Relationship Id="rId73966738bf47d0fb9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