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Bacillus thuringiensis serovar entomocidus biovar subtoxicus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Bacillus thuringiensis serovar entomocidus biovar subtoxicus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Bacteria: Firmicutes: Bacillales: Bacillaceae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Bacillus entomocidus subtoxicus</w:t>
            </w:r>
            <w:hyperlink r:id="rId92516738bf70143b6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BACIES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Bacillus thuringiensis serovar entomocidus biovar subtoxicus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82596738bf70144b3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3356996">
    <w:multiLevelType w:val="hybridMultilevel"/>
    <w:lvl w:ilvl="0" w:tplc="19358781">
      <w:start w:val="1"/>
      <w:numFmt w:val="decimal"/>
      <w:lvlText w:val="%1."/>
      <w:lvlJc w:val="left"/>
      <w:pPr>
        <w:ind w:left="720" w:hanging="360"/>
      </w:pPr>
    </w:lvl>
    <w:lvl w:ilvl="1" w:tplc="19358781" w:tentative="1">
      <w:start w:val="1"/>
      <w:numFmt w:val="lowerLetter"/>
      <w:lvlText w:val="%2."/>
      <w:lvlJc w:val="left"/>
      <w:pPr>
        <w:ind w:left="1440" w:hanging="360"/>
      </w:pPr>
    </w:lvl>
    <w:lvl w:ilvl="2" w:tplc="19358781" w:tentative="1">
      <w:start w:val="1"/>
      <w:numFmt w:val="lowerRoman"/>
      <w:lvlText w:val="%3."/>
      <w:lvlJc w:val="right"/>
      <w:pPr>
        <w:ind w:left="2160" w:hanging="180"/>
      </w:pPr>
    </w:lvl>
    <w:lvl w:ilvl="3" w:tplc="19358781" w:tentative="1">
      <w:start w:val="1"/>
      <w:numFmt w:val="decimal"/>
      <w:lvlText w:val="%4."/>
      <w:lvlJc w:val="left"/>
      <w:pPr>
        <w:ind w:left="2880" w:hanging="360"/>
      </w:pPr>
    </w:lvl>
    <w:lvl w:ilvl="4" w:tplc="19358781" w:tentative="1">
      <w:start w:val="1"/>
      <w:numFmt w:val="lowerLetter"/>
      <w:lvlText w:val="%5."/>
      <w:lvlJc w:val="left"/>
      <w:pPr>
        <w:ind w:left="3600" w:hanging="360"/>
      </w:pPr>
    </w:lvl>
    <w:lvl w:ilvl="5" w:tplc="19358781" w:tentative="1">
      <w:start w:val="1"/>
      <w:numFmt w:val="lowerRoman"/>
      <w:lvlText w:val="%6."/>
      <w:lvlJc w:val="right"/>
      <w:pPr>
        <w:ind w:left="4320" w:hanging="180"/>
      </w:pPr>
    </w:lvl>
    <w:lvl w:ilvl="6" w:tplc="19358781" w:tentative="1">
      <w:start w:val="1"/>
      <w:numFmt w:val="decimal"/>
      <w:lvlText w:val="%7."/>
      <w:lvlJc w:val="left"/>
      <w:pPr>
        <w:ind w:left="5040" w:hanging="360"/>
      </w:pPr>
    </w:lvl>
    <w:lvl w:ilvl="7" w:tplc="19358781" w:tentative="1">
      <w:start w:val="1"/>
      <w:numFmt w:val="lowerLetter"/>
      <w:lvlText w:val="%8."/>
      <w:lvlJc w:val="left"/>
      <w:pPr>
        <w:ind w:left="5760" w:hanging="360"/>
      </w:pPr>
    </w:lvl>
    <w:lvl w:ilvl="8" w:tplc="1935878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356995">
    <w:multiLevelType w:val="hybridMultilevel"/>
    <w:lvl w:ilvl="0" w:tplc="452497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3356995">
    <w:abstractNumId w:val="63356995"/>
  </w:num>
  <w:num w:numId="63356996">
    <w:abstractNumId w:val="63356996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780639252" Type="http://schemas.microsoft.com/office/2011/relationships/commentsExtended" Target="commentsExtended.xml"/><Relationship Id="rId433180822" Type="http://schemas.microsoft.com/office/2011/relationships/people" Target="people.xml"/><Relationship Id="rId92516738bf70143b6" Type="http://schemas.openxmlformats.org/officeDocument/2006/relationships/hyperlink" Target="https://gd.eppo.int/taxon/BACIES/" TargetMode="External"/><Relationship Id="rId82596738bf70144b3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