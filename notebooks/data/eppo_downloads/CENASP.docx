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Cenangium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Cenangium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Cenangiaceae</w:t>
            </w:r>
            <w:hyperlink r:id="rId91766738bf975c09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CENASP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Cenangium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736738bf975c19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472374">
    <w:multiLevelType w:val="hybridMultilevel"/>
    <w:lvl w:ilvl="0" w:tplc="59638425">
      <w:start w:val="1"/>
      <w:numFmt w:val="decimal"/>
      <w:lvlText w:val="%1."/>
      <w:lvlJc w:val="left"/>
      <w:pPr>
        <w:ind w:left="720" w:hanging="360"/>
      </w:pPr>
    </w:lvl>
    <w:lvl w:ilvl="1" w:tplc="59638425" w:tentative="1">
      <w:start w:val="1"/>
      <w:numFmt w:val="lowerLetter"/>
      <w:lvlText w:val="%2."/>
      <w:lvlJc w:val="left"/>
      <w:pPr>
        <w:ind w:left="1440" w:hanging="360"/>
      </w:pPr>
    </w:lvl>
    <w:lvl w:ilvl="2" w:tplc="59638425" w:tentative="1">
      <w:start w:val="1"/>
      <w:numFmt w:val="lowerRoman"/>
      <w:lvlText w:val="%3."/>
      <w:lvlJc w:val="right"/>
      <w:pPr>
        <w:ind w:left="2160" w:hanging="180"/>
      </w:pPr>
    </w:lvl>
    <w:lvl w:ilvl="3" w:tplc="59638425" w:tentative="1">
      <w:start w:val="1"/>
      <w:numFmt w:val="decimal"/>
      <w:lvlText w:val="%4."/>
      <w:lvlJc w:val="left"/>
      <w:pPr>
        <w:ind w:left="2880" w:hanging="360"/>
      </w:pPr>
    </w:lvl>
    <w:lvl w:ilvl="4" w:tplc="59638425" w:tentative="1">
      <w:start w:val="1"/>
      <w:numFmt w:val="lowerLetter"/>
      <w:lvlText w:val="%5."/>
      <w:lvlJc w:val="left"/>
      <w:pPr>
        <w:ind w:left="3600" w:hanging="360"/>
      </w:pPr>
    </w:lvl>
    <w:lvl w:ilvl="5" w:tplc="59638425" w:tentative="1">
      <w:start w:val="1"/>
      <w:numFmt w:val="lowerRoman"/>
      <w:lvlText w:val="%6."/>
      <w:lvlJc w:val="right"/>
      <w:pPr>
        <w:ind w:left="4320" w:hanging="180"/>
      </w:pPr>
    </w:lvl>
    <w:lvl w:ilvl="6" w:tplc="59638425" w:tentative="1">
      <w:start w:val="1"/>
      <w:numFmt w:val="decimal"/>
      <w:lvlText w:val="%7."/>
      <w:lvlJc w:val="left"/>
      <w:pPr>
        <w:ind w:left="5040" w:hanging="360"/>
      </w:pPr>
    </w:lvl>
    <w:lvl w:ilvl="7" w:tplc="59638425" w:tentative="1">
      <w:start w:val="1"/>
      <w:numFmt w:val="lowerLetter"/>
      <w:lvlText w:val="%8."/>
      <w:lvlJc w:val="left"/>
      <w:pPr>
        <w:ind w:left="5760" w:hanging="360"/>
      </w:pPr>
    </w:lvl>
    <w:lvl w:ilvl="8" w:tplc="596384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72373">
    <w:multiLevelType w:val="hybridMultilevel"/>
    <w:lvl w:ilvl="0" w:tplc="7733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4472373">
    <w:abstractNumId w:val="24472373"/>
  </w:num>
  <w:num w:numId="24472374">
    <w:abstractNumId w:val="2447237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96323682" Type="http://schemas.microsoft.com/office/2011/relationships/commentsExtended" Target="commentsExtended.xml"/><Relationship Id="rId541774375" Type="http://schemas.microsoft.com/office/2011/relationships/people" Target="people.xml"/><Relationship Id="rId91766738bf975c09c" Type="http://schemas.openxmlformats.org/officeDocument/2006/relationships/hyperlink" Target="https://gd.eppo.int/taxon/CENASP/" TargetMode="External"/><Relationship Id="rId64736738bf975c19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