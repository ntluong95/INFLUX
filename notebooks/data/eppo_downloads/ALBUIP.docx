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Albugo ipomoeae-panduratae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Albugo ipomoeae-panduratae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(Schweinitz) Swingle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Albuginales: Albuginaceae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Aecidium ipomoeae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Schweinitz,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Cystopus ipomoeae-panduratae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(Schweinitz) F.Stevens &amp; Swingle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white rust of sweet potato</w:t>
            </w:r>
            <w:hyperlink r:id="rId44106738bf3854e1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ALBUIP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Albugo ipomoeae-panduratae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6496738bf3854f1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469656">
    <w:multiLevelType w:val="hybridMultilevel"/>
    <w:lvl w:ilvl="0" w:tplc="40440659">
      <w:start w:val="1"/>
      <w:numFmt w:val="decimal"/>
      <w:lvlText w:val="%1."/>
      <w:lvlJc w:val="left"/>
      <w:pPr>
        <w:ind w:left="720" w:hanging="360"/>
      </w:pPr>
    </w:lvl>
    <w:lvl w:ilvl="1" w:tplc="40440659" w:tentative="1">
      <w:start w:val="1"/>
      <w:numFmt w:val="lowerLetter"/>
      <w:lvlText w:val="%2."/>
      <w:lvlJc w:val="left"/>
      <w:pPr>
        <w:ind w:left="1440" w:hanging="360"/>
      </w:pPr>
    </w:lvl>
    <w:lvl w:ilvl="2" w:tplc="40440659" w:tentative="1">
      <w:start w:val="1"/>
      <w:numFmt w:val="lowerRoman"/>
      <w:lvlText w:val="%3."/>
      <w:lvlJc w:val="right"/>
      <w:pPr>
        <w:ind w:left="2160" w:hanging="180"/>
      </w:pPr>
    </w:lvl>
    <w:lvl w:ilvl="3" w:tplc="40440659" w:tentative="1">
      <w:start w:val="1"/>
      <w:numFmt w:val="decimal"/>
      <w:lvlText w:val="%4."/>
      <w:lvlJc w:val="left"/>
      <w:pPr>
        <w:ind w:left="2880" w:hanging="360"/>
      </w:pPr>
    </w:lvl>
    <w:lvl w:ilvl="4" w:tplc="40440659" w:tentative="1">
      <w:start w:val="1"/>
      <w:numFmt w:val="lowerLetter"/>
      <w:lvlText w:val="%5."/>
      <w:lvlJc w:val="left"/>
      <w:pPr>
        <w:ind w:left="3600" w:hanging="360"/>
      </w:pPr>
    </w:lvl>
    <w:lvl w:ilvl="5" w:tplc="40440659" w:tentative="1">
      <w:start w:val="1"/>
      <w:numFmt w:val="lowerRoman"/>
      <w:lvlText w:val="%6."/>
      <w:lvlJc w:val="right"/>
      <w:pPr>
        <w:ind w:left="4320" w:hanging="180"/>
      </w:pPr>
    </w:lvl>
    <w:lvl w:ilvl="6" w:tplc="40440659" w:tentative="1">
      <w:start w:val="1"/>
      <w:numFmt w:val="decimal"/>
      <w:lvlText w:val="%7."/>
      <w:lvlJc w:val="left"/>
      <w:pPr>
        <w:ind w:left="5040" w:hanging="360"/>
      </w:pPr>
    </w:lvl>
    <w:lvl w:ilvl="7" w:tplc="40440659" w:tentative="1">
      <w:start w:val="1"/>
      <w:numFmt w:val="lowerLetter"/>
      <w:lvlText w:val="%8."/>
      <w:lvlJc w:val="left"/>
      <w:pPr>
        <w:ind w:left="5760" w:hanging="360"/>
      </w:pPr>
    </w:lvl>
    <w:lvl w:ilvl="8" w:tplc="404406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469655">
    <w:multiLevelType w:val="hybridMultilevel"/>
    <w:lvl w:ilvl="0" w:tplc="79245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4469655">
    <w:abstractNumId w:val="84469655"/>
  </w:num>
  <w:num w:numId="84469656">
    <w:abstractNumId w:val="8446965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19088179" Type="http://schemas.microsoft.com/office/2011/relationships/commentsExtended" Target="commentsExtended.xml"/><Relationship Id="rId157630820" Type="http://schemas.microsoft.com/office/2011/relationships/people" Target="people.xml"/><Relationship Id="rId44106738bf3854e14" Type="http://schemas.openxmlformats.org/officeDocument/2006/relationships/hyperlink" Target="https://gd.eppo.int/taxon/ALBUIP/" TargetMode="External"/><Relationship Id="rId76496738bf3854f1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