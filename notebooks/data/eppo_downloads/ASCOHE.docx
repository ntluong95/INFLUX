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Ascochyta heveae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heveae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Petch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Didymellaceae</w:t>
            </w:r>
            <w:hyperlink r:id="rId36786738bf603685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ASCOHE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Ascochyta heveae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9956738bf603695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6459587">
    <w:multiLevelType w:val="hybridMultilevel"/>
    <w:lvl w:ilvl="0" w:tplc="72499195">
      <w:start w:val="1"/>
      <w:numFmt w:val="decimal"/>
      <w:lvlText w:val="%1."/>
      <w:lvlJc w:val="left"/>
      <w:pPr>
        <w:ind w:left="720" w:hanging="360"/>
      </w:pPr>
    </w:lvl>
    <w:lvl w:ilvl="1" w:tplc="72499195" w:tentative="1">
      <w:start w:val="1"/>
      <w:numFmt w:val="lowerLetter"/>
      <w:lvlText w:val="%2."/>
      <w:lvlJc w:val="left"/>
      <w:pPr>
        <w:ind w:left="1440" w:hanging="360"/>
      </w:pPr>
    </w:lvl>
    <w:lvl w:ilvl="2" w:tplc="72499195" w:tentative="1">
      <w:start w:val="1"/>
      <w:numFmt w:val="lowerRoman"/>
      <w:lvlText w:val="%3."/>
      <w:lvlJc w:val="right"/>
      <w:pPr>
        <w:ind w:left="2160" w:hanging="180"/>
      </w:pPr>
    </w:lvl>
    <w:lvl w:ilvl="3" w:tplc="72499195" w:tentative="1">
      <w:start w:val="1"/>
      <w:numFmt w:val="decimal"/>
      <w:lvlText w:val="%4."/>
      <w:lvlJc w:val="left"/>
      <w:pPr>
        <w:ind w:left="2880" w:hanging="360"/>
      </w:pPr>
    </w:lvl>
    <w:lvl w:ilvl="4" w:tplc="72499195" w:tentative="1">
      <w:start w:val="1"/>
      <w:numFmt w:val="lowerLetter"/>
      <w:lvlText w:val="%5."/>
      <w:lvlJc w:val="left"/>
      <w:pPr>
        <w:ind w:left="3600" w:hanging="360"/>
      </w:pPr>
    </w:lvl>
    <w:lvl w:ilvl="5" w:tplc="72499195" w:tentative="1">
      <w:start w:val="1"/>
      <w:numFmt w:val="lowerRoman"/>
      <w:lvlText w:val="%6."/>
      <w:lvlJc w:val="right"/>
      <w:pPr>
        <w:ind w:left="4320" w:hanging="180"/>
      </w:pPr>
    </w:lvl>
    <w:lvl w:ilvl="6" w:tplc="72499195" w:tentative="1">
      <w:start w:val="1"/>
      <w:numFmt w:val="decimal"/>
      <w:lvlText w:val="%7."/>
      <w:lvlJc w:val="left"/>
      <w:pPr>
        <w:ind w:left="5040" w:hanging="360"/>
      </w:pPr>
    </w:lvl>
    <w:lvl w:ilvl="7" w:tplc="72499195" w:tentative="1">
      <w:start w:val="1"/>
      <w:numFmt w:val="lowerLetter"/>
      <w:lvlText w:val="%8."/>
      <w:lvlJc w:val="left"/>
      <w:pPr>
        <w:ind w:left="5760" w:hanging="360"/>
      </w:pPr>
    </w:lvl>
    <w:lvl w:ilvl="8" w:tplc="7249919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459586">
    <w:multiLevelType w:val="hybridMultilevel"/>
    <w:lvl w:ilvl="0" w:tplc="2957381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6459586">
    <w:abstractNumId w:val="66459586"/>
  </w:num>
  <w:num w:numId="66459587">
    <w:abstractNumId w:val="6645958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06625245" Type="http://schemas.microsoft.com/office/2011/relationships/commentsExtended" Target="commentsExtended.xml"/><Relationship Id="rId906447380" Type="http://schemas.microsoft.com/office/2011/relationships/people" Target="people.xml"/><Relationship Id="rId36786738bf603685d" Type="http://schemas.openxmlformats.org/officeDocument/2006/relationships/hyperlink" Target="https://gd.eppo.int/taxon/ASCOHE/" TargetMode="External"/><Relationship Id="rId79956738bf603695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