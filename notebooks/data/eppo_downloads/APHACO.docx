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Aphanomyces cochlioides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Aphanomyces cochlioides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Drechsler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Saprolegniales: Saprolegniaceae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root rot of beet</w:t>
            </w:r>
            <w:hyperlink r:id="rId41786738bf54783b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APHACO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Aphanomyces cochlioides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7156738bf54784b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116062">
    <w:multiLevelType w:val="hybridMultilevel"/>
    <w:lvl w:ilvl="0" w:tplc="82834305">
      <w:start w:val="1"/>
      <w:numFmt w:val="decimal"/>
      <w:lvlText w:val="%1."/>
      <w:lvlJc w:val="left"/>
      <w:pPr>
        <w:ind w:left="720" w:hanging="360"/>
      </w:pPr>
    </w:lvl>
    <w:lvl w:ilvl="1" w:tplc="82834305" w:tentative="1">
      <w:start w:val="1"/>
      <w:numFmt w:val="lowerLetter"/>
      <w:lvlText w:val="%2."/>
      <w:lvlJc w:val="left"/>
      <w:pPr>
        <w:ind w:left="1440" w:hanging="360"/>
      </w:pPr>
    </w:lvl>
    <w:lvl w:ilvl="2" w:tplc="82834305" w:tentative="1">
      <w:start w:val="1"/>
      <w:numFmt w:val="lowerRoman"/>
      <w:lvlText w:val="%3."/>
      <w:lvlJc w:val="right"/>
      <w:pPr>
        <w:ind w:left="2160" w:hanging="180"/>
      </w:pPr>
    </w:lvl>
    <w:lvl w:ilvl="3" w:tplc="82834305" w:tentative="1">
      <w:start w:val="1"/>
      <w:numFmt w:val="decimal"/>
      <w:lvlText w:val="%4."/>
      <w:lvlJc w:val="left"/>
      <w:pPr>
        <w:ind w:left="2880" w:hanging="360"/>
      </w:pPr>
    </w:lvl>
    <w:lvl w:ilvl="4" w:tplc="82834305" w:tentative="1">
      <w:start w:val="1"/>
      <w:numFmt w:val="lowerLetter"/>
      <w:lvlText w:val="%5."/>
      <w:lvlJc w:val="left"/>
      <w:pPr>
        <w:ind w:left="3600" w:hanging="360"/>
      </w:pPr>
    </w:lvl>
    <w:lvl w:ilvl="5" w:tplc="82834305" w:tentative="1">
      <w:start w:val="1"/>
      <w:numFmt w:val="lowerRoman"/>
      <w:lvlText w:val="%6."/>
      <w:lvlJc w:val="right"/>
      <w:pPr>
        <w:ind w:left="4320" w:hanging="180"/>
      </w:pPr>
    </w:lvl>
    <w:lvl w:ilvl="6" w:tplc="82834305" w:tentative="1">
      <w:start w:val="1"/>
      <w:numFmt w:val="decimal"/>
      <w:lvlText w:val="%7."/>
      <w:lvlJc w:val="left"/>
      <w:pPr>
        <w:ind w:left="5040" w:hanging="360"/>
      </w:pPr>
    </w:lvl>
    <w:lvl w:ilvl="7" w:tplc="82834305" w:tentative="1">
      <w:start w:val="1"/>
      <w:numFmt w:val="lowerLetter"/>
      <w:lvlText w:val="%8."/>
      <w:lvlJc w:val="left"/>
      <w:pPr>
        <w:ind w:left="5760" w:hanging="360"/>
      </w:pPr>
    </w:lvl>
    <w:lvl w:ilvl="8" w:tplc="828343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16061">
    <w:multiLevelType w:val="hybridMultilevel"/>
    <w:lvl w:ilvl="0" w:tplc="795276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3116061">
    <w:abstractNumId w:val="13116061"/>
  </w:num>
  <w:num w:numId="13116062">
    <w:abstractNumId w:val="1311606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48942674" Type="http://schemas.microsoft.com/office/2011/relationships/commentsExtended" Target="commentsExtended.xml"/><Relationship Id="rId272553583" Type="http://schemas.microsoft.com/office/2011/relationships/people" Target="people.xml"/><Relationship Id="rId41786738bf54783bc" Type="http://schemas.openxmlformats.org/officeDocument/2006/relationships/hyperlink" Target="https://gd.eppo.int/taxon/APHACO/" TargetMode="External"/><Relationship Id="rId77156738bf54784b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