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Discosphaerina fulvida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Discosphaerina fulvida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(Sanderson) Sivanesan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Dothideomycetidae: Dothideales: Dothioraceae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Aureobasidium lini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(Lafferty) Hermanides-Nijhof,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Aureobasidium pullulans var. lini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(Lafferty) Cooke,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Guignardia fulvida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Sanderson,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Kabatiella lini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(Lafferty) Karakulin,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Polyspora lini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Lafferty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browning of flax, stem-break of flax</w:t>
            </w:r>
            <w:hyperlink r:id="rId45206738bf6cc2349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AUREPL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GEOGRAPHICAL DISTRIBUTION</w:t>
      </w:r>
    </w:p>
    <w:p>
      <w:r>
        <w:drawing>
          <wp:inline distT="0" distB="0" distL="0" distR="0">
            <wp:extent cx="6120000" cy="3067200"/>
            <wp:docPr id="22092468" name="name42086738bf6cc3443" descr="AUREPL_distribution_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REPL_distribution_map.jpg"/>
                    <pic:cNvPicPr/>
                  </pic:nvPicPr>
                  <pic:blipFill>
                    <a:blip r:embed="rId69676738bf6cc343f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672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EPPO Region: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Belgium, Bulgaria, Czech Republic, Denmark, France (mainland), Hungary, Ireland, Italy (mainland), Kazakhstan, Latvia, Lithuania, Netherlands, Poland, Russia (Central Russia, Eastern Siberia), Sweden, United Kingdom (England, Northern Ireland, Scotland)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Africa: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Kenya, South Africa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Asia: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Japan, Kazakhstan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North America: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Canada (Alberta, Manitoba, Ontario, Prince Edward Island, Québec, Saskatchewan), United States of America (Arizona, California, Iowa, Louisiana, Michigan, Minnesota, North Dakota, Oregon)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Oceania: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Australia (New South Wales, Queensland, Tasmania, Victoria, Western Australia), New Zealand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Discosphaerina fulvida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82366738bf6cc37be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8852144">
    <w:multiLevelType w:val="hybridMultilevel"/>
    <w:lvl w:ilvl="0" w:tplc="67702493">
      <w:start w:val="1"/>
      <w:numFmt w:val="decimal"/>
      <w:lvlText w:val="%1."/>
      <w:lvlJc w:val="left"/>
      <w:pPr>
        <w:ind w:left="720" w:hanging="360"/>
      </w:pPr>
    </w:lvl>
    <w:lvl w:ilvl="1" w:tplc="67702493" w:tentative="1">
      <w:start w:val="1"/>
      <w:numFmt w:val="lowerLetter"/>
      <w:lvlText w:val="%2."/>
      <w:lvlJc w:val="left"/>
      <w:pPr>
        <w:ind w:left="1440" w:hanging="360"/>
      </w:pPr>
    </w:lvl>
    <w:lvl w:ilvl="2" w:tplc="67702493" w:tentative="1">
      <w:start w:val="1"/>
      <w:numFmt w:val="lowerRoman"/>
      <w:lvlText w:val="%3."/>
      <w:lvlJc w:val="right"/>
      <w:pPr>
        <w:ind w:left="2160" w:hanging="180"/>
      </w:pPr>
    </w:lvl>
    <w:lvl w:ilvl="3" w:tplc="67702493" w:tentative="1">
      <w:start w:val="1"/>
      <w:numFmt w:val="decimal"/>
      <w:lvlText w:val="%4."/>
      <w:lvlJc w:val="left"/>
      <w:pPr>
        <w:ind w:left="2880" w:hanging="360"/>
      </w:pPr>
    </w:lvl>
    <w:lvl w:ilvl="4" w:tplc="67702493" w:tentative="1">
      <w:start w:val="1"/>
      <w:numFmt w:val="lowerLetter"/>
      <w:lvlText w:val="%5."/>
      <w:lvlJc w:val="left"/>
      <w:pPr>
        <w:ind w:left="3600" w:hanging="360"/>
      </w:pPr>
    </w:lvl>
    <w:lvl w:ilvl="5" w:tplc="67702493" w:tentative="1">
      <w:start w:val="1"/>
      <w:numFmt w:val="lowerRoman"/>
      <w:lvlText w:val="%6."/>
      <w:lvlJc w:val="right"/>
      <w:pPr>
        <w:ind w:left="4320" w:hanging="180"/>
      </w:pPr>
    </w:lvl>
    <w:lvl w:ilvl="6" w:tplc="67702493" w:tentative="1">
      <w:start w:val="1"/>
      <w:numFmt w:val="decimal"/>
      <w:lvlText w:val="%7."/>
      <w:lvlJc w:val="left"/>
      <w:pPr>
        <w:ind w:left="5040" w:hanging="360"/>
      </w:pPr>
    </w:lvl>
    <w:lvl w:ilvl="7" w:tplc="67702493" w:tentative="1">
      <w:start w:val="1"/>
      <w:numFmt w:val="lowerLetter"/>
      <w:lvlText w:val="%8."/>
      <w:lvlJc w:val="left"/>
      <w:pPr>
        <w:ind w:left="5760" w:hanging="360"/>
      </w:pPr>
    </w:lvl>
    <w:lvl w:ilvl="8" w:tplc="6770249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852143">
    <w:multiLevelType w:val="hybridMultilevel"/>
    <w:lvl w:ilvl="0" w:tplc="18320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8852143">
    <w:abstractNumId w:val="58852143"/>
  </w:num>
  <w:num w:numId="58852144">
    <w:abstractNumId w:val="58852144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667846418" Type="http://schemas.microsoft.com/office/2011/relationships/commentsExtended" Target="commentsExtended.xml"/><Relationship Id="rId731323716" Type="http://schemas.microsoft.com/office/2011/relationships/people" Target="people.xml"/><Relationship Id="rId45206738bf6cc2349" Type="http://schemas.openxmlformats.org/officeDocument/2006/relationships/hyperlink" Target="https://gd.eppo.int/taxon/AUREPL/" TargetMode="External"/><Relationship Id="rId82366738bf6cc37be" Type="http://schemas.openxmlformats.org/officeDocument/2006/relationships/hyperlink" Target="https://gd.eppo.int" TargetMode="External"/><Relationship Id="rId69676738bf6cc343f" Type="http://schemas.openxmlformats.org/officeDocument/2006/relationships/image" Target="media/imgrId69676738bf6cc343f.jpg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