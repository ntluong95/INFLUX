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indusiata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indusiata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(Seaver)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theae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C.A.Loos,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Cercosporella theae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Petch,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theae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(Petch) Subramanian,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Nectria indusiata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Seaver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bird's-eye spot of tea, leaf spot of tea</w:t>
            </w:r>
            <w:hyperlink r:id="rId38146738bf922947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CALOTH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indusiata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1296738bf922958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452246">
    <w:multiLevelType w:val="hybridMultilevel"/>
    <w:lvl w:ilvl="0" w:tplc="47289841">
      <w:start w:val="1"/>
      <w:numFmt w:val="decimal"/>
      <w:lvlText w:val="%1."/>
      <w:lvlJc w:val="left"/>
      <w:pPr>
        <w:ind w:left="720" w:hanging="360"/>
      </w:pPr>
    </w:lvl>
    <w:lvl w:ilvl="1" w:tplc="47289841" w:tentative="1">
      <w:start w:val="1"/>
      <w:numFmt w:val="lowerLetter"/>
      <w:lvlText w:val="%2."/>
      <w:lvlJc w:val="left"/>
      <w:pPr>
        <w:ind w:left="1440" w:hanging="360"/>
      </w:pPr>
    </w:lvl>
    <w:lvl w:ilvl="2" w:tplc="47289841" w:tentative="1">
      <w:start w:val="1"/>
      <w:numFmt w:val="lowerRoman"/>
      <w:lvlText w:val="%3."/>
      <w:lvlJc w:val="right"/>
      <w:pPr>
        <w:ind w:left="2160" w:hanging="180"/>
      </w:pPr>
    </w:lvl>
    <w:lvl w:ilvl="3" w:tplc="47289841" w:tentative="1">
      <w:start w:val="1"/>
      <w:numFmt w:val="decimal"/>
      <w:lvlText w:val="%4."/>
      <w:lvlJc w:val="left"/>
      <w:pPr>
        <w:ind w:left="2880" w:hanging="360"/>
      </w:pPr>
    </w:lvl>
    <w:lvl w:ilvl="4" w:tplc="47289841" w:tentative="1">
      <w:start w:val="1"/>
      <w:numFmt w:val="lowerLetter"/>
      <w:lvlText w:val="%5."/>
      <w:lvlJc w:val="left"/>
      <w:pPr>
        <w:ind w:left="3600" w:hanging="360"/>
      </w:pPr>
    </w:lvl>
    <w:lvl w:ilvl="5" w:tplc="47289841" w:tentative="1">
      <w:start w:val="1"/>
      <w:numFmt w:val="lowerRoman"/>
      <w:lvlText w:val="%6."/>
      <w:lvlJc w:val="right"/>
      <w:pPr>
        <w:ind w:left="4320" w:hanging="180"/>
      </w:pPr>
    </w:lvl>
    <w:lvl w:ilvl="6" w:tplc="47289841" w:tentative="1">
      <w:start w:val="1"/>
      <w:numFmt w:val="decimal"/>
      <w:lvlText w:val="%7."/>
      <w:lvlJc w:val="left"/>
      <w:pPr>
        <w:ind w:left="5040" w:hanging="360"/>
      </w:pPr>
    </w:lvl>
    <w:lvl w:ilvl="7" w:tplc="47289841" w:tentative="1">
      <w:start w:val="1"/>
      <w:numFmt w:val="lowerLetter"/>
      <w:lvlText w:val="%8."/>
      <w:lvlJc w:val="left"/>
      <w:pPr>
        <w:ind w:left="5760" w:hanging="360"/>
      </w:pPr>
    </w:lvl>
    <w:lvl w:ilvl="8" w:tplc="472898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52245">
    <w:multiLevelType w:val="hybridMultilevel"/>
    <w:lvl w:ilvl="0" w:tplc="16662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0452245">
    <w:abstractNumId w:val="10452245"/>
  </w:num>
  <w:num w:numId="10452246">
    <w:abstractNumId w:val="1045224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77418804" Type="http://schemas.microsoft.com/office/2011/relationships/commentsExtended" Target="commentsExtended.xml"/><Relationship Id="rId733552493" Type="http://schemas.microsoft.com/office/2011/relationships/people" Target="people.xml"/><Relationship Id="rId38146738bf9229474" Type="http://schemas.openxmlformats.org/officeDocument/2006/relationships/hyperlink" Target="https://gd.eppo.int/taxon/CALOTH/" TargetMode="External"/><Relationship Id="rId91296738bf922958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