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Peridiopsora mori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Peridiopsora mori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(Barclay) K.V. Prasad, B.R.D. Yadav &amp; Sullia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Pucciniomycotina: Pucciniomycetes: Pucciniales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Aecidium mori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(Barclay) Barclay,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Caeoma mori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Barclay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red rust of mulberry</w:t>
            </w:r>
            <w:hyperlink r:id="rId11546738bf32e117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AECIMO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64108484" name="name16196738bf32e20b6" descr="AECIMO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CIMO_distribution_map.jpg"/>
                    <pic:cNvPicPr/>
                  </pic:nvPicPr>
                  <pic:blipFill>
                    <a:blip r:embed="rId86846738bf32e20b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Afghanistan, China (Jiangsu, Sichuan, Yunnan, Zhejiang), India, Indonesia (Sulawesi), Japan, Korea Dem. People's Republic, Korea, Republic, Myanmar, Pakistan, Philippines, Taiwan, Thailand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Peridiopsora mori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8216738bf32e235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1870820">
    <w:multiLevelType w:val="hybridMultilevel"/>
    <w:lvl w:ilvl="0" w:tplc="48401544">
      <w:start w:val="1"/>
      <w:numFmt w:val="decimal"/>
      <w:lvlText w:val="%1."/>
      <w:lvlJc w:val="left"/>
      <w:pPr>
        <w:ind w:left="720" w:hanging="360"/>
      </w:pPr>
    </w:lvl>
    <w:lvl w:ilvl="1" w:tplc="48401544" w:tentative="1">
      <w:start w:val="1"/>
      <w:numFmt w:val="lowerLetter"/>
      <w:lvlText w:val="%2."/>
      <w:lvlJc w:val="left"/>
      <w:pPr>
        <w:ind w:left="1440" w:hanging="360"/>
      </w:pPr>
    </w:lvl>
    <w:lvl w:ilvl="2" w:tplc="48401544" w:tentative="1">
      <w:start w:val="1"/>
      <w:numFmt w:val="lowerRoman"/>
      <w:lvlText w:val="%3."/>
      <w:lvlJc w:val="right"/>
      <w:pPr>
        <w:ind w:left="2160" w:hanging="180"/>
      </w:pPr>
    </w:lvl>
    <w:lvl w:ilvl="3" w:tplc="48401544" w:tentative="1">
      <w:start w:val="1"/>
      <w:numFmt w:val="decimal"/>
      <w:lvlText w:val="%4."/>
      <w:lvlJc w:val="left"/>
      <w:pPr>
        <w:ind w:left="2880" w:hanging="360"/>
      </w:pPr>
    </w:lvl>
    <w:lvl w:ilvl="4" w:tplc="48401544" w:tentative="1">
      <w:start w:val="1"/>
      <w:numFmt w:val="lowerLetter"/>
      <w:lvlText w:val="%5."/>
      <w:lvlJc w:val="left"/>
      <w:pPr>
        <w:ind w:left="3600" w:hanging="360"/>
      </w:pPr>
    </w:lvl>
    <w:lvl w:ilvl="5" w:tplc="48401544" w:tentative="1">
      <w:start w:val="1"/>
      <w:numFmt w:val="lowerRoman"/>
      <w:lvlText w:val="%6."/>
      <w:lvlJc w:val="right"/>
      <w:pPr>
        <w:ind w:left="4320" w:hanging="180"/>
      </w:pPr>
    </w:lvl>
    <w:lvl w:ilvl="6" w:tplc="48401544" w:tentative="1">
      <w:start w:val="1"/>
      <w:numFmt w:val="decimal"/>
      <w:lvlText w:val="%7."/>
      <w:lvlJc w:val="left"/>
      <w:pPr>
        <w:ind w:left="5040" w:hanging="360"/>
      </w:pPr>
    </w:lvl>
    <w:lvl w:ilvl="7" w:tplc="48401544" w:tentative="1">
      <w:start w:val="1"/>
      <w:numFmt w:val="lowerLetter"/>
      <w:lvlText w:val="%8."/>
      <w:lvlJc w:val="left"/>
      <w:pPr>
        <w:ind w:left="5760" w:hanging="360"/>
      </w:pPr>
    </w:lvl>
    <w:lvl w:ilvl="8" w:tplc="484015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870819">
    <w:multiLevelType w:val="hybridMultilevel"/>
    <w:lvl w:ilvl="0" w:tplc="4460103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1870819">
    <w:abstractNumId w:val="81870819"/>
  </w:num>
  <w:num w:numId="81870820">
    <w:abstractNumId w:val="8187082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75243272" Type="http://schemas.microsoft.com/office/2011/relationships/commentsExtended" Target="commentsExtended.xml"/><Relationship Id="rId922909844" Type="http://schemas.microsoft.com/office/2011/relationships/people" Target="people.xml"/><Relationship Id="rId11546738bf32e117f" Type="http://schemas.openxmlformats.org/officeDocument/2006/relationships/hyperlink" Target="https://gd.eppo.int/taxon/AECIMO/" TargetMode="External"/><Relationship Id="rId68216738bf32e2359" Type="http://schemas.openxmlformats.org/officeDocument/2006/relationships/hyperlink" Target="https://gd.eppo.int" TargetMode="External"/><Relationship Id="rId86846738bf32e20b3" Type="http://schemas.openxmlformats.org/officeDocument/2006/relationships/image" Target="media/imgrId86846738bf32e20b3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