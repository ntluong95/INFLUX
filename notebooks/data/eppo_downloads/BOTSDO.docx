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Botryosphaeria dothidea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Botryosphaeria dothidea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Authority: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(Mougeot) Cesati &amp; de Notaris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Fungi: Ascomycota: Pezizomycotina: Dothideomycetes: Botryosphaeriales: Botryosphaeriaceae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Other scientific names: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Botryosphaeria berengeriana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de Notaris,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Camarosporium dalmaticum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Zachos &amp; Tzavella-Klonari,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Camarosporium flaccidum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(Viala &amp; Ravaz) Zachos &amp; Tzavella-Klonar,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Dothiorella reniformis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(Viala &amp; Ravaz) Petrák &amp; Sydow,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Fusicoccum aesculi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Corda,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Macrophoma flaccida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(Viala &amp; Ravaz) Cavara,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Macrophoma reniformis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(Viala &amp; Ravaz) Cavara,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Phoma dalmatica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(von Thümen) Saccardo,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Phoma flaccida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Viala &amp; Ravaz,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Phoma reniformis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Viala &amp; Ravaz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Common names in English: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bark gummosis of peach, bot rot of apple, cane canker of blackberry, canker of almond, drupe rot of olive, gummosis of blueberry, white rot of apple</w:t>
            </w:r>
            <w:hyperlink r:id="rId46276738bf82cd38c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BOTSDO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Botryosphaeria dothidea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81316738bf82cd49e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8334673">
    <w:multiLevelType w:val="hybridMultilevel"/>
    <w:lvl w:ilvl="0" w:tplc="37214714">
      <w:start w:val="1"/>
      <w:numFmt w:val="decimal"/>
      <w:lvlText w:val="%1."/>
      <w:lvlJc w:val="left"/>
      <w:pPr>
        <w:ind w:left="720" w:hanging="360"/>
      </w:pPr>
    </w:lvl>
    <w:lvl w:ilvl="1" w:tplc="37214714" w:tentative="1">
      <w:start w:val="1"/>
      <w:numFmt w:val="lowerLetter"/>
      <w:lvlText w:val="%2."/>
      <w:lvlJc w:val="left"/>
      <w:pPr>
        <w:ind w:left="1440" w:hanging="360"/>
      </w:pPr>
    </w:lvl>
    <w:lvl w:ilvl="2" w:tplc="37214714" w:tentative="1">
      <w:start w:val="1"/>
      <w:numFmt w:val="lowerRoman"/>
      <w:lvlText w:val="%3."/>
      <w:lvlJc w:val="right"/>
      <w:pPr>
        <w:ind w:left="2160" w:hanging="180"/>
      </w:pPr>
    </w:lvl>
    <w:lvl w:ilvl="3" w:tplc="37214714" w:tentative="1">
      <w:start w:val="1"/>
      <w:numFmt w:val="decimal"/>
      <w:lvlText w:val="%4."/>
      <w:lvlJc w:val="left"/>
      <w:pPr>
        <w:ind w:left="2880" w:hanging="360"/>
      </w:pPr>
    </w:lvl>
    <w:lvl w:ilvl="4" w:tplc="37214714" w:tentative="1">
      <w:start w:val="1"/>
      <w:numFmt w:val="lowerLetter"/>
      <w:lvlText w:val="%5."/>
      <w:lvlJc w:val="left"/>
      <w:pPr>
        <w:ind w:left="3600" w:hanging="360"/>
      </w:pPr>
    </w:lvl>
    <w:lvl w:ilvl="5" w:tplc="37214714" w:tentative="1">
      <w:start w:val="1"/>
      <w:numFmt w:val="lowerRoman"/>
      <w:lvlText w:val="%6."/>
      <w:lvlJc w:val="right"/>
      <w:pPr>
        <w:ind w:left="4320" w:hanging="180"/>
      </w:pPr>
    </w:lvl>
    <w:lvl w:ilvl="6" w:tplc="37214714" w:tentative="1">
      <w:start w:val="1"/>
      <w:numFmt w:val="decimal"/>
      <w:lvlText w:val="%7."/>
      <w:lvlJc w:val="left"/>
      <w:pPr>
        <w:ind w:left="5040" w:hanging="360"/>
      </w:pPr>
    </w:lvl>
    <w:lvl w:ilvl="7" w:tplc="37214714" w:tentative="1">
      <w:start w:val="1"/>
      <w:numFmt w:val="lowerLetter"/>
      <w:lvlText w:val="%8."/>
      <w:lvlJc w:val="left"/>
      <w:pPr>
        <w:ind w:left="5760" w:hanging="360"/>
      </w:pPr>
    </w:lvl>
    <w:lvl w:ilvl="8" w:tplc="372147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334672">
    <w:multiLevelType w:val="hybridMultilevel"/>
    <w:lvl w:ilvl="0" w:tplc="439560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28334672">
    <w:abstractNumId w:val="28334672"/>
  </w:num>
  <w:num w:numId="28334673">
    <w:abstractNumId w:val="28334673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777099992" Type="http://schemas.microsoft.com/office/2011/relationships/commentsExtended" Target="commentsExtended.xml"/><Relationship Id="rId754742138" Type="http://schemas.microsoft.com/office/2011/relationships/people" Target="people.xml"/><Relationship Id="rId46276738bf82cd38c" Type="http://schemas.openxmlformats.org/officeDocument/2006/relationships/hyperlink" Target="https://gd.eppo.int/taxon/BOTSDO/" TargetMode="External"/><Relationship Id="rId81316738bf82cd49e" Type="http://schemas.openxmlformats.org/officeDocument/2006/relationships/hyperlink" Target="https://gd.eppo.int" TargetMode="External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