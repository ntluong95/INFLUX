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Botrytis elliptica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Botrytis elliptica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(Berkeley) Cooke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Leotiomycetes: Helotiales: Sclerotiniaceae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grey mould of lily</w:t>
            </w:r>
            <w:hyperlink r:id="rId78436738bf8069c41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BOTREL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Botrytis elliptica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25436738bf8069d48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5175627">
    <w:multiLevelType w:val="hybridMultilevel"/>
    <w:lvl w:ilvl="0" w:tplc="75424306">
      <w:start w:val="1"/>
      <w:numFmt w:val="decimal"/>
      <w:lvlText w:val="%1."/>
      <w:lvlJc w:val="left"/>
      <w:pPr>
        <w:ind w:left="720" w:hanging="360"/>
      </w:pPr>
    </w:lvl>
    <w:lvl w:ilvl="1" w:tplc="75424306" w:tentative="1">
      <w:start w:val="1"/>
      <w:numFmt w:val="lowerLetter"/>
      <w:lvlText w:val="%2."/>
      <w:lvlJc w:val="left"/>
      <w:pPr>
        <w:ind w:left="1440" w:hanging="360"/>
      </w:pPr>
    </w:lvl>
    <w:lvl w:ilvl="2" w:tplc="75424306" w:tentative="1">
      <w:start w:val="1"/>
      <w:numFmt w:val="lowerRoman"/>
      <w:lvlText w:val="%3."/>
      <w:lvlJc w:val="right"/>
      <w:pPr>
        <w:ind w:left="2160" w:hanging="180"/>
      </w:pPr>
    </w:lvl>
    <w:lvl w:ilvl="3" w:tplc="75424306" w:tentative="1">
      <w:start w:val="1"/>
      <w:numFmt w:val="decimal"/>
      <w:lvlText w:val="%4."/>
      <w:lvlJc w:val="left"/>
      <w:pPr>
        <w:ind w:left="2880" w:hanging="360"/>
      </w:pPr>
    </w:lvl>
    <w:lvl w:ilvl="4" w:tplc="75424306" w:tentative="1">
      <w:start w:val="1"/>
      <w:numFmt w:val="lowerLetter"/>
      <w:lvlText w:val="%5."/>
      <w:lvlJc w:val="left"/>
      <w:pPr>
        <w:ind w:left="3600" w:hanging="360"/>
      </w:pPr>
    </w:lvl>
    <w:lvl w:ilvl="5" w:tplc="75424306" w:tentative="1">
      <w:start w:val="1"/>
      <w:numFmt w:val="lowerRoman"/>
      <w:lvlText w:val="%6."/>
      <w:lvlJc w:val="right"/>
      <w:pPr>
        <w:ind w:left="4320" w:hanging="180"/>
      </w:pPr>
    </w:lvl>
    <w:lvl w:ilvl="6" w:tplc="75424306" w:tentative="1">
      <w:start w:val="1"/>
      <w:numFmt w:val="decimal"/>
      <w:lvlText w:val="%7."/>
      <w:lvlJc w:val="left"/>
      <w:pPr>
        <w:ind w:left="5040" w:hanging="360"/>
      </w:pPr>
    </w:lvl>
    <w:lvl w:ilvl="7" w:tplc="75424306" w:tentative="1">
      <w:start w:val="1"/>
      <w:numFmt w:val="lowerLetter"/>
      <w:lvlText w:val="%8."/>
      <w:lvlJc w:val="left"/>
      <w:pPr>
        <w:ind w:left="5760" w:hanging="360"/>
      </w:pPr>
    </w:lvl>
    <w:lvl w:ilvl="8" w:tplc="754243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75626">
    <w:multiLevelType w:val="hybridMultilevel"/>
    <w:lvl w:ilvl="0" w:tplc="3655923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5175626">
    <w:abstractNumId w:val="25175626"/>
  </w:num>
  <w:num w:numId="25175627">
    <w:abstractNumId w:val="2517562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824753950" Type="http://schemas.microsoft.com/office/2011/relationships/commentsExtended" Target="commentsExtended.xml"/><Relationship Id="rId185375134" Type="http://schemas.microsoft.com/office/2011/relationships/people" Target="people.xml"/><Relationship Id="rId78436738bf8069c41" Type="http://schemas.openxmlformats.org/officeDocument/2006/relationships/hyperlink" Target="https://gd.eppo.int/taxon/BOTREL/" TargetMode="External"/><Relationship Id="rId25436738bf8069d48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