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Alcaligenes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Alcaligenes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Betaproteobacteria: Burkholderiales: Alcaligenaceae</w:t>
            </w:r>
            <w:hyperlink r:id="rId59676738bf3a211a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ALCASP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Alcaligenes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2506738bf3a212d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093052">
    <w:multiLevelType w:val="hybridMultilevel"/>
    <w:lvl w:ilvl="0" w:tplc="96112671">
      <w:start w:val="1"/>
      <w:numFmt w:val="decimal"/>
      <w:lvlText w:val="%1."/>
      <w:lvlJc w:val="left"/>
      <w:pPr>
        <w:ind w:left="720" w:hanging="360"/>
      </w:pPr>
    </w:lvl>
    <w:lvl w:ilvl="1" w:tplc="96112671" w:tentative="1">
      <w:start w:val="1"/>
      <w:numFmt w:val="lowerLetter"/>
      <w:lvlText w:val="%2."/>
      <w:lvlJc w:val="left"/>
      <w:pPr>
        <w:ind w:left="1440" w:hanging="360"/>
      </w:pPr>
    </w:lvl>
    <w:lvl w:ilvl="2" w:tplc="96112671" w:tentative="1">
      <w:start w:val="1"/>
      <w:numFmt w:val="lowerRoman"/>
      <w:lvlText w:val="%3."/>
      <w:lvlJc w:val="right"/>
      <w:pPr>
        <w:ind w:left="2160" w:hanging="180"/>
      </w:pPr>
    </w:lvl>
    <w:lvl w:ilvl="3" w:tplc="96112671" w:tentative="1">
      <w:start w:val="1"/>
      <w:numFmt w:val="decimal"/>
      <w:lvlText w:val="%4."/>
      <w:lvlJc w:val="left"/>
      <w:pPr>
        <w:ind w:left="2880" w:hanging="360"/>
      </w:pPr>
    </w:lvl>
    <w:lvl w:ilvl="4" w:tplc="96112671" w:tentative="1">
      <w:start w:val="1"/>
      <w:numFmt w:val="lowerLetter"/>
      <w:lvlText w:val="%5."/>
      <w:lvlJc w:val="left"/>
      <w:pPr>
        <w:ind w:left="3600" w:hanging="360"/>
      </w:pPr>
    </w:lvl>
    <w:lvl w:ilvl="5" w:tplc="96112671" w:tentative="1">
      <w:start w:val="1"/>
      <w:numFmt w:val="lowerRoman"/>
      <w:lvlText w:val="%6."/>
      <w:lvlJc w:val="right"/>
      <w:pPr>
        <w:ind w:left="4320" w:hanging="180"/>
      </w:pPr>
    </w:lvl>
    <w:lvl w:ilvl="6" w:tplc="96112671" w:tentative="1">
      <w:start w:val="1"/>
      <w:numFmt w:val="decimal"/>
      <w:lvlText w:val="%7."/>
      <w:lvlJc w:val="left"/>
      <w:pPr>
        <w:ind w:left="5040" w:hanging="360"/>
      </w:pPr>
    </w:lvl>
    <w:lvl w:ilvl="7" w:tplc="96112671" w:tentative="1">
      <w:start w:val="1"/>
      <w:numFmt w:val="lowerLetter"/>
      <w:lvlText w:val="%8."/>
      <w:lvlJc w:val="left"/>
      <w:pPr>
        <w:ind w:left="5760" w:hanging="360"/>
      </w:pPr>
    </w:lvl>
    <w:lvl w:ilvl="8" w:tplc="9611267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93051">
    <w:multiLevelType w:val="hybridMultilevel"/>
    <w:lvl w:ilvl="0" w:tplc="63178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8093051">
    <w:abstractNumId w:val="18093051"/>
  </w:num>
  <w:num w:numId="18093052">
    <w:abstractNumId w:val="1809305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99234222" Type="http://schemas.microsoft.com/office/2011/relationships/commentsExtended" Target="commentsExtended.xml"/><Relationship Id="rId833756086" Type="http://schemas.microsoft.com/office/2011/relationships/people" Target="people.xml"/><Relationship Id="rId59676738bf3a211a3" Type="http://schemas.openxmlformats.org/officeDocument/2006/relationships/hyperlink" Target="https://gd.eppo.int/taxon/ALCASP/" TargetMode="External"/><Relationship Id="rId42506738bf3a212d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