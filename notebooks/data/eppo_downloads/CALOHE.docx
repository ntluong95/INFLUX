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hederae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hederae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C.Booth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hederae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(G.Arnaud) Peerally,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macrosporum var. hederae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G.Arnaud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ivy</w:t>
            </w:r>
            <w:hyperlink r:id="rId18216738bf8db13f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CALOHE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hederae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3166738bf8db14f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212733">
    <w:multiLevelType w:val="hybridMultilevel"/>
    <w:lvl w:ilvl="0" w:tplc="92226225">
      <w:start w:val="1"/>
      <w:numFmt w:val="decimal"/>
      <w:lvlText w:val="%1."/>
      <w:lvlJc w:val="left"/>
      <w:pPr>
        <w:ind w:left="720" w:hanging="360"/>
      </w:pPr>
    </w:lvl>
    <w:lvl w:ilvl="1" w:tplc="92226225" w:tentative="1">
      <w:start w:val="1"/>
      <w:numFmt w:val="lowerLetter"/>
      <w:lvlText w:val="%2."/>
      <w:lvlJc w:val="left"/>
      <w:pPr>
        <w:ind w:left="1440" w:hanging="360"/>
      </w:pPr>
    </w:lvl>
    <w:lvl w:ilvl="2" w:tplc="92226225" w:tentative="1">
      <w:start w:val="1"/>
      <w:numFmt w:val="lowerRoman"/>
      <w:lvlText w:val="%3."/>
      <w:lvlJc w:val="right"/>
      <w:pPr>
        <w:ind w:left="2160" w:hanging="180"/>
      </w:pPr>
    </w:lvl>
    <w:lvl w:ilvl="3" w:tplc="92226225" w:tentative="1">
      <w:start w:val="1"/>
      <w:numFmt w:val="decimal"/>
      <w:lvlText w:val="%4."/>
      <w:lvlJc w:val="left"/>
      <w:pPr>
        <w:ind w:left="2880" w:hanging="360"/>
      </w:pPr>
    </w:lvl>
    <w:lvl w:ilvl="4" w:tplc="92226225" w:tentative="1">
      <w:start w:val="1"/>
      <w:numFmt w:val="lowerLetter"/>
      <w:lvlText w:val="%5."/>
      <w:lvlJc w:val="left"/>
      <w:pPr>
        <w:ind w:left="3600" w:hanging="360"/>
      </w:pPr>
    </w:lvl>
    <w:lvl w:ilvl="5" w:tplc="92226225" w:tentative="1">
      <w:start w:val="1"/>
      <w:numFmt w:val="lowerRoman"/>
      <w:lvlText w:val="%6."/>
      <w:lvlJc w:val="right"/>
      <w:pPr>
        <w:ind w:left="4320" w:hanging="180"/>
      </w:pPr>
    </w:lvl>
    <w:lvl w:ilvl="6" w:tplc="92226225" w:tentative="1">
      <w:start w:val="1"/>
      <w:numFmt w:val="decimal"/>
      <w:lvlText w:val="%7."/>
      <w:lvlJc w:val="left"/>
      <w:pPr>
        <w:ind w:left="5040" w:hanging="360"/>
      </w:pPr>
    </w:lvl>
    <w:lvl w:ilvl="7" w:tplc="92226225" w:tentative="1">
      <w:start w:val="1"/>
      <w:numFmt w:val="lowerLetter"/>
      <w:lvlText w:val="%8."/>
      <w:lvlJc w:val="left"/>
      <w:pPr>
        <w:ind w:left="5760" w:hanging="360"/>
      </w:pPr>
    </w:lvl>
    <w:lvl w:ilvl="8" w:tplc="922262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12732">
    <w:multiLevelType w:val="hybridMultilevel"/>
    <w:lvl w:ilvl="0" w:tplc="236708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8212732">
    <w:abstractNumId w:val="48212732"/>
  </w:num>
  <w:num w:numId="48212733">
    <w:abstractNumId w:val="4821273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39272182" Type="http://schemas.microsoft.com/office/2011/relationships/commentsExtended" Target="commentsExtended.xml"/><Relationship Id="rId983145262" Type="http://schemas.microsoft.com/office/2011/relationships/people" Target="people.xml"/><Relationship Id="rId18216738bf8db13f5" Type="http://schemas.openxmlformats.org/officeDocument/2006/relationships/hyperlink" Target="https://gd.eppo.int/taxon/CALOHE/" TargetMode="External"/><Relationship Id="rId33166738bf8db14f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