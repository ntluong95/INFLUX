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Arthrobotrys irregularis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Arthrobotrys irregularis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Mekhtieva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Orbiliomycetes: Orbiliales: Orbiliaceae: Orbilia</w:t>
            </w:r>
            <w:hyperlink r:id="rId86936738bf5adcfb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ARTBIR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Arthrobotrys irregularis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3796738bf5add0a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689603">
    <w:multiLevelType w:val="hybridMultilevel"/>
    <w:lvl w:ilvl="0" w:tplc="60226250">
      <w:start w:val="1"/>
      <w:numFmt w:val="decimal"/>
      <w:lvlText w:val="%1."/>
      <w:lvlJc w:val="left"/>
      <w:pPr>
        <w:ind w:left="720" w:hanging="360"/>
      </w:pPr>
    </w:lvl>
    <w:lvl w:ilvl="1" w:tplc="60226250" w:tentative="1">
      <w:start w:val="1"/>
      <w:numFmt w:val="lowerLetter"/>
      <w:lvlText w:val="%2."/>
      <w:lvlJc w:val="left"/>
      <w:pPr>
        <w:ind w:left="1440" w:hanging="360"/>
      </w:pPr>
    </w:lvl>
    <w:lvl w:ilvl="2" w:tplc="60226250" w:tentative="1">
      <w:start w:val="1"/>
      <w:numFmt w:val="lowerRoman"/>
      <w:lvlText w:val="%3."/>
      <w:lvlJc w:val="right"/>
      <w:pPr>
        <w:ind w:left="2160" w:hanging="180"/>
      </w:pPr>
    </w:lvl>
    <w:lvl w:ilvl="3" w:tplc="60226250" w:tentative="1">
      <w:start w:val="1"/>
      <w:numFmt w:val="decimal"/>
      <w:lvlText w:val="%4."/>
      <w:lvlJc w:val="left"/>
      <w:pPr>
        <w:ind w:left="2880" w:hanging="360"/>
      </w:pPr>
    </w:lvl>
    <w:lvl w:ilvl="4" w:tplc="60226250" w:tentative="1">
      <w:start w:val="1"/>
      <w:numFmt w:val="lowerLetter"/>
      <w:lvlText w:val="%5."/>
      <w:lvlJc w:val="left"/>
      <w:pPr>
        <w:ind w:left="3600" w:hanging="360"/>
      </w:pPr>
    </w:lvl>
    <w:lvl w:ilvl="5" w:tplc="60226250" w:tentative="1">
      <w:start w:val="1"/>
      <w:numFmt w:val="lowerRoman"/>
      <w:lvlText w:val="%6."/>
      <w:lvlJc w:val="right"/>
      <w:pPr>
        <w:ind w:left="4320" w:hanging="180"/>
      </w:pPr>
    </w:lvl>
    <w:lvl w:ilvl="6" w:tplc="60226250" w:tentative="1">
      <w:start w:val="1"/>
      <w:numFmt w:val="decimal"/>
      <w:lvlText w:val="%7."/>
      <w:lvlJc w:val="left"/>
      <w:pPr>
        <w:ind w:left="5040" w:hanging="360"/>
      </w:pPr>
    </w:lvl>
    <w:lvl w:ilvl="7" w:tplc="60226250" w:tentative="1">
      <w:start w:val="1"/>
      <w:numFmt w:val="lowerLetter"/>
      <w:lvlText w:val="%8."/>
      <w:lvlJc w:val="left"/>
      <w:pPr>
        <w:ind w:left="5760" w:hanging="360"/>
      </w:pPr>
    </w:lvl>
    <w:lvl w:ilvl="8" w:tplc="60226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689602">
    <w:multiLevelType w:val="hybridMultilevel"/>
    <w:lvl w:ilvl="0" w:tplc="467005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689602">
    <w:abstractNumId w:val="78689602"/>
  </w:num>
  <w:num w:numId="78689603">
    <w:abstractNumId w:val="786896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99793965" Type="http://schemas.microsoft.com/office/2011/relationships/commentsExtended" Target="commentsExtended.xml"/><Relationship Id="rId712632673" Type="http://schemas.microsoft.com/office/2011/relationships/people" Target="people.xml"/><Relationship Id="rId86936738bf5adcfb1" Type="http://schemas.openxmlformats.org/officeDocument/2006/relationships/hyperlink" Target="https://gd.eppo.int/taxon/ARTBIR/" TargetMode="External"/><Relationship Id="rId13796738bf5add0a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