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Fusoidiella anethi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Fusoidiella anethi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Videira &amp;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Azosma punctum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Delacroix,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anethi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foeniculi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Magnus,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petroselini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Cercosporidium punctum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(Delacroix) Deighton,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Mycosphaerella anethi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Petrák,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Passalora puncta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(Delacroix) Petzoldt,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Passalora punctum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(Delacroix) Petzoldt,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Ramularia foeniculi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Sibilia,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Sphaeria anethi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cercospora leaf blight of dill, cercospora leaf blight of fennel, cercospora leaf blight of parsley</w:t>
            </w:r>
            <w:hyperlink r:id="rId79786738bfae2d0f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CERCPE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Fusoidiella anethi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9996738bfae2d20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070191">
    <w:multiLevelType w:val="hybridMultilevel"/>
    <w:lvl w:ilvl="0" w:tplc="32959718">
      <w:start w:val="1"/>
      <w:numFmt w:val="decimal"/>
      <w:lvlText w:val="%1."/>
      <w:lvlJc w:val="left"/>
      <w:pPr>
        <w:ind w:left="720" w:hanging="360"/>
      </w:pPr>
    </w:lvl>
    <w:lvl w:ilvl="1" w:tplc="32959718" w:tentative="1">
      <w:start w:val="1"/>
      <w:numFmt w:val="lowerLetter"/>
      <w:lvlText w:val="%2."/>
      <w:lvlJc w:val="left"/>
      <w:pPr>
        <w:ind w:left="1440" w:hanging="360"/>
      </w:pPr>
    </w:lvl>
    <w:lvl w:ilvl="2" w:tplc="32959718" w:tentative="1">
      <w:start w:val="1"/>
      <w:numFmt w:val="lowerRoman"/>
      <w:lvlText w:val="%3."/>
      <w:lvlJc w:val="right"/>
      <w:pPr>
        <w:ind w:left="2160" w:hanging="180"/>
      </w:pPr>
    </w:lvl>
    <w:lvl w:ilvl="3" w:tplc="32959718" w:tentative="1">
      <w:start w:val="1"/>
      <w:numFmt w:val="decimal"/>
      <w:lvlText w:val="%4."/>
      <w:lvlJc w:val="left"/>
      <w:pPr>
        <w:ind w:left="2880" w:hanging="360"/>
      </w:pPr>
    </w:lvl>
    <w:lvl w:ilvl="4" w:tplc="32959718" w:tentative="1">
      <w:start w:val="1"/>
      <w:numFmt w:val="lowerLetter"/>
      <w:lvlText w:val="%5."/>
      <w:lvlJc w:val="left"/>
      <w:pPr>
        <w:ind w:left="3600" w:hanging="360"/>
      </w:pPr>
    </w:lvl>
    <w:lvl w:ilvl="5" w:tplc="32959718" w:tentative="1">
      <w:start w:val="1"/>
      <w:numFmt w:val="lowerRoman"/>
      <w:lvlText w:val="%6."/>
      <w:lvlJc w:val="right"/>
      <w:pPr>
        <w:ind w:left="4320" w:hanging="180"/>
      </w:pPr>
    </w:lvl>
    <w:lvl w:ilvl="6" w:tplc="32959718" w:tentative="1">
      <w:start w:val="1"/>
      <w:numFmt w:val="decimal"/>
      <w:lvlText w:val="%7."/>
      <w:lvlJc w:val="left"/>
      <w:pPr>
        <w:ind w:left="5040" w:hanging="360"/>
      </w:pPr>
    </w:lvl>
    <w:lvl w:ilvl="7" w:tplc="32959718" w:tentative="1">
      <w:start w:val="1"/>
      <w:numFmt w:val="lowerLetter"/>
      <w:lvlText w:val="%8."/>
      <w:lvlJc w:val="left"/>
      <w:pPr>
        <w:ind w:left="5760" w:hanging="360"/>
      </w:pPr>
    </w:lvl>
    <w:lvl w:ilvl="8" w:tplc="329597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70190">
    <w:multiLevelType w:val="hybridMultilevel"/>
    <w:lvl w:ilvl="0" w:tplc="41854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070190">
    <w:abstractNumId w:val="52070190"/>
  </w:num>
  <w:num w:numId="52070191">
    <w:abstractNumId w:val="5207019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36092716" Type="http://schemas.microsoft.com/office/2011/relationships/commentsExtended" Target="commentsExtended.xml"/><Relationship Id="rId321609518" Type="http://schemas.microsoft.com/office/2011/relationships/people" Target="people.xml"/><Relationship Id="rId79786738bfae2d0f4" Type="http://schemas.openxmlformats.org/officeDocument/2006/relationships/hyperlink" Target="https://gd.eppo.int/taxon/CERCPE/" TargetMode="External"/><Relationship Id="rId79996738bfae2d20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