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Armillaria gallica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gallica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Marxmüller &amp; Romagnesi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Physalacriaceae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bulbosa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(Barla) Kile &amp; Watlin,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lutea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Gillet,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mellea var. bulbosa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Barla,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Armillariella bulbosa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(Barla) Romagnesi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bulbous honey fungus</w:t>
            </w:r>
            <w:hyperlink r:id="rId12126738bf599c81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ARMLBU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Armillaria gallica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896738bf599c92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992706">
    <w:multiLevelType w:val="hybridMultilevel"/>
    <w:lvl w:ilvl="0" w:tplc="93260503">
      <w:start w:val="1"/>
      <w:numFmt w:val="decimal"/>
      <w:lvlText w:val="%1."/>
      <w:lvlJc w:val="left"/>
      <w:pPr>
        <w:ind w:left="720" w:hanging="360"/>
      </w:pPr>
    </w:lvl>
    <w:lvl w:ilvl="1" w:tplc="93260503" w:tentative="1">
      <w:start w:val="1"/>
      <w:numFmt w:val="lowerLetter"/>
      <w:lvlText w:val="%2."/>
      <w:lvlJc w:val="left"/>
      <w:pPr>
        <w:ind w:left="1440" w:hanging="360"/>
      </w:pPr>
    </w:lvl>
    <w:lvl w:ilvl="2" w:tplc="93260503" w:tentative="1">
      <w:start w:val="1"/>
      <w:numFmt w:val="lowerRoman"/>
      <w:lvlText w:val="%3."/>
      <w:lvlJc w:val="right"/>
      <w:pPr>
        <w:ind w:left="2160" w:hanging="180"/>
      </w:pPr>
    </w:lvl>
    <w:lvl w:ilvl="3" w:tplc="93260503" w:tentative="1">
      <w:start w:val="1"/>
      <w:numFmt w:val="decimal"/>
      <w:lvlText w:val="%4."/>
      <w:lvlJc w:val="left"/>
      <w:pPr>
        <w:ind w:left="2880" w:hanging="360"/>
      </w:pPr>
    </w:lvl>
    <w:lvl w:ilvl="4" w:tplc="93260503" w:tentative="1">
      <w:start w:val="1"/>
      <w:numFmt w:val="lowerLetter"/>
      <w:lvlText w:val="%5."/>
      <w:lvlJc w:val="left"/>
      <w:pPr>
        <w:ind w:left="3600" w:hanging="360"/>
      </w:pPr>
    </w:lvl>
    <w:lvl w:ilvl="5" w:tplc="93260503" w:tentative="1">
      <w:start w:val="1"/>
      <w:numFmt w:val="lowerRoman"/>
      <w:lvlText w:val="%6."/>
      <w:lvlJc w:val="right"/>
      <w:pPr>
        <w:ind w:left="4320" w:hanging="180"/>
      </w:pPr>
    </w:lvl>
    <w:lvl w:ilvl="6" w:tplc="93260503" w:tentative="1">
      <w:start w:val="1"/>
      <w:numFmt w:val="decimal"/>
      <w:lvlText w:val="%7."/>
      <w:lvlJc w:val="left"/>
      <w:pPr>
        <w:ind w:left="5040" w:hanging="360"/>
      </w:pPr>
    </w:lvl>
    <w:lvl w:ilvl="7" w:tplc="93260503" w:tentative="1">
      <w:start w:val="1"/>
      <w:numFmt w:val="lowerLetter"/>
      <w:lvlText w:val="%8."/>
      <w:lvlJc w:val="left"/>
      <w:pPr>
        <w:ind w:left="5760" w:hanging="360"/>
      </w:pPr>
    </w:lvl>
    <w:lvl w:ilvl="8" w:tplc="932605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92705">
    <w:multiLevelType w:val="hybridMultilevel"/>
    <w:lvl w:ilvl="0" w:tplc="700968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992705">
    <w:abstractNumId w:val="44992705"/>
  </w:num>
  <w:num w:numId="44992706">
    <w:abstractNumId w:val="449927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22995917" Type="http://schemas.microsoft.com/office/2011/relationships/commentsExtended" Target="commentsExtended.xml"/><Relationship Id="rId546942295" Type="http://schemas.microsoft.com/office/2011/relationships/people" Target="people.xml"/><Relationship Id="rId12126738bf599c812" Type="http://schemas.openxmlformats.org/officeDocument/2006/relationships/hyperlink" Target="https://gd.eppo.int/taxon/ARMLBU/" TargetMode="External"/><Relationship Id="rId65896738bf599c92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