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Pseudocercospora artocarpi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Pseudocercospora artocarpi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(Sydow &amp; P.Sydow) Deighton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artocarpi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Sydow &amp; P.Sydow</w:t>
            </w:r>
            <w:hyperlink r:id="rId78206738bfa1bdef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CERCAR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Pseudocercospora artocarpi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8936738bfa1bdff5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6172196">
    <w:multiLevelType w:val="hybridMultilevel"/>
    <w:lvl w:ilvl="0" w:tplc="63438678">
      <w:start w:val="1"/>
      <w:numFmt w:val="decimal"/>
      <w:lvlText w:val="%1."/>
      <w:lvlJc w:val="left"/>
      <w:pPr>
        <w:ind w:left="720" w:hanging="360"/>
      </w:pPr>
    </w:lvl>
    <w:lvl w:ilvl="1" w:tplc="63438678" w:tentative="1">
      <w:start w:val="1"/>
      <w:numFmt w:val="lowerLetter"/>
      <w:lvlText w:val="%2."/>
      <w:lvlJc w:val="left"/>
      <w:pPr>
        <w:ind w:left="1440" w:hanging="360"/>
      </w:pPr>
    </w:lvl>
    <w:lvl w:ilvl="2" w:tplc="63438678" w:tentative="1">
      <w:start w:val="1"/>
      <w:numFmt w:val="lowerRoman"/>
      <w:lvlText w:val="%3."/>
      <w:lvlJc w:val="right"/>
      <w:pPr>
        <w:ind w:left="2160" w:hanging="180"/>
      </w:pPr>
    </w:lvl>
    <w:lvl w:ilvl="3" w:tplc="63438678" w:tentative="1">
      <w:start w:val="1"/>
      <w:numFmt w:val="decimal"/>
      <w:lvlText w:val="%4."/>
      <w:lvlJc w:val="left"/>
      <w:pPr>
        <w:ind w:left="2880" w:hanging="360"/>
      </w:pPr>
    </w:lvl>
    <w:lvl w:ilvl="4" w:tplc="63438678" w:tentative="1">
      <w:start w:val="1"/>
      <w:numFmt w:val="lowerLetter"/>
      <w:lvlText w:val="%5."/>
      <w:lvlJc w:val="left"/>
      <w:pPr>
        <w:ind w:left="3600" w:hanging="360"/>
      </w:pPr>
    </w:lvl>
    <w:lvl w:ilvl="5" w:tplc="63438678" w:tentative="1">
      <w:start w:val="1"/>
      <w:numFmt w:val="lowerRoman"/>
      <w:lvlText w:val="%6."/>
      <w:lvlJc w:val="right"/>
      <w:pPr>
        <w:ind w:left="4320" w:hanging="180"/>
      </w:pPr>
    </w:lvl>
    <w:lvl w:ilvl="6" w:tplc="63438678" w:tentative="1">
      <w:start w:val="1"/>
      <w:numFmt w:val="decimal"/>
      <w:lvlText w:val="%7."/>
      <w:lvlJc w:val="left"/>
      <w:pPr>
        <w:ind w:left="5040" w:hanging="360"/>
      </w:pPr>
    </w:lvl>
    <w:lvl w:ilvl="7" w:tplc="63438678" w:tentative="1">
      <w:start w:val="1"/>
      <w:numFmt w:val="lowerLetter"/>
      <w:lvlText w:val="%8."/>
      <w:lvlJc w:val="left"/>
      <w:pPr>
        <w:ind w:left="5760" w:hanging="360"/>
      </w:pPr>
    </w:lvl>
    <w:lvl w:ilvl="8" w:tplc="634386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172195">
    <w:multiLevelType w:val="hybridMultilevel"/>
    <w:lvl w:ilvl="0" w:tplc="1373407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6172195">
    <w:abstractNumId w:val="76172195"/>
  </w:num>
  <w:num w:numId="76172196">
    <w:abstractNumId w:val="7617219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10104776" Type="http://schemas.microsoft.com/office/2011/relationships/commentsExtended" Target="commentsExtended.xml"/><Relationship Id="rId193654988" Type="http://schemas.microsoft.com/office/2011/relationships/people" Target="people.xml"/><Relationship Id="rId78206738bfa1bdefb" Type="http://schemas.openxmlformats.org/officeDocument/2006/relationships/hyperlink" Target="https://gd.eppo.int/taxon/CERCAR/" TargetMode="External"/><Relationship Id="rId58936738bfa1bdff5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