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Ascochyta pisi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pisi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Libert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Didymellaceae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pisicola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(Berkeley) Saccardo,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Didymella pisi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Chilvers, Rogers &amp; Peever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blight of pea, brown spot of broad bean, lead spot of pea, leaf spot of clover, leaf spot of lucerne, pod spot of pea</w:t>
            </w:r>
            <w:hyperlink r:id="rId51286738bf6182e8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ASCOPI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position w:val="-96"/>
              </w:rPr>
              <w:drawing>
                <wp:inline distT="0" distB="0" distL="0" distR="0">
                  <wp:extent cx="2160000" cy="1281600"/>
                  <wp:docPr id="40081538" name="name78466738bf6183801" descr="34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23.jpg"/>
                          <pic:cNvPicPr/>
                        </pic:nvPicPr>
                        <pic:blipFill>
                          <a:blip r:embed="rId63726738bf61837fe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8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5276738bf6183958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more photos...</w:t>
              </w:r>
            </w:hyperlink>
          </w:p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Ascochyta pisi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2576738bf6183a4e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018113">
    <w:multiLevelType w:val="hybridMultilevel"/>
    <w:lvl w:ilvl="0" w:tplc="26446309">
      <w:start w:val="1"/>
      <w:numFmt w:val="decimal"/>
      <w:lvlText w:val="%1."/>
      <w:lvlJc w:val="left"/>
      <w:pPr>
        <w:ind w:left="720" w:hanging="360"/>
      </w:pPr>
    </w:lvl>
    <w:lvl w:ilvl="1" w:tplc="26446309" w:tentative="1">
      <w:start w:val="1"/>
      <w:numFmt w:val="lowerLetter"/>
      <w:lvlText w:val="%2."/>
      <w:lvlJc w:val="left"/>
      <w:pPr>
        <w:ind w:left="1440" w:hanging="360"/>
      </w:pPr>
    </w:lvl>
    <w:lvl w:ilvl="2" w:tplc="26446309" w:tentative="1">
      <w:start w:val="1"/>
      <w:numFmt w:val="lowerRoman"/>
      <w:lvlText w:val="%3."/>
      <w:lvlJc w:val="right"/>
      <w:pPr>
        <w:ind w:left="2160" w:hanging="180"/>
      </w:pPr>
    </w:lvl>
    <w:lvl w:ilvl="3" w:tplc="26446309" w:tentative="1">
      <w:start w:val="1"/>
      <w:numFmt w:val="decimal"/>
      <w:lvlText w:val="%4."/>
      <w:lvlJc w:val="left"/>
      <w:pPr>
        <w:ind w:left="2880" w:hanging="360"/>
      </w:pPr>
    </w:lvl>
    <w:lvl w:ilvl="4" w:tplc="26446309" w:tentative="1">
      <w:start w:val="1"/>
      <w:numFmt w:val="lowerLetter"/>
      <w:lvlText w:val="%5."/>
      <w:lvlJc w:val="left"/>
      <w:pPr>
        <w:ind w:left="3600" w:hanging="360"/>
      </w:pPr>
    </w:lvl>
    <w:lvl w:ilvl="5" w:tplc="26446309" w:tentative="1">
      <w:start w:val="1"/>
      <w:numFmt w:val="lowerRoman"/>
      <w:lvlText w:val="%6."/>
      <w:lvlJc w:val="right"/>
      <w:pPr>
        <w:ind w:left="4320" w:hanging="180"/>
      </w:pPr>
    </w:lvl>
    <w:lvl w:ilvl="6" w:tplc="26446309" w:tentative="1">
      <w:start w:val="1"/>
      <w:numFmt w:val="decimal"/>
      <w:lvlText w:val="%7."/>
      <w:lvlJc w:val="left"/>
      <w:pPr>
        <w:ind w:left="5040" w:hanging="360"/>
      </w:pPr>
    </w:lvl>
    <w:lvl w:ilvl="7" w:tplc="26446309" w:tentative="1">
      <w:start w:val="1"/>
      <w:numFmt w:val="lowerLetter"/>
      <w:lvlText w:val="%8."/>
      <w:lvlJc w:val="left"/>
      <w:pPr>
        <w:ind w:left="5760" w:hanging="360"/>
      </w:pPr>
    </w:lvl>
    <w:lvl w:ilvl="8" w:tplc="264463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18112">
    <w:multiLevelType w:val="hybridMultilevel"/>
    <w:lvl w:ilvl="0" w:tplc="73949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5018112">
    <w:abstractNumId w:val="15018112"/>
  </w:num>
  <w:num w:numId="15018113">
    <w:abstractNumId w:val="1501811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51859880" Type="http://schemas.microsoft.com/office/2011/relationships/commentsExtended" Target="commentsExtended.xml"/><Relationship Id="rId697117517" Type="http://schemas.microsoft.com/office/2011/relationships/people" Target="people.xml"/><Relationship Id="rId51286738bf6182e8c" Type="http://schemas.openxmlformats.org/officeDocument/2006/relationships/hyperlink" Target="https://gd.eppo.int/taxon/ASCOPI/" TargetMode="External"/><Relationship Id="rId95276738bf6183958" Type="http://schemas.openxmlformats.org/officeDocument/2006/relationships/hyperlink" Target="https://gd.eppo.int/taxon/ASCOPI/photos" TargetMode="External"/><Relationship Id="rId12576738bf6183a4e" Type="http://schemas.openxmlformats.org/officeDocument/2006/relationships/hyperlink" Target="https://gd.eppo.int" TargetMode="External"/><Relationship Id="rId63726738bf61837fe" Type="http://schemas.openxmlformats.org/officeDocument/2006/relationships/image" Target="media/imgrId63726738bf61837fe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