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Bacillus megaterium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Bacillus megaterium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de Bary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Firmicutes: Bacillales: Bacillaceae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antagonist of fungal phytopathogens</w:t>
            </w:r>
            <w:hyperlink r:id="rId23796738bf70ecc0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BACIME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Bacillus megaterium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18506738bf70ecd0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8705011">
    <w:multiLevelType w:val="hybridMultilevel"/>
    <w:lvl w:ilvl="0" w:tplc="54284081">
      <w:start w:val="1"/>
      <w:numFmt w:val="decimal"/>
      <w:lvlText w:val="%1."/>
      <w:lvlJc w:val="left"/>
      <w:pPr>
        <w:ind w:left="720" w:hanging="360"/>
      </w:pPr>
    </w:lvl>
    <w:lvl w:ilvl="1" w:tplc="54284081" w:tentative="1">
      <w:start w:val="1"/>
      <w:numFmt w:val="lowerLetter"/>
      <w:lvlText w:val="%2."/>
      <w:lvlJc w:val="left"/>
      <w:pPr>
        <w:ind w:left="1440" w:hanging="360"/>
      </w:pPr>
    </w:lvl>
    <w:lvl w:ilvl="2" w:tplc="54284081" w:tentative="1">
      <w:start w:val="1"/>
      <w:numFmt w:val="lowerRoman"/>
      <w:lvlText w:val="%3."/>
      <w:lvlJc w:val="right"/>
      <w:pPr>
        <w:ind w:left="2160" w:hanging="180"/>
      </w:pPr>
    </w:lvl>
    <w:lvl w:ilvl="3" w:tplc="54284081" w:tentative="1">
      <w:start w:val="1"/>
      <w:numFmt w:val="decimal"/>
      <w:lvlText w:val="%4."/>
      <w:lvlJc w:val="left"/>
      <w:pPr>
        <w:ind w:left="2880" w:hanging="360"/>
      </w:pPr>
    </w:lvl>
    <w:lvl w:ilvl="4" w:tplc="54284081" w:tentative="1">
      <w:start w:val="1"/>
      <w:numFmt w:val="lowerLetter"/>
      <w:lvlText w:val="%5."/>
      <w:lvlJc w:val="left"/>
      <w:pPr>
        <w:ind w:left="3600" w:hanging="360"/>
      </w:pPr>
    </w:lvl>
    <w:lvl w:ilvl="5" w:tplc="54284081" w:tentative="1">
      <w:start w:val="1"/>
      <w:numFmt w:val="lowerRoman"/>
      <w:lvlText w:val="%6."/>
      <w:lvlJc w:val="right"/>
      <w:pPr>
        <w:ind w:left="4320" w:hanging="180"/>
      </w:pPr>
    </w:lvl>
    <w:lvl w:ilvl="6" w:tplc="54284081" w:tentative="1">
      <w:start w:val="1"/>
      <w:numFmt w:val="decimal"/>
      <w:lvlText w:val="%7."/>
      <w:lvlJc w:val="left"/>
      <w:pPr>
        <w:ind w:left="5040" w:hanging="360"/>
      </w:pPr>
    </w:lvl>
    <w:lvl w:ilvl="7" w:tplc="54284081" w:tentative="1">
      <w:start w:val="1"/>
      <w:numFmt w:val="lowerLetter"/>
      <w:lvlText w:val="%8."/>
      <w:lvlJc w:val="left"/>
      <w:pPr>
        <w:ind w:left="5760" w:hanging="360"/>
      </w:pPr>
    </w:lvl>
    <w:lvl w:ilvl="8" w:tplc="5428408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05010">
    <w:multiLevelType w:val="hybridMultilevel"/>
    <w:lvl w:ilvl="0" w:tplc="4136692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8705010">
    <w:abstractNumId w:val="28705010"/>
  </w:num>
  <w:num w:numId="28705011">
    <w:abstractNumId w:val="2870501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38199941" Type="http://schemas.microsoft.com/office/2011/relationships/commentsExtended" Target="commentsExtended.xml"/><Relationship Id="rId883773571" Type="http://schemas.microsoft.com/office/2011/relationships/people" Target="people.xml"/><Relationship Id="rId23796738bf70ecc08" Type="http://schemas.openxmlformats.org/officeDocument/2006/relationships/hyperlink" Target="https://gd.eppo.int/taxon/BACIME/" TargetMode="External"/><Relationship Id="rId18506738bf70ecd0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