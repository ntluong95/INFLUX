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Ciborinia allii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Ciborinia allii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(Sawada) L.M. Kohn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Helotiales: Sclerotiniaceae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Botryotinia allii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(Sawada) Yamamoto,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Botrytis byssoidea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J.C.Walker,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Sclerotinia allii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Sawada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mycelial neck rot of onion, sclerotinia disease of Welsh onion</w:t>
            </w:r>
            <w:hyperlink r:id="rId40186738bf7f9459c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BOTRBY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GEOGRAPHICAL DISTRIBUTION</w:t>
      </w:r>
    </w:p>
    <w:p>
      <w:r>
        <w:drawing>
          <wp:inline distT="0" distB="0" distL="0" distR="0">
            <wp:extent cx="6120000" cy="3067200"/>
            <wp:docPr id="92449760" name="name76606738bf7f95445" descr="BOTRBY_distribution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RBY_distribution_map.jpg"/>
                    <pic:cNvPicPr/>
                  </pic:nvPicPr>
                  <pic:blipFill>
                    <a:blip r:embed="rId49776738bf7f954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7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EPPO Region: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Bulgaria, Denmark, Netherlands, Norway, Poland, United Kingdom (England, Scotland)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Asia: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Japan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North America: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United States of America (California, Connecticut, Idaho, Illinois, Indiana, Massachusetts, New York, Washington, Wisconsin)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Oceania: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Australia (New South Wales), New Zealand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Ciborinia allii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7476738bf7f9574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4211378">
    <w:multiLevelType w:val="hybridMultilevel"/>
    <w:lvl w:ilvl="0" w:tplc="13697615">
      <w:start w:val="1"/>
      <w:numFmt w:val="decimal"/>
      <w:lvlText w:val="%1."/>
      <w:lvlJc w:val="left"/>
      <w:pPr>
        <w:ind w:left="720" w:hanging="360"/>
      </w:pPr>
    </w:lvl>
    <w:lvl w:ilvl="1" w:tplc="13697615" w:tentative="1">
      <w:start w:val="1"/>
      <w:numFmt w:val="lowerLetter"/>
      <w:lvlText w:val="%2."/>
      <w:lvlJc w:val="left"/>
      <w:pPr>
        <w:ind w:left="1440" w:hanging="360"/>
      </w:pPr>
    </w:lvl>
    <w:lvl w:ilvl="2" w:tplc="13697615" w:tentative="1">
      <w:start w:val="1"/>
      <w:numFmt w:val="lowerRoman"/>
      <w:lvlText w:val="%3."/>
      <w:lvlJc w:val="right"/>
      <w:pPr>
        <w:ind w:left="2160" w:hanging="180"/>
      </w:pPr>
    </w:lvl>
    <w:lvl w:ilvl="3" w:tplc="13697615" w:tentative="1">
      <w:start w:val="1"/>
      <w:numFmt w:val="decimal"/>
      <w:lvlText w:val="%4."/>
      <w:lvlJc w:val="left"/>
      <w:pPr>
        <w:ind w:left="2880" w:hanging="360"/>
      </w:pPr>
    </w:lvl>
    <w:lvl w:ilvl="4" w:tplc="13697615" w:tentative="1">
      <w:start w:val="1"/>
      <w:numFmt w:val="lowerLetter"/>
      <w:lvlText w:val="%5."/>
      <w:lvlJc w:val="left"/>
      <w:pPr>
        <w:ind w:left="3600" w:hanging="360"/>
      </w:pPr>
    </w:lvl>
    <w:lvl w:ilvl="5" w:tplc="13697615" w:tentative="1">
      <w:start w:val="1"/>
      <w:numFmt w:val="lowerRoman"/>
      <w:lvlText w:val="%6."/>
      <w:lvlJc w:val="right"/>
      <w:pPr>
        <w:ind w:left="4320" w:hanging="180"/>
      </w:pPr>
    </w:lvl>
    <w:lvl w:ilvl="6" w:tplc="13697615" w:tentative="1">
      <w:start w:val="1"/>
      <w:numFmt w:val="decimal"/>
      <w:lvlText w:val="%7."/>
      <w:lvlJc w:val="left"/>
      <w:pPr>
        <w:ind w:left="5040" w:hanging="360"/>
      </w:pPr>
    </w:lvl>
    <w:lvl w:ilvl="7" w:tplc="13697615" w:tentative="1">
      <w:start w:val="1"/>
      <w:numFmt w:val="lowerLetter"/>
      <w:lvlText w:val="%8."/>
      <w:lvlJc w:val="left"/>
      <w:pPr>
        <w:ind w:left="5760" w:hanging="360"/>
      </w:pPr>
    </w:lvl>
    <w:lvl w:ilvl="8" w:tplc="1369761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11377">
    <w:multiLevelType w:val="hybridMultilevel"/>
    <w:lvl w:ilvl="0" w:tplc="58589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4211377">
    <w:abstractNumId w:val="54211377"/>
  </w:num>
  <w:num w:numId="54211378">
    <w:abstractNumId w:val="5421137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66995201" Type="http://schemas.microsoft.com/office/2011/relationships/commentsExtended" Target="commentsExtended.xml"/><Relationship Id="rId641937306" Type="http://schemas.microsoft.com/office/2011/relationships/people" Target="people.xml"/><Relationship Id="rId40186738bf7f9459c" Type="http://schemas.openxmlformats.org/officeDocument/2006/relationships/hyperlink" Target="https://gd.eppo.int/taxon/BOTRBY/" TargetMode="External"/><Relationship Id="rId37476738bf7f95748" Type="http://schemas.openxmlformats.org/officeDocument/2006/relationships/hyperlink" Target="https://gd.eppo.int" TargetMode="External"/><Relationship Id="rId49776738bf7f95442" Type="http://schemas.openxmlformats.org/officeDocument/2006/relationships/image" Target="media/imgrId49776738bf7f95442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