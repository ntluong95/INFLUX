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Agaricus bisporus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Agaricus bisporus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(Lange) Imbach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Agaricaceae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Psalliota bispora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Lange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button mushroom, cultivated mushroom, garden mushroom</w:t>
            </w:r>
            <w:hyperlink r:id="rId71056738bf34aac4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AGARBI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Agaricus bisporus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3196738bf34aad44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3486567">
    <w:multiLevelType w:val="hybridMultilevel"/>
    <w:lvl w:ilvl="0" w:tplc="42958901">
      <w:start w:val="1"/>
      <w:numFmt w:val="decimal"/>
      <w:lvlText w:val="%1."/>
      <w:lvlJc w:val="left"/>
      <w:pPr>
        <w:ind w:left="720" w:hanging="360"/>
      </w:pPr>
    </w:lvl>
    <w:lvl w:ilvl="1" w:tplc="42958901" w:tentative="1">
      <w:start w:val="1"/>
      <w:numFmt w:val="lowerLetter"/>
      <w:lvlText w:val="%2."/>
      <w:lvlJc w:val="left"/>
      <w:pPr>
        <w:ind w:left="1440" w:hanging="360"/>
      </w:pPr>
    </w:lvl>
    <w:lvl w:ilvl="2" w:tplc="42958901" w:tentative="1">
      <w:start w:val="1"/>
      <w:numFmt w:val="lowerRoman"/>
      <w:lvlText w:val="%3."/>
      <w:lvlJc w:val="right"/>
      <w:pPr>
        <w:ind w:left="2160" w:hanging="180"/>
      </w:pPr>
    </w:lvl>
    <w:lvl w:ilvl="3" w:tplc="42958901" w:tentative="1">
      <w:start w:val="1"/>
      <w:numFmt w:val="decimal"/>
      <w:lvlText w:val="%4."/>
      <w:lvlJc w:val="left"/>
      <w:pPr>
        <w:ind w:left="2880" w:hanging="360"/>
      </w:pPr>
    </w:lvl>
    <w:lvl w:ilvl="4" w:tplc="42958901" w:tentative="1">
      <w:start w:val="1"/>
      <w:numFmt w:val="lowerLetter"/>
      <w:lvlText w:val="%5."/>
      <w:lvlJc w:val="left"/>
      <w:pPr>
        <w:ind w:left="3600" w:hanging="360"/>
      </w:pPr>
    </w:lvl>
    <w:lvl w:ilvl="5" w:tplc="42958901" w:tentative="1">
      <w:start w:val="1"/>
      <w:numFmt w:val="lowerRoman"/>
      <w:lvlText w:val="%6."/>
      <w:lvlJc w:val="right"/>
      <w:pPr>
        <w:ind w:left="4320" w:hanging="180"/>
      </w:pPr>
    </w:lvl>
    <w:lvl w:ilvl="6" w:tplc="42958901" w:tentative="1">
      <w:start w:val="1"/>
      <w:numFmt w:val="decimal"/>
      <w:lvlText w:val="%7."/>
      <w:lvlJc w:val="left"/>
      <w:pPr>
        <w:ind w:left="5040" w:hanging="360"/>
      </w:pPr>
    </w:lvl>
    <w:lvl w:ilvl="7" w:tplc="42958901" w:tentative="1">
      <w:start w:val="1"/>
      <w:numFmt w:val="lowerLetter"/>
      <w:lvlText w:val="%8."/>
      <w:lvlJc w:val="left"/>
      <w:pPr>
        <w:ind w:left="5760" w:hanging="360"/>
      </w:pPr>
    </w:lvl>
    <w:lvl w:ilvl="8" w:tplc="4295890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486566">
    <w:multiLevelType w:val="hybridMultilevel"/>
    <w:lvl w:ilvl="0" w:tplc="9915815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3486566">
    <w:abstractNumId w:val="53486566"/>
  </w:num>
  <w:num w:numId="53486567">
    <w:abstractNumId w:val="5348656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00038906" Type="http://schemas.microsoft.com/office/2011/relationships/commentsExtended" Target="commentsExtended.xml"/><Relationship Id="rId730775342" Type="http://schemas.microsoft.com/office/2011/relationships/people" Target="people.xml"/><Relationship Id="rId71056738bf34aac41" Type="http://schemas.openxmlformats.org/officeDocument/2006/relationships/hyperlink" Target="https://gd.eppo.int/taxon/AGARBI/" TargetMode="External"/><Relationship Id="rId83196738bf34aad44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