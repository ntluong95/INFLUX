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Ashbya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Ashbya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Saccharomycotina: Saccharomycetes: Saccharomycetales: Metschnikowiaceae</w:t>
            </w:r>
            <w:hyperlink r:id="rId66946738bf63b3d2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ASHBSP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Ashbya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4856738bf63b3e3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811870">
    <w:multiLevelType w:val="hybridMultilevel"/>
    <w:lvl w:ilvl="0" w:tplc="28115095">
      <w:start w:val="1"/>
      <w:numFmt w:val="decimal"/>
      <w:lvlText w:val="%1."/>
      <w:lvlJc w:val="left"/>
      <w:pPr>
        <w:ind w:left="720" w:hanging="360"/>
      </w:pPr>
    </w:lvl>
    <w:lvl w:ilvl="1" w:tplc="28115095" w:tentative="1">
      <w:start w:val="1"/>
      <w:numFmt w:val="lowerLetter"/>
      <w:lvlText w:val="%2."/>
      <w:lvlJc w:val="left"/>
      <w:pPr>
        <w:ind w:left="1440" w:hanging="360"/>
      </w:pPr>
    </w:lvl>
    <w:lvl w:ilvl="2" w:tplc="28115095" w:tentative="1">
      <w:start w:val="1"/>
      <w:numFmt w:val="lowerRoman"/>
      <w:lvlText w:val="%3."/>
      <w:lvlJc w:val="right"/>
      <w:pPr>
        <w:ind w:left="2160" w:hanging="180"/>
      </w:pPr>
    </w:lvl>
    <w:lvl w:ilvl="3" w:tplc="28115095" w:tentative="1">
      <w:start w:val="1"/>
      <w:numFmt w:val="decimal"/>
      <w:lvlText w:val="%4."/>
      <w:lvlJc w:val="left"/>
      <w:pPr>
        <w:ind w:left="2880" w:hanging="360"/>
      </w:pPr>
    </w:lvl>
    <w:lvl w:ilvl="4" w:tplc="28115095" w:tentative="1">
      <w:start w:val="1"/>
      <w:numFmt w:val="lowerLetter"/>
      <w:lvlText w:val="%5."/>
      <w:lvlJc w:val="left"/>
      <w:pPr>
        <w:ind w:left="3600" w:hanging="360"/>
      </w:pPr>
    </w:lvl>
    <w:lvl w:ilvl="5" w:tplc="28115095" w:tentative="1">
      <w:start w:val="1"/>
      <w:numFmt w:val="lowerRoman"/>
      <w:lvlText w:val="%6."/>
      <w:lvlJc w:val="right"/>
      <w:pPr>
        <w:ind w:left="4320" w:hanging="180"/>
      </w:pPr>
    </w:lvl>
    <w:lvl w:ilvl="6" w:tplc="28115095" w:tentative="1">
      <w:start w:val="1"/>
      <w:numFmt w:val="decimal"/>
      <w:lvlText w:val="%7."/>
      <w:lvlJc w:val="left"/>
      <w:pPr>
        <w:ind w:left="5040" w:hanging="360"/>
      </w:pPr>
    </w:lvl>
    <w:lvl w:ilvl="7" w:tplc="28115095" w:tentative="1">
      <w:start w:val="1"/>
      <w:numFmt w:val="lowerLetter"/>
      <w:lvlText w:val="%8."/>
      <w:lvlJc w:val="left"/>
      <w:pPr>
        <w:ind w:left="5760" w:hanging="360"/>
      </w:pPr>
    </w:lvl>
    <w:lvl w:ilvl="8" w:tplc="281150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11869">
    <w:multiLevelType w:val="hybridMultilevel"/>
    <w:lvl w:ilvl="0" w:tplc="88098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811869">
    <w:abstractNumId w:val="61811869"/>
  </w:num>
  <w:num w:numId="61811870">
    <w:abstractNumId w:val="6181187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69996392" Type="http://schemas.microsoft.com/office/2011/relationships/commentsExtended" Target="commentsExtended.xml"/><Relationship Id="rId163838570" Type="http://schemas.microsoft.com/office/2011/relationships/people" Target="people.xml"/><Relationship Id="rId66946738bf63b3d2f" Type="http://schemas.openxmlformats.org/officeDocument/2006/relationships/hyperlink" Target="https://gd.eppo.int/taxon/ASHBSP/" TargetMode="External"/><Relationship Id="rId34856738bf63b3e3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