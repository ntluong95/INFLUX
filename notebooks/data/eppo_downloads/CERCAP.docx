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Cercospora apii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apii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Fresenius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early blight of celery, leaf spot of celery</w:t>
            </w:r>
            <w:hyperlink r:id="rId90656738bfa178aec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CERCAP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Cercospora apii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0516738bfa178c9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3148814">
    <w:multiLevelType w:val="hybridMultilevel"/>
    <w:lvl w:ilvl="0" w:tplc="56452837">
      <w:start w:val="1"/>
      <w:numFmt w:val="decimal"/>
      <w:lvlText w:val="%1."/>
      <w:lvlJc w:val="left"/>
      <w:pPr>
        <w:ind w:left="720" w:hanging="360"/>
      </w:pPr>
    </w:lvl>
    <w:lvl w:ilvl="1" w:tplc="56452837" w:tentative="1">
      <w:start w:val="1"/>
      <w:numFmt w:val="lowerLetter"/>
      <w:lvlText w:val="%2."/>
      <w:lvlJc w:val="left"/>
      <w:pPr>
        <w:ind w:left="1440" w:hanging="360"/>
      </w:pPr>
    </w:lvl>
    <w:lvl w:ilvl="2" w:tplc="56452837" w:tentative="1">
      <w:start w:val="1"/>
      <w:numFmt w:val="lowerRoman"/>
      <w:lvlText w:val="%3."/>
      <w:lvlJc w:val="right"/>
      <w:pPr>
        <w:ind w:left="2160" w:hanging="180"/>
      </w:pPr>
    </w:lvl>
    <w:lvl w:ilvl="3" w:tplc="56452837" w:tentative="1">
      <w:start w:val="1"/>
      <w:numFmt w:val="decimal"/>
      <w:lvlText w:val="%4."/>
      <w:lvlJc w:val="left"/>
      <w:pPr>
        <w:ind w:left="2880" w:hanging="360"/>
      </w:pPr>
    </w:lvl>
    <w:lvl w:ilvl="4" w:tplc="56452837" w:tentative="1">
      <w:start w:val="1"/>
      <w:numFmt w:val="lowerLetter"/>
      <w:lvlText w:val="%5."/>
      <w:lvlJc w:val="left"/>
      <w:pPr>
        <w:ind w:left="3600" w:hanging="360"/>
      </w:pPr>
    </w:lvl>
    <w:lvl w:ilvl="5" w:tplc="56452837" w:tentative="1">
      <w:start w:val="1"/>
      <w:numFmt w:val="lowerRoman"/>
      <w:lvlText w:val="%6."/>
      <w:lvlJc w:val="right"/>
      <w:pPr>
        <w:ind w:left="4320" w:hanging="180"/>
      </w:pPr>
    </w:lvl>
    <w:lvl w:ilvl="6" w:tplc="56452837" w:tentative="1">
      <w:start w:val="1"/>
      <w:numFmt w:val="decimal"/>
      <w:lvlText w:val="%7."/>
      <w:lvlJc w:val="left"/>
      <w:pPr>
        <w:ind w:left="5040" w:hanging="360"/>
      </w:pPr>
    </w:lvl>
    <w:lvl w:ilvl="7" w:tplc="56452837" w:tentative="1">
      <w:start w:val="1"/>
      <w:numFmt w:val="lowerLetter"/>
      <w:lvlText w:val="%8."/>
      <w:lvlJc w:val="left"/>
      <w:pPr>
        <w:ind w:left="5760" w:hanging="360"/>
      </w:pPr>
    </w:lvl>
    <w:lvl w:ilvl="8" w:tplc="5645283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48813">
    <w:multiLevelType w:val="hybridMultilevel"/>
    <w:lvl w:ilvl="0" w:tplc="9557925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3148813">
    <w:abstractNumId w:val="43148813"/>
  </w:num>
  <w:num w:numId="43148814">
    <w:abstractNumId w:val="4314881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66924442" Type="http://schemas.microsoft.com/office/2011/relationships/commentsExtended" Target="commentsExtended.xml"/><Relationship Id="rId637765811" Type="http://schemas.microsoft.com/office/2011/relationships/people" Target="people.xml"/><Relationship Id="rId90656738bfa178aec" Type="http://schemas.openxmlformats.org/officeDocument/2006/relationships/hyperlink" Target="https://gd.eppo.int/taxon/CERCAP/" TargetMode="External"/><Relationship Id="rId90516738bfa178c98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