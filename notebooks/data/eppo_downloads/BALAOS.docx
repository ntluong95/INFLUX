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Balansia oryzae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Balansia oryzae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(Sydow) Narasimhan &amp; Thirumalachar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Clavicipitaceae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Balansia oryzae-sativae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Hashioka,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Ephelis oryzae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Sydow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black choke of rice, false ergot, incense rod, udbatta disease of rice</w:t>
            </w:r>
            <w:hyperlink r:id="rId82826738bf7647c7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BALAOS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GEOGRAPHICAL DISTRIBUTION</w:t>
      </w:r>
    </w:p>
    <w:p>
      <w:r>
        <w:drawing>
          <wp:inline distT="0" distB="0" distL="0" distR="0">
            <wp:extent cx="6120000" cy="3067200"/>
            <wp:docPr id="80134016" name="name71546738bf7648cf8" descr="BALAOS_distribution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OS_distribution_map.jpg"/>
                    <pic:cNvPicPr/>
                  </pic:nvPicPr>
                  <pic:blipFill>
                    <a:blip r:embed="rId61206738bf7648cf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7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Africa: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Sierra Leone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Asia: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China (Xianggang (Hong Kong), Yunnan), India (Karnataka, Kerala, Madhya Pradesh, Odisha), Indonesia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North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United States of America (Louisiana)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Oceania: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New Caledonia, Vanuatu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Balansia oryzae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5876738bf7649085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1995270">
    <w:multiLevelType w:val="hybridMultilevel"/>
    <w:lvl w:ilvl="0" w:tplc="96574942">
      <w:start w:val="1"/>
      <w:numFmt w:val="decimal"/>
      <w:lvlText w:val="%1."/>
      <w:lvlJc w:val="left"/>
      <w:pPr>
        <w:ind w:left="720" w:hanging="360"/>
      </w:pPr>
    </w:lvl>
    <w:lvl w:ilvl="1" w:tplc="96574942" w:tentative="1">
      <w:start w:val="1"/>
      <w:numFmt w:val="lowerLetter"/>
      <w:lvlText w:val="%2."/>
      <w:lvlJc w:val="left"/>
      <w:pPr>
        <w:ind w:left="1440" w:hanging="360"/>
      </w:pPr>
    </w:lvl>
    <w:lvl w:ilvl="2" w:tplc="96574942" w:tentative="1">
      <w:start w:val="1"/>
      <w:numFmt w:val="lowerRoman"/>
      <w:lvlText w:val="%3."/>
      <w:lvlJc w:val="right"/>
      <w:pPr>
        <w:ind w:left="2160" w:hanging="180"/>
      </w:pPr>
    </w:lvl>
    <w:lvl w:ilvl="3" w:tplc="96574942" w:tentative="1">
      <w:start w:val="1"/>
      <w:numFmt w:val="decimal"/>
      <w:lvlText w:val="%4."/>
      <w:lvlJc w:val="left"/>
      <w:pPr>
        <w:ind w:left="2880" w:hanging="360"/>
      </w:pPr>
    </w:lvl>
    <w:lvl w:ilvl="4" w:tplc="96574942" w:tentative="1">
      <w:start w:val="1"/>
      <w:numFmt w:val="lowerLetter"/>
      <w:lvlText w:val="%5."/>
      <w:lvlJc w:val="left"/>
      <w:pPr>
        <w:ind w:left="3600" w:hanging="360"/>
      </w:pPr>
    </w:lvl>
    <w:lvl w:ilvl="5" w:tplc="96574942" w:tentative="1">
      <w:start w:val="1"/>
      <w:numFmt w:val="lowerRoman"/>
      <w:lvlText w:val="%6."/>
      <w:lvlJc w:val="right"/>
      <w:pPr>
        <w:ind w:left="4320" w:hanging="180"/>
      </w:pPr>
    </w:lvl>
    <w:lvl w:ilvl="6" w:tplc="96574942" w:tentative="1">
      <w:start w:val="1"/>
      <w:numFmt w:val="decimal"/>
      <w:lvlText w:val="%7."/>
      <w:lvlJc w:val="left"/>
      <w:pPr>
        <w:ind w:left="5040" w:hanging="360"/>
      </w:pPr>
    </w:lvl>
    <w:lvl w:ilvl="7" w:tplc="96574942" w:tentative="1">
      <w:start w:val="1"/>
      <w:numFmt w:val="lowerLetter"/>
      <w:lvlText w:val="%8."/>
      <w:lvlJc w:val="left"/>
      <w:pPr>
        <w:ind w:left="5760" w:hanging="360"/>
      </w:pPr>
    </w:lvl>
    <w:lvl w:ilvl="8" w:tplc="965749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995269">
    <w:multiLevelType w:val="hybridMultilevel"/>
    <w:lvl w:ilvl="0" w:tplc="26582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1995269">
    <w:abstractNumId w:val="81995269"/>
  </w:num>
  <w:num w:numId="81995270">
    <w:abstractNumId w:val="8199527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28452266" Type="http://schemas.microsoft.com/office/2011/relationships/commentsExtended" Target="commentsExtended.xml"/><Relationship Id="rId735882943" Type="http://schemas.microsoft.com/office/2011/relationships/people" Target="people.xml"/><Relationship Id="rId82826738bf7647c72" Type="http://schemas.openxmlformats.org/officeDocument/2006/relationships/hyperlink" Target="https://gd.eppo.int/taxon/BALAOS/" TargetMode="External"/><Relationship Id="rId45876738bf7649085" Type="http://schemas.openxmlformats.org/officeDocument/2006/relationships/hyperlink" Target="https://gd.eppo.int" TargetMode="External"/><Relationship Id="rId61206738bf7648cf3" Type="http://schemas.openxmlformats.org/officeDocument/2006/relationships/image" Target="media/imgrId61206738bf7648cf3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