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panax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panax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Whetzel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araliae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Greene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ginseng, leaf spot of ornamentals</w:t>
            </w:r>
            <w:hyperlink r:id="rId65966738bf46f32c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ALTEPN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panax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9116738bf46f33f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173037">
    <w:multiLevelType w:val="hybridMultilevel"/>
    <w:lvl w:ilvl="0" w:tplc="11920257">
      <w:start w:val="1"/>
      <w:numFmt w:val="decimal"/>
      <w:lvlText w:val="%1."/>
      <w:lvlJc w:val="left"/>
      <w:pPr>
        <w:ind w:left="720" w:hanging="360"/>
      </w:pPr>
    </w:lvl>
    <w:lvl w:ilvl="1" w:tplc="11920257" w:tentative="1">
      <w:start w:val="1"/>
      <w:numFmt w:val="lowerLetter"/>
      <w:lvlText w:val="%2."/>
      <w:lvlJc w:val="left"/>
      <w:pPr>
        <w:ind w:left="1440" w:hanging="360"/>
      </w:pPr>
    </w:lvl>
    <w:lvl w:ilvl="2" w:tplc="11920257" w:tentative="1">
      <w:start w:val="1"/>
      <w:numFmt w:val="lowerRoman"/>
      <w:lvlText w:val="%3."/>
      <w:lvlJc w:val="right"/>
      <w:pPr>
        <w:ind w:left="2160" w:hanging="180"/>
      </w:pPr>
    </w:lvl>
    <w:lvl w:ilvl="3" w:tplc="11920257" w:tentative="1">
      <w:start w:val="1"/>
      <w:numFmt w:val="decimal"/>
      <w:lvlText w:val="%4."/>
      <w:lvlJc w:val="left"/>
      <w:pPr>
        <w:ind w:left="2880" w:hanging="360"/>
      </w:pPr>
    </w:lvl>
    <w:lvl w:ilvl="4" w:tplc="11920257" w:tentative="1">
      <w:start w:val="1"/>
      <w:numFmt w:val="lowerLetter"/>
      <w:lvlText w:val="%5."/>
      <w:lvlJc w:val="left"/>
      <w:pPr>
        <w:ind w:left="3600" w:hanging="360"/>
      </w:pPr>
    </w:lvl>
    <w:lvl w:ilvl="5" w:tplc="11920257" w:tentative="1">
      <w:start w:val="1"/>
      <w:numFmt w:val="lowerRoman"/>
      <w:lvlText w:val="%6."/>
      <w:lvlJc w:val="right"/>
      <w:pPr>
        <w:ind w:left="4320" w:hanging="180"/>
      </w:pPr>
    </w:lvl>
    <w:lvl w:ilvl="6" w:tplc="11920257" w:tentative="1">
      <w:start w:val="1"/>
      <w:numFmt w:val="decimal"/>
      <w:lvlText w:val="%7."/>
      <w:lvlJc w:val="left"/>
      <w:pPr>
        <w:ind w:left="5040" w:hanging="360"/>
      </w:pPr>
    </w:lvl>
    <w:lvl w:ilvl="7" w:tplc="11920257" w:tentative="1">
      <w:start w:val="1"/>
      <w:numFmt w:val="lowerLetter"/>
      <w:lvlText w:val="%8."/>
      <w:lvlJc w:val="left"/>
      <w:pPr>
        <w:ind w:left="5760" w:hanging="360"/>
      </w:pPr>
    </w:lvl>
    <w:lvl w:ilvl="8" w:tplc="1192025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73036">
    <w:multiLevelType w:val="hybridMultilevel"/>
    <w:lvl w:ilvl="0" w:tplc="49508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9173036">
    <w:abstractNumId w:val="39173036"/>
  </w:num>
  <w:num w:numId="39173037">
    <w:abstractNumId w:val="3917303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66187936" Type="http://schemas.microsoft.com/office/2011/relationships/commentsExtended" Target="commentsExtended.xml"/><Relationship Id="rId379728618" Type="http://schemas.microsoft.com/office/2011/relationships/people" Target="people.xml"/><Relationship Id="rId65966738bf46f32ce" Type="http://schemas.openxmlformats.org/officeDocument/2006/relationships/hyperlink" Target="https://gd.eppo.int/taxon/ALTEPN/" TargetMode="External"/><Relationship Id="rId39116738bf46f33f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