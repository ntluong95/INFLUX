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Ascochyta tritici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Ascochyta tritici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Hori &amp; Enjoji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Didymellaceae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leaf spot of wheat</w:t>
            </w:r>
            <w:hyperlink r:id="rId80406738bf6369a22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ASCOTR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position w:val="-96"/>
              </w:rPr>
              <w:drawing>
                <wp:inline distT="0" distB="0" distL="0" distR="0">
                  <wp:extent cx="2160000" cy="1281600"/>
                  <wp:docPr id="26526837" name="name48126738bf636a308" descr="165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48.jpg"/>
                          <pic:cNvPicPr/>
                        </pic:nvPicPr>
                        <pic:blipFill>
                          <a:blip r:embed="rId25866738bf636a3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81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8866738bf636a418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more photos...</w:t>
              </w:r>
            </w:hyperlink>
          </w:p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Ascochyta tritici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62786738bf636a50d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3539138">
    <w:multiLevelType w:val="hybridMultilevel"/>
    <w:lvl w:ilvl="0" w:tplc="13983804">
      <w:start w:val="1"/>
      <w:numFmt w:val="decimal"/>
      <w:lvlText w:val="%1."/>
      <w:lvlJc w:val="left"/>
      <w:pPr>
        <w:ind w:left="720" w:hanging="360"/>
      </w:pPr>
    </w:lvl>
    <w:lvl w:ilvl="1" w:tplc="13983804" w:tentative="1">
      <w:start w:val="1"/>
      <w:numFmt w:val="lowerLetter"/>
      <w:lvlText w:val="%2."/>
      <w:lvlJc w:val="left"/>
      <w:pPr>
        <w:ind w:left="1440" w:hanging="360"/>
      </w:pPr>
    </w:lvl>
    <w:lvl w:ilvl="2" w:tplc="13983804" w:tentative="1">
      <w:start w:val="1"/>
      <w:numFmt w:val="lowerRoman"/>
      <w:lvlText w:val="%3."/>
      <w:lvlJc w:val="right"/>
      <w:pPr>
        <w:ind w:left="2160" w:hanging="180"/>
      </w:pPr>
    </w:lvl>
    <w:lvl w:ilvl="3" w:tplc="13983804" w:tentative="1">
      <w:start w:val="1"/>
      <w:numFmt w:val="decimal"/>
      <w:lvlText w:val="%4."/>
      <w:lvlJc w:val="left"/>
      <w:pPr>
        <w:ind w:left="2880" w:hanging="360"/>
      </w:pPr>
    </w:lvl>
    <w:lvl w:ilvl="4" w:tplc="13983804" w:tentative="1">
      <w:start w:val="1"/>
      <w:numFmt w:val="lowerLetter"/>
      <w:lvlText w:val="%5."/>
      <w:lvlJc w:val="left"/>
      <w:pPr>
        <w:ind w:left="3600" w:hanging="360"/>
      </w:pPr>
    </w:lvl>
    <w:lvl w:ilvl="5" w:tplc="13983804" w:tentative="1">
      <w:start w:val="1"/>
      <w:numFmt w:val="lowerRoman"/>
      <w:lvlText w:val="%6."/>
      <w:lvlJc w:val="right"/>
      <w:pPr>
        <w:ind w:left="4320" w:hanging="180"/>
      </w:pPr>
    </w:lvl>
    <w:lvl w:ilvl="6" w:tplc="13983804" w:tentative="1">
      <w:start w:val="1"/>
      <w:numFmt w:val="decimal"/>
      <w:lvlText w:val="%7."/>
      <w:lvlJc w:val="left"/>
      <w:pPr>
        <w:ind w:left="5040" w:hanging="360"/>
      </w:pPr>
    </w:lvl>
    <w:lvl w:ilvl="7" w:tplc="13983804" w:tentative="1">
      <w:start w:val="1"/>
      <w:numFmt w:val="lowerLetter"/>
      <w:lvlText w:val="%8."/>
      <w:lvlJc w:val="left"/>
      <w:pPr>
        <w:ind w:left="5760" w:hanging="360"/>
      </w:pPr>
    </w:lvl>
    <w:lvl w:ilvl="8" w:tplc="139838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539137">
    <w:multiLevelType w:val="hybridMultilevel"/>
    <w:lvl w:ilvl="0" w:tplc="3664165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3539137">
    <w:abstractNumId w:val="53539137"/>
  </w:num>
  <w:num w:numId="53539138">
    <w:abstractNumId w:val="53539138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163358999" Type="http://schemas.microsoft.com/office/2011/relationships/commentsExtended" Target="commentsExtended.xml"/><Relationship Id="rId654546876" Type="http://schemas.microsoft.com/office/2011/relationships/people" Target="people.xml"/><Relationship Id="rId80406738bf6369a22" Type="http://schemas.openxmlformats.org/officeDocument/2006/relationships/hyperlink" Target="https://gd.eppo.int/taxon/ASCOTR/" TargetMode="External"/><Relationship Id="rId98866738bf636a418" Type="http://schemas.openxmlformats.org/officeDocument/2006/relationships/hyperlink" Target="https://gd.eppo.int/taxon/ASCOTR/photos" TargetMode="External"/><Relationship Id="rId62786738bf636a50d" Type="http://schemas.openxmlformats.org/officeDocument/2006/relationships/hyperlink" Target="https://gd.eppo.int" TargetMode="External"/><Relationship Id="rId25866738bf636a305" Type="http://schemas.openxmlformats.org/officeDocument/2006/relationships/image" Target="media/imgrId25866738bf636a305.jpg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