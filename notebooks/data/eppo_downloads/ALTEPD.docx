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padwickii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padwickii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(Ganguly) Ellis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Trichoconiella padwickii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(Ganguly) B.L. Jain,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Trichoconis padwickii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Ganguly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black spot of rice, leaf spot of rice, stackburn disease of rice</w:t>
            </w:r>
            <w:hyperlink r:id="rId67236738bf462302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ALTEPD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padwickii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6576738bf462312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2085788">
    <w:multiLevelType w:val="hybridMultilevel"/>
    <w:lvl w:ilvl="0" w:tplc="40685569">
      <w:start w:val="1"/>
      <w:numFmt w:val="decimal"/>
      <w:lvlText w:val="%1."/>
      <w:lvlJc w:val="left"/>
      <w:pPr>
        <w:ind w:left="720" w:hanging="360"/>
      </w:pPr>
    </w:lvl>
    <w:lvl w:ilvl="1" w:tplc="40685569" w:tentative="1">
      <w:start w:val="1"/>
      <w:numFmt w:val="lowerLetter"/>
      <w:lvlText w:val="%2."/>
      <w:lvlJc w:val="left"/>
      <w:pPr>
        <w:ind w:left="1440" w:hanging="360"/>
      </w:pPr>
    </w:lvl>
    <w:lvl w:ilvl="2" w:tplc="40685569" w:tentative="1">
      <w:start w:val="1"/>
      <w:numFmt w:val="lowerRoman"/>
      <w:lvlText w:val="%3."/>
      <w:lvlJc w:val="right"/>
      <w:pPr>
        <w:ind w:left="2160" w:hanging="180"/>
      </w:pPr>
    </w:lvl>
    <w:lvl w:ilvl="3" w:tplc="40685569" w:tentative="1">
      <w:start w:val="1"/>
      <w:numFmt w:val="decimal"/>
      <w:lvlText w:val="%4."/>
      <w:lvlJc w:val="left"/>
      <w:pPr>
        <w:ind w:left="2880" w:hanging="360"/>
      </w:pPr>
    </w:lvl>
    <w:lvl w:ilvl="4" w:tplc="40685569" w:tentative="1">
      <w:start w:val="1"/>
      <w:numFmt w:val="lowerLetter"/>
      <w:lvlText w:val="%5."/>
      <w:lvlJc w:val="left"/>
      <w:pPr>
        <w:ind w:left="3600" w:hanging="360"/>
      </w:pPr>
    </w:lvl>
    <w:lvl w:ilvl="5" w:tplc="40685569" w:tentative="1">
      <w:start w:val="1"/>
      <w:numFmt w:val="lowerRoman"/>
      <w:lvlText w:val="%6."/>
      <w:lvlJc w:val="right"/>
      <w:pPr>
        <w:ind w:left="4320" w:hanging="180"/>
      </w:pPr>
    </w:lvl>
    <w:lvl w:ilvl="6" w:tplc="40685569" w:tentative="1">
      <w:start w:val="1"/>
      <w:numFmt w:val="decimal"/>
      <w:lvlText w:val="%7."/>
      <w:lvlJc w:val="left"/>
      <w:pPr>
        <w:ind w:left="5040" w:hanging="360"/>
      </w:pPr>
    </w:lvl>
    <w:lvl w:ilvl="7" w:tplc="40685569" w:tentative="1">
      <w:start w:val="1"/>
      <w:numFmt w:val="lowerLetter"/>
      <w:lvlText w:val="%8."/>
      <w:lvlJc w:val="left"/>
      <w:pPr>
        <w:ind w:left="5760" w:hanging="360"/>
      </w:pPr>
    </w:lvl>
    <w:lvl w:ilvl="8" w:tplc="4068556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85787">
    <w:multiLevelType w:val="hybridMultilevel"/>
    <w:lvl w:ilvl="0" w:tplc="9128349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2085787">
    <w:abstractNumId w:val="72085787"/>
  </w:num>
  <w:num w:numId="72085788">
    <w:abstractNumId w:val="7208578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47168606" Type="http://schemas.microsoft.com/office/2011/relationships/commentsExtended" Target="commentsExtended.xml"/><Relationship Id="rId750653089" Type="http://schemas.microsoft.com/office/2011/relationships/people" Target="people.xml"/><Relationship Id="rId67236738bf4623021" Type="http://schemas.openxmlformats.org/officeDocument/2006/relationships/hyperlink" Target="https://gd.eppo.int/taxon/ALTEPD/" TargetMode="External"/><Relationship Id="rId76576738bf462312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