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sphaericus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sphaericus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Meyer &amp; Neide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32936738bf7360f3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BACISH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sphaericus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1286738bf73610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837045">
    <w:multiLevelType w:val="hybridMultilevel"/>
    <w:lvl w:ilvl="0" w:tplc="82075830">
      <w:start w:val="1"/>
      <w:numFmt w:val="decimal"/>
      <w:lvlText w:val="%1."/>
      <w:lvlJc w:val="left"/>
      <w:pPr>
        <w:ind w:left="720" w:hanging="360"/>
      </w:pPr>
    </w:lvl>
    <w:lvl w:ilvl="1" w:tplc="82075830" w:tentative="1">
      <w:start w:val="1"/>
      <w:numFmt w:val="lowerLetter"/>
      <w:lvlText w:val="%2."/>
      <w:lvlJc w:val="left"/>
      <w:pPr>
        <w:ind w:left="1440" w:hanging="360"/>
      </w:pPr>
    </w:lvl>
    <w:lvl w:ilvl="2" w:tplc="82075830" w:tentative="1">
      <w:start w:val="1"/>
      <w:numFmt w:val="lowerRoman"/>
      <w:lvlText w:val="%3."/>
      <w:lvlJc w:val="right"/>
      <w:pPr>
        <w:ind w:left="2160" w:hanging="180"/>
      </w:pPr>
    </w:lvl>
    <w:lvl w:ilvl="3" w:tplc="82075830" w:tentative="1">
      <w:start w:val="1"/>
      <w:numFmt w:val="decimal"/>
      <w:lvlText w:val="%4."/>
      <w:lvlJc w:val="left"/>
      <w:pPr>
        <w:ind w:left="2880" w:hanging="360"/>
      </w:pPr>
    </w:lvl>
    <w:lvl w:ilvl="4" w:tplc="82075830" w:tentative="1">
      <w:start w:val="1"/>
      <w:numFmt w:val="lowerLetter"/>
      <w:lvlText w:val="%5."/>
      <w:lvlJc w:val="left"/>
      <w:pPr>
        <w:ind w:left="3600" w:hanging="360"/>
      </w:pPr>
    </w:lvl>
    <w:lvl w:ilvl="5" w:tplc="82075830" w:tentative="1">
      <w:start w:val="1"/>
      <w:numFmt w:val="lowerRoman"/>
      <w:lvlText w:val="%6."/>
      <w:lvlJc w:val="right"/>
      <w:pPr>
        <w:ind w:left="4320" w:hanging="180"/>
      </w:pPr>
    </w:lvl>
    <w:lvl w:ilvl="6" w:tplc="82075830" w:tentative="1">
      <w:start w:val="1"/>
      <w:numFmt w:val="decimal"/>
      <w:lvlText w:val="%7."/>
      <w:lvlJc w:val="left"/>
      <w:pPr>
        <w:ind w:left="5040" w:hanging="360"/>
      </w:pPr>
    </w:lvl>
    <w:lvl w:ilvl="7" w:tplc="82075830" w:tentative="1">
      <w:start w:val="1"/>
      <w:numFmt w:val="lowerLetter"/>
      <w:lvlText w:val="%8."/>
      <w:lvlJc w:val="left"/>
      <w:pPr>
        <w:ind w:left="5760" w:hanging="360"/>
      </w:pPr>
    </w:lvl>
    <w:lvl w:ilvl="8" w:tplc="820758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37044">
    <w:multiLevelType w:val="hybridMultilevel"/>
    <w:lvl w:ilvl="0" w:tplc="7240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837044">
    <w:abstractNumId w:val="73837044"/>
  </w:num>
  <w:num w:numId="73837045">
    <w:abstractNumId w:val="7383704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97422331" Type="http://schemas.microsoft.com/office/2011/relationships/commentsExtended" Target="commentsExtended.xml"/><Relationship Id="rId724013780" Type="http://schemas.microsoft.com/office/2011/relationships/people" Target="people.xml"/><Relationship Id="rId32936738bf7360f39" Type="http://schemas.openxmlformats.org/officeDocument/2006/relationships/hyperlink" Target="https://gd.eppo.int/taxon/BACISH/" TargetMode="External"/><Relationship Id="rId61286738bf73610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