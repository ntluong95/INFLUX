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Furcasterigmium furcatum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Furcasterigmium furcatum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(W. Gams) Giraldo López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Glomerellales: Plectosphaerellaceae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furcatum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W.Gams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wilt of sugarcane</w:t>
            </w:r>
            <w:hyperlink r:id="rId18276738bf2d1881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ACREFU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Furcasterigmium furcatum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5156738bf2d1891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622462">
    <w:multiLevelType w:val="hybridMultilevel"/>
    <w:lvl w:ilvl="0" w:tplc="57768051">
      <w:start w:val="1"/>
      <w:numFmt w:val="decimal"/>
      <w:lvlText w:val="%1."/>
      <w:lvlJc w:val="left"/>
      <w:pPr>
        <w:ind w:left="720" w:hanging="360"/>
      </w:pPr>
    </w:lvl>
    <w:lvl w:ilvl="1" w:tplc="57768051" w:tentative="1">
      <w:start w:val="1"/>
      <w:numFmt w:val="lowerLetter"/>
      <w:lvlText w:val="%2."/>
      <w:lvlJc w:val="left"/>
      <w:pPr>
        <w:ind w:left="1440" w:hanging="360"/>
      </w:pPr>
    </w:lvl>
    <w:lvl w:ilvl="2" w:tplc="57768051" w:tentative="1">
      <w:start w:val="1"/>
      <w:numFmt w:val="lowerRoman"/>
      <w:lvlText w:val="%3."/>
      <w:lvlJc w:val="right"/>
      <w:pPr>
        <w:ind w:left="2160" w:hanging="180"/>
      </w:pPr>
    </w:lvl>
    <w:lvl w:ilvl="3" w:tplc="57768051" w:tentative="1">
      <w:start w:val="1"/>
      <w:numFmt w:val="decimal"/>
      <w:lvlText w:val="%4."/>
      <w:lvlJc w:val="left"/>
      <w:pPr>
        <w:ind w:left="2880" w:hanging="360"/>
      </w:pPr>
    </w:lvl>
    <w:lvl w:ilvl="4" w:tplc="57768051" w:tentative="1">
      <w:start w:val="1"/>
      <w:numFmt w:val="lowerLetter"/>
      <w:lvlText w:val="%5."/>
      <w:lvlJc w:val="left"/>
      <w:pPr>
        <w:ind w:left="3600" w:hanging="360"/>
      </w:pPr>
    </w:lvl>
    <w:lvl w:ilvl="5" w:tplc="57768051" w:tentative="1">
      <w:start w:val="1"/>
      <w:numFmt w:val="lowerRoman"/>
      <w:lvlText w:val="%6."/>
      <w:lvlJc w:val="right"/>
      <w:pPr>
        <w:ind w:left="4320" w:hanging="180"/>
      </w:pPr>
    </w:lvl>
    <w:lvl w:ilvl="6" w:tplc="57768051" w:tentative="1">
      <w:start w:val="1"/>
      <w:numFmt w:val="decimal"/>
      <w:lvlText w:val="%7."/>
      <w:lvlJc w:val="left"/>
      <w:pPr>
        <w:ind w:left="5040" w:hanging="360"/>
      </w:pPr>
    </w:lvl>
    <w:lvl w:ilvl="7" w:tplc="57768051" w:tentative="1">
      <w:start w:val="1"/>
      <w:numFmt w:val="lowerLetter"/>
      <w:lvlText w:val="%8."/>
      <w:lvlJc w:val="left"/>
      <w:pPr>
        <w:ind w:left="5760" w:hanging="360"/>
      </w:pPr>
    </w:lvl>
    <w:lvl w:ilvl="8" w:tplc="577680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22461">
    <w:multiLevelType w:val="hybridMultilevel"/>
    <w:lvl w:ilvl="0" w:tplc="5011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622461">
    <w:abstractNumId w:val="28622461"/>
  </w:num>
  <w:num w:numId="28622462">
    <w:abstractNumId w:val="2862246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4731874" Type="http://schemas.microsoft.com/office/2011/relationships/commentsExtended" Target="commentsExtended.xml"/><Relationship Id="rId164756730" Type="http://schemas.microsoft.com/office/2011/relationships/people" Target="people.xml"/><Relationship Id="rId18276738bf2d18813" Type="http://schemas.openxmlformats.org/officeDocument/2006/relationships/hyperlink" Target="https://gd.eppo.int/taxon/ACREFU/" TargetMode="External"/><Relationship Id="rId25156738bf2d1891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