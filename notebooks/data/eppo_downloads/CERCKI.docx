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Cercospora kikuchii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kikuchii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(Matsumoto &amp; Tomoyasu) Gardner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Dothideomycetidae: Mycosphaerellales: Mycosphaerellaceae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Cercosporina kikuchii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Matsumoto &amp; Tomoyasu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purple blotch of soybean, purple seed stain of soybean, purple speck of soybean</w:t>
            </w:r>
            <w:hyperlink r:id="rId52856738bfab8c529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CERCKI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GEOGRAPHICAL DISTRIBUTION</w:t>
      </w:r>
    </w:p>
    <w:p>
      <w:r>
        <w:drawing>
          <wp:inline distT="0" distB="0" distL="0" distR="0">
            <wp:extent cx="6120000" cy="3067200"/>
            <wp:docPr id="98036333" name="name37686738bfab8d603" descr="CERCKI_distribution_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CKI_distribution_map.jpg"/>
                    <pic:cNvPicPr/>
                  </pic:nvPicPr>
                  <pic:blipFill>
                    <a:blip r:embed="rId51096738bfab8d5ff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672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EPPO Region: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France (mainland), Poland, Russia (Far East)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Africa: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Burkina Faso, Cameroon, Ethiopia, Gabon, Ghana, Liberia, Mozambique, Nigeria, South Africa, Togo, Uganda, Zambia, Zimbabwe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Asia: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Bangladesh, China (Gansu, Guangxi, Guizhou, Hebei, Heilongjiang, Henan, Jiangsu, Jiangxi, Jilin, Liaoning, Sichuan, Yunnan, Zhejiang), India (Sikkim), Iran, Japan, Korea, Republic, Malaysia (Sarawak), Nepal, Pakistan, Sri Lanka, Taiwan, Thailand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North America: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Canada (Ontario, Québec), United States of America (Alabama, Arkansas, Delaware, Florida, Illinois, Indiana, Iowa, Kentucky, Louisiana, Maryland, Michigan, Mississippi, Missouri, North Carolina, Ohio, South Dakota, Tennessee, Virginia)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Central America and Caribbean: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Cuba, Jamaica, Puerto Rico, Trinidad and Tobago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South America: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Argentina, Bolivia, Brazil (Minas Gerais, Rio Grande do Sul, Sao Paulo), Colombia, French Guiana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Oceania: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Fiji, Papua New Guinea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Cercospora kikuchii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20996738bfab8d9c8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5889815">
    <w:multiLevelType w:val="hybridMultilevel"/>
    <w:lvl w:ilvl="0" w:tplc="53705574">
      <w:start w:val="1"/>
      <w:numFmt w:val="decimal"/>
      <w:lvlText w:val="%1."/>
      <w:lvlJc w:val="left"/>
      <w:pPr>
        <w:ind w:left="720" w:hanging="360"/>
      </w:pPr>
    </w:lvl>
    <w:lvl w:ilvl="1" w:tplc="53705574" w:tentative="1">
      <w:start w:val="1"/>
      <w:numFmt w:val="lowerLetter"/>
      <w:lvlText w:val="%2."/>
      <w:lvlJc w:val="left"/>
      <w:pPr>
        <w:ind w:left="1440" w:hanging="360"/>
      </w:pPr>
    </w:lvl>
    <w:lvl w:ilvl="2" w:tplc="53705574" w:tentative="1">
      <w:start w:val="1"/>
      <w:numFmt w:val="lowerRoman"/>
      <w:lvlText w:val="%3."/>
      <w:lvlJc w:val="right"/>
      <w:pPr>
        <w:ind w:left="2160" w:hanging="180"/>
      </w:pPr>
    </w:lvl>
    <w:lvl w:ilvl="3" w:tplc="53705574" w:tentative="1">
      <w:start w:val="1"/>
      <w:numFmt w:val="decimal"/>
      <w:lvlText w:val="%4."/>
      <w:lvlJc w:val="left"/>
      <w:pPr>
        <w:ind w:left="2880" w:hanging="360"/>
      </w:pPr>
    </w:lvl>
    <w:lvl w:ilvl="4" w:tplc="53705574" w:tentative="1">
      <w:start w:val="1"/>
      <w:numFmt w:val="lowerLetter"/>
      <w:lvlText w:val="%5."/>
      <w:lvlJc w:val="left"/>
      <w:pPr>
        <w:ind w:left="3600" w:hanging="360"/>
      </w:pPr>
    </w:lvl>
    <w:lvl w:ilvl="5" w:tplc="53705574" w:tentative="1">
      <w:start w:val="1"/>
      <w:numFmt w:val="lowerRoman"/>
      <w:lvlText w:val="%6."/>
      <w:lvlJc w:val="right"/>
      <w:pPr>
        <w:ind w:left="4320" w:hanging="180"/>
      </w:pPr>
    </w:lvl>
    <w:lvl w:ilvl="6" w:tplc="53705574" w:tentative="1">
      <w:start w:val="1"/>
      <w:numFmt w:val="decimal"/>
      <w:lvlText w:val="%7."/>
      <w:lvlJc w:val="left"/>
      <w:pPr>
        <w:ind w:left="5040" w:hanging="360"/>
      </w:pPr>
    </w:lvl>
    <w:lvl w:ilvl="7" w:tplc="53705574" w:tentative="1">
      <w:start w:val="1"/>
      <w:numFmt w:val="lowerLetter"/>
      <w:lvlText w:val="%8."/>
      <w:lvlJc w:val="left"/>
      <w:pPr>
        <w:ind w:left="5760" w:hanging="360"/>
      </w:pPr>
    </w:lvl>
    <w:lvl w:ilvl="8" w:tplc="537055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889814">
    <w:multiLevelType w:val="hybridMultilevel"/>
    <w:lvl w:ilvl="0" w:tplc="3215265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5889814">
    <w:abstractNumId w:val="75889814"/>
  </w:num>
  <w:num w:numId="75889815">
    <w:abstractNumId w:val="75889815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732179542" Type="http://schemas.microsoft.com/office/2011/relationships/commentsExtended" Target="commentsExtended.xml"/><Relationship Id="rId612027697" Type="http://schemas.microsoft.com/office/2011/relationships/people" Target="people.xml"/><Relationship Id="rId52856738bfab8c529" Type="http://schemas.openxmlformats.org/officeDocument/2006/relationships/hyperlink" Target="https://gd.eppo.int/taxon/CERCKI/" TargetMode="External"/><Relationship Id="rId20996738bfab8d9c8" Type="http://schemas.openxmlformats.org/officeDocument/2006/relationships/hyperlink" Target="https://gd.eppo.int" TargetMode="External"/><Relationship Id="rId51096738bfab8d5ff" Type="http://schemas.openxmlformats.org/officeDocument/2006/relationships/image" Target="media/imgrId51096738bfab8d5ff.jpg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