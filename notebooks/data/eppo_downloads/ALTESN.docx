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sonchi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sonchi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Davis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spot of lettuce</w:t>
            </w:r>
            <w:hyperlink r:id="rId44146738bf4912630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ALTESN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sonchi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1296738bf4912769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4794963">
    <w:multiLevelType w:val="hybridMultilevel"/>
    <w:lvl w:ilvl="0" w:tplc="96634453">
      <w:start w:val="1"/>
      <w:numFmt w:val="decimal"/>
      <w:lvlText w:val="%1."/>
      <w:lvlJc w:val="left"/>
      <w:pPr>
        <w:ind w:left="720" w:hanging="360"/>
      </w:pPr>
    </w:lvl>
    <w:lvl w:ilvl="1" w:tplc="96634453" w:tentative="1">
      <w:start w:val="1"/>
      <w:numFmt w:val="lowerLetter"/>
      <w:lvlText w:val="%2."/>
      <w:lvlJc w:val="left"/>
      <w:pPr>
        <w:ind w:left="1440" w:hanging="360"/>
      </w:pPr>
    </w:lvl>
    <w:lvl w:ilvl="2" w:tplc="96634453" w:tentative="1">
      <w:start w:val="1"/>
      <w:numFmt w:val="lowerRoman"/>
      <w:lvlText w:val="%3."/>
      <w:lvlJc w:val="right"/>
      <w:pPr>
        <w:ind w:left="2160" w:hanging="180"/>
      </w:pPr>
    </w:lvl>
    <w:lvl w:ilvl="3" w:tplc="96634453" w:tentative="1">
      <w:start w:val="1"/>
      <w:numFmt w:val="decimal"/>
      <w:lvlText w:val="%4."/>
      <w:lvlJc w:val="left"/>
      <w:pPr>
        <w:ind w:left="2880" w:hanging="360"/>
      </w:pPr>
    </w:lvl>
    <w:lvl w:ilvl="4" w:tplc="96634453" w:tentative="1">
      <w:start w:val="1"/>
      <w:numFmt w:val="lowerLetter"/>
      <w:lvlText w:val="%5."/>
      <w:lvlJc w:val="left"/>
      <w:pPr>
        <w:ind w:left="3600" w:hanging="360"/>
      </w:pPr>
    </w:lvl>
    <w:lvl w:ilvl="5" w:tplc="96634453" w:tentative="1">
      <w:start w:val="1"/>
      <w:numFmt w:val="lowerRoman"/>
      <w:lvlText w:val="%6."/>
      <w:lvlJc w:val="right"/>
      <w:pPr>
        <w:ind w:left="4320" w:hanging="180"/>
      </w:pPr>
    </w:lvl>
    <w:lvl w:ilvl="6" w:tplc="96634453" w:tentative="1">
      <w:start w:val="1"/>
      <w:numFmt w:val="decimal"/>
      <w:lvlText w:val="%7."/>
      <w:lvlJc w:val="left"/>
      <w:pPr>
        <w:ind w:left="5040" w:hanging="360"/>
      </w:pPr>
    </w:lvl>
    <w:lvl w:ilvl="7" w:tplc="96634453" w:tentative="1">
      <w:start w:val="1"/>
      <w:numFmt w:val="lowerLetter"/>
      <w:lvlText w:val="%8."/>
      <w:lvlJc w:val="left"/>
      <w:pPr>
        <w:ind w:left="5760" w:hanging="360"/>
      </w:pPr>
    </w:lvl>
    <w:lvl w:ilvl="8" w:tplc="9663445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94962">
    <w:multiLevelType w:val="hybridMultilevel"/>
    <w:lvl w:ilvl="0" w:tplc="5630738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4794962">
    <w:abstractNumId w:val="34794962"/>
  </w:num>
  <w:num w:numId="34794963">
    <w:abstractNumId w:val="3479496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05041612" Type="http://schemas.microsoft.com/office/2011/relationships/commentsExtended" Target="commentsExtended.xml"/><Relationship Id="rId910163001" Type="http://schemas.microsoft.com/office/2011/relationships/people" Target="people.xml"/><Relationship Id="rId44146738bf4912630" Type="http://schemas.openxmlformats.org/officeDocument/2006/relationships/hyperlink" Target="https://gd.eppo.int/taxon/ALTESN/" TargetMode="External"/><Relationship Id="rId31296738bf4912769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