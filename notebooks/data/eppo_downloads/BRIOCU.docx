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Coremiella cubispora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Coremiella cubispora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(Berkeley &amp; Curtis) Ellis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Pezizomycotina (unclassified)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Briosia cubispora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(Berkeley &amp; Curtis) von Arx</w:t>
            </w:r>
            <w:hyperlink r:id="rId29676738bf876336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BRIOCU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Coremiella cubispora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6726738bf876346e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6405418">
    <w:multiLevelType w:val="hybridMultilevel"/>
    <w:lvl w:ilvl="0" w:tplc="77805266">
      <w:start w:val="1"/>
      <w:numFmt w:val="decimal"/>
      <w:lvlText w:val="%1."/>
      <w:lvlJc w:val="left"/>
      <w:pPr>
        <w:ind w:left="720" w:hanging="360"/>
      </w:pPr>
    </w:lvl>
    <w:lvl w:ilvl="1" w:tplc="77805266" w:tentative="1">
      <w:start w:val="1"/>
      <w:numFmt w:val="lowerLetter"/>
      <w:lvlText w:val="%2."/>
      <w:lvlJc w:val="left"/>
      <w:pPr>
        <w:ind w:left="1440" w:hanging="360"/>
      </w:pPr>
    </w:lvl>
    <w:lvl w:ilvl="2" w:tplc="77805266" w:tentative="1">
      <w:start w:val="1"/>
      <w:numFmt w:val="lowerRoman"/>
      <w:lvlText w:val="%3."/>
      <w:lvlJc w:val="right"/>
      <w:pPr>
        <w:ind w:left="2160" w:hanging="180"/>
      </w:pPr>
    </w:lvl>
    <w:lvl w:ilvl="3" w:tplc="77805266" w:tentative="1">
      <w:start w:val="1"/>
      <w:numFmt w:val="decimal"/>
      <w:lvlText w:val="%4."/>
      <w:lvlJc w:val="left"/>
      <w:pPr>
        <w:ind w:left="2880" w:hanging="360"/>
      </w:pPr>
    </w:lvl>
    <w:lvl w:ilvl="4" w:tplc="77805266" w:tentative="1">
      <w:start w:val="1"/>
      <w:numFmt w:val="lowerLetter"/>
      <w:lvlText w:val="%5."/>
      <w:lvlJc w:val="left"/>
      <w:pPr>
        <w:ind w:left="3600" w:hanging="360"/>
      </w:pPr>
    </w:lvl>
    <w:lvl w:ilvl="5" w:tplc="77805266" w:tentative="1">
      <w:start w:val="1"/>
      <w:numFmt w:val="lowerRoman"/>
      <w:lvlText w:val="%6."/>
      <w:lvlJc w:val="right"/>
      <w:pPr>
        <w:ind w:left="4320" w:hanging="180"/>
      </w:pPr>
    </w:lvl>
    <w:lvl w:ilvl="6" w:tplc="77805266" w:tentative="1">
      <w:start w:val="1"/>
      <w:numFmt w:val="decimal"/>
      <w:lvlText w:val="%7."/>
      <w:lvlJc w:val="left"/>
      <w:pPr>
        <w:ind w:left="5040" w:hanging="360"/>
      </w:pPr>
    </w:lvl>
    <w:lvl w:ilvl="7" w:tplc="77805266" w:tentative="1">
      <w:start w:val="1"/>
      <w:numFmt w:val="lowerLetter"/>
      <w:lvlText w:val="%8."/>
      <w:lvlJc w:val="left"/>
      <w:pPr>
        <w:ind w:left="5760" w:hanging="360"/>
      </w:pPr>
    </w:lvl>
    <w:lvl w:ilvl="8" w:tplc="778052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405417">
    <w:multiLevelType w:val="hybridMultilevel"/>
    <w:lvl w:ilvl="0" w:tplc="5340575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6405417">
    <w:abstractNumId w:val="66405417"/>
  </w:num>
  <w:num w:numId="66405418">
    <w:abstractNumId w:val="6640541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46253976" Type="http://schemas.microsoft.com/office/2011/relationships/commentsExtended" Target="commentsExtended.xml"/><Relationship Id="rId731131754" Type="http://schemas.microsoft.com/office/2011/relationships/people" Target="people.xml"/><Relationship Id="rId29676738bf876336a" Type="http://schemas.openxmlformats.org/officeDocument/2006/relationships/hyperlink" Target="https://gd.eppo.int/taxon/BRIOCU/" TargetMode="External"/><Relationship Id="rId96726738bf876346e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