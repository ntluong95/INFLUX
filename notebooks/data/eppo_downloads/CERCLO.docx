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longipes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longipes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Butler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brown leaf spot of sugarcane, brown spot of sugarcane</w:t>
            </w:r>
            <w:hyperlink r:id="rId38346738bfac60a3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CERCLO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longipes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0026738bfac60b3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1320573">
    <w:multiLevelType w:val="hybridMultilevel"/>
    <w:lvl w:ilvl="0" w:tplc="58642307">
      <w:start w:val="1"/>
      <w:numFmt w:val="decimal"/>
      <w:lvlText w:val="%1."/>
      <w:lvlJc w:val="left"/>
      <w:pPr>
        <w:ind w:left="720" w:hanging="360"/>
      </w:pPr>
    </w:lvl>
    <w:lvl w:ilvl="1" w:tplc="58642307" w:tentative="1">
      <w:start w:val="1"/>
      <w:numFmt w:val="lowerLetter"/>
      <w:lvlText w:val="%2."/>
      <w:lvlJc w:val="left"/>
      <w:pPr>
        <w:ind w:left="1440" w:hanging="360"/>
      </w:pPr>
    </w:lvl>
    <w:lvl w:ilvl="2" w:tplc="58642307" w:tentative="1">
      <w:start w:val="1"/>
      <w:numFmt w:val="lowerRoman"/>
      <w:lvlText w:val="%3."/>
      <w:lvlJc w:val="right"/>
      <w:pPr>
        <w:ind w:left="2160" w:hanging="180"/>
      </w:pPr>
    </w:lvl>
    <w:lvl w:ilvl="3" w:tplc="58642307" w:tentative="1">
      <w:start w:val="1"/>
      <w:numFmt w:val="decimal"/>
      <w:lvlText w:val="%4."/>
      <w:lvlJc w:val="left"/>
      <w:pPr>
        <w:ind w:left="2880" w:hanging="360"/>
      </w:pPr>
    </w:lvl>
    <w:lvl w:ilvl="4" w:tplc="58642307" w:tentative="1">
      <w:start w:val="1"/>
      <w:numFmt w:val="lowerLetter"/>
      <w:lvlText w:val="%5."/>
      <w:lvlJc w:val="left"/>
      <w:pPr>
        <w:ind w:left="3600" w:hanging="360"/>
      </w:pPr>
    </w:lvl>
    <w:lvl w:ilvl="5" w:tplc="58642307" w:tentative="1">
      <w:start w:val="1"/>
      <w:numFmt w:val="lowerRoman"/>
      <w:lvlText w:val="%6."/>
      <w:lvlJc w:val="right"/>
      <w:pPr>
        <w:ind w:left="4320" w:hanging="180"/>
      </w:pPr>
    </w:lvl>
    <w:lvl w:ilvl="6" w:tplc="58642307" w:tentative="1">
      <w:start w:val="1"/>
      <w:numFmt w:val="decimal"/>
      <w:lvlText w:val="%7."/>
      <w:lvlJc w:val="left"/>
      <w:pPr>
        <w:ind w:left="5040" w:hanging="360"/>
      </w:pPr>
    </w:lvl>
    <w:lvl w:ilvl="7" w:tplc="58642307" w:tentative="1">
      <w:start w:val="1"/>
      <w:numFmt w:val="lowerLetter"/>
      <w:lvlText w:val="%8."/>
      <w:lvlJc w:val="left"/>
      <w:pPr>
        <w:ind w:left="5760" w:hanging="360"/>
      </w:pPr>
    </w:lvl>
    <w:lvl w:ilvl="8" w:tplc="586423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320572">
    <w:multiLevelType w:val="hybridMultilevel"/>
    <w:lvl w:ilvl="0" w:tplc="89641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1320572">
    <w:abstractNumId w:val="91320572"/>
  </w:num>
  <w:num w:numId="91320573">
    <w:abstractNumId w:val="9132057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92869717" Type="http://schemas.microsoft.com/office/2011/relationships/commentsExtended" Target="commentsExtended.xml"/><Relationship Id="rId406842834" Type="http://schemas.microsoft.com/office/2011/relationships/people" Target="people.xml"/><Relationship Id="rId38346738bfac60a38" Type="http://schemas.openxmlformats.org/officeDocument/2006/relationships/hyperlink" Target="https://gd.eppo.int/taxon/CERCLO/" TargetMode="External"/><Relationship Id="rId50026738bfac60b39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