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Alternaria cassiae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Alternaria cassiae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Jurair &amp; Khan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Pleosporomycetidae: Pleosporales: Pleosporaceae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leaf spot of cassia, leaf spot of cowpea</w:t>
            </w:r>
            <w:hyperlink r:id="rId97096738bf3ee1abc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ALTECS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Alternaria cassiae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78336738bf3ee1bba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7992414">
    <w:multiLevelType w:val="hybridMultilevel"/>
    <w:lvl w:ilvl="0" w:tplc="51630117">
      <w:start w:val="1"/>
      <w:numFmt w:val="decimal"/>
      <w:lvlText w:val="%1."/>
      <w:lvlJc w:val="left"/>
      <w:pPr>
        <w:ind w:left="720" w:hanging="360"/>
      </w:pPr>
    </w:lvl>
    <w:lvl w:ilvl="1" w:tplc="51630117" w:tentative="1">
      <w:start w:val="1"/>
      <w:numFmt w:val="lowerLetter"/>
      <w:lvlText w:val="%2."/>
      <w:lvlJc w:val="left"/>
      <w:pPr>
        <w:ind w:left="1440" w:hanging="360"/>
      </w:pPr>
    </w:lvl>
    <w:lvl w:ilvl="2" w:tplc="51630117" w:tentative="1">
      <w:start w:val="1"/>
      <w:numFmt w:val="lowerRoman"/>
      <w:lvlText w:val="%3."/>
      <w:lvlJc w:val="right"/>
      <w:pPr>
        <w:ind w:left="2160" w:hanging="180"/>
      </w:pPr>
    </w:lvl>
    <w:lvl w:ilvl="3" w:tplc="51630117" w:tentative="1">
      <w:start w:val="1"/>
      <w:numFmt w:val="decimal"/>
      <w:lvlText w:val="%4."/>
      <w:lvlJc w:val="left"/>
      <w:pPr>
        <w:ind w:left="2880" w:hanging="360"/>
      </w:pPr>
    </w:lvl>
    <w:lvl w:ilvl="4" w:tplc="51630117" w:tentative="1">
      <w:start w:val="1"/>
      <w:numFmt w:val="lowerLetter"/>
      <w:lvlText w:val="%5."/>
      <w:lvlJc w:val="left"/>
      <w:pPr>
        <w:ind w:left="3600" w:hanging="360"/>
      </w:pPr>
    </w:lvl>
    <w:lvl w:ilvl="5" w:tplc="51630117" w:tentative="1">
      <w:start w:val="1"/>
      <w:numFmt w:val="lowerRoman"/>
      <w:lvlText w:val="%6."/>
      <w:lvlJc w:val="right"/>
      <w:pPr>
        <w:ind w:left="4320" w:hanging="180"/>
      </w:pPr>
    </w:lvl>
    <w:lvl w:ilvl="6" w:tplc="51630117" w:tentative="1">
      <w:start w:val="1"/>
      <w:numFmt w:val="decimal"/>
      <w:lvlText w:val="%7."/>
      <w:lvlJc w:val="left"/>
      <w:pPr>
        <w:ind w:left="5040" w:hanging="360"/>
      </w:pPr>
    </w:lvl>
    <w:lvl w:ilvl="7" w:tplc="51630117" w:tentative="1">
      <w:start w:val="1"/>
      <w:numFmt w:val="lowerLetter"/>
      <w:lvlText w:val="%8."/>
      <w:lvlJc w:val="left"/>
      <w:pPr>
        <w:ind w:left="5760" w:hanging="360"/>
      </w:pPr>
    </w:lvl>
    <w:lvl w:ilvl="8" w:tplc="5163011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992413">
    <w:multiLevelType w:val="hybridMultilevel"/>
    <w:lvl w:ilvl="0" w:tplc="6228018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57992413">
    <w:abstractNumId w:val="57992413"/>
  </w:num>
  <w:num w:numId="57992414">
    <w:abstractNumId w:val="57992414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754961024" Type="http://schemas.microsoft.com/office/2011/relationships/commentsExtended" Target="commentsExtended.xml"/><Relationship Id="rId677442008" Type="http://schemas.microsoft.com/office/2011/relationships/people" Target="people.xml"/><Relationship Id="rId97096738bf3ee1abc" Type="http://schemas.openxmlformats.org/officeDocument/2006/relationships/hyperlink" Target="https://gd.eppo.int/taxon/ALTECS/" TargetMode="External"/><Relationship Id="rId78336738bf3ee1bba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