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Alternariaster helianthi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Alternariaster helianthi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(Hansford) E.G. Simmons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Leptosphaeriaceae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helianthi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(Hansford) Tubaki &amp; Nishihara,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Helminthosporium helianthi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Hansford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sunflower</w:t>
            </w:r>
            <w:hyperlink r:id="rId29526738bf41b27f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ALTEHE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r>
              <w:rPr>
                <w:position w:val="-96"/>
              </w:rPr>
              <w:drawing>
                <wp:inline distT="0" distB="0" distL="0" distR="0">
                  <wp:extent cx="2160000" cy="1281600"/>
                  <wp:docPr id="52250671" name="name36096738bf41b3315" descr="161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158.jpg"/>
                          <pic:cNvPicPr/>
                        </pic:nvPicPr>
                        <pic:blipFill>
                          <a:blip r:embed="rId78996738bf41b33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81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4886738bf41b346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more photos...</w:t>
              </w:r>
            </w:hyperlink>
          </w:p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Alternariaster helianthi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8006738bf41b356e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848680">
    <w:multiLevelType w:val="hybridMultilevel"/>
    <w:lvl w:ilvl="0" w:tplc="44382214">
      <w:start w:val="1"/>
      <w:numFmt w:val="decimal"/>
      <w:lvlText w:val="%1."/>
      <w:lvlJc w:val="left"/>
      <w:pPr>
        <w:ind w:left="720" w:hanging="360"/>
      </w:pPr>
    </w:lvl>
    <w:lvl w:ilvl="1" w:tplc="44382214" w:tentative="1">
      <w:start w:val="1"/>
      <w:numFmt w:val="lowerLetter"/>
      <w:lvlText w:val="%2."/>
      <w:lvlJc w:val="left"/>
      <w:pPr>
        <w:ind w:left="1440" w:hanging="360"/>
      </w:pPr>
    </w:lvl>
    <w:lvl w:ilvl="2" w:tplc="44382214" w:tentative="1">
      <w:start w:val="1"/>
      <w:numFmt w:val="lowerRoman"/>
      <w:lvlText w:val="%3."/>
      <w:lvlJc w:val="right"/>
      <w:pPr>
        <w:ind w:left="2160" w:hanging="180"/>
      </w:pPr>
    </w:lvl>
    <w:lvl w:ilvl="3" w:tplc="44382214" w:tentative="1">
      <w:start w:val="1"/>
      <w:numFmt w:val="decimal"/>
      <w:lvlText w:val="%4."/>
      <w:lvlJc w:val="left"/>
      <w:pPr>
        <w:ind w:left="2880" w:hanging="360"/>
      </w:pPr>
    </w:lvl>
    <w:lvl w:ilvl="4" w:tplc="44382214" w:tentative="1">
      <w:start w:val="1"/>
      <w:numFmt w:val="lowerLetter"/>
      <w:lvlText w:val="%5."/>
      <w:lvlJc w:val="left"/>
      <w:pPr>
        <w:ind w:left="3600" w:hanging="360"/>
      </w:pPr>
    </w:lvl>
    <w:lvl w:ilvl="5" w:tplc="44382214" w:tentative="1">
      <w:start w:val="1"/>
      <w:numFmt w:val="lowerRoman"/>
      <w:lvlText w:val="%6."/>
      <w:lvlJc w:val="right"/>
      <w:pPr>
        <w:ind w:left="4320" w:hanging="180"/>
      </w:pPr>
    </w:lvl>
    <w:lvl w:ilvl="6" w:tplc="44382214" w:tentative="1">
      <w:start w:val="1"/>
      <w:numFmt w:val="decimal"/>
      <w:lvlText w:val="%7."/>
      <w:lvlJc w:val="left"/>
      <w:pPr>
        <w:ind w:left="5040" w:hanging="360"/>
      </w:pPr>
    </w:lvl>
    <w:lvl w:ilvl="7" w:tplc="44382214" w:tentative="1">
      <w:start w:val="1"/>
      <w:numFmt w:val="lowerLetter"/>
      <w:lvlText w:val="%8."/>
      <w:lvlJc w:val="left"/>
      <w:pPr>
        <w:ind w:left="5760" w:hanging="360"/>
      </w:pPr>
    </w:lvl>
    <w:lvl w:ilvl="8" w:tplc="443822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848679">
    <w:multiLevelType w:val="hybridMultilevel"/>
    <w:lvl w:ilvl="0" w:tplc="81295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848679">
    <w:abstractNumId w:val="72848679"/>
  </w:num>
  <w:num w:numId="72848680">
    <w:abstractNumId w:val="72848680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72973010" Type="http://schemas.microsoft.com/office/2011/relationships/commentsExtended" Target="commentsExtended.xml"/><Relationship Id="rId577327994" Type="http://schemas.microsoft.com/office/2011/relationships/people" Target="people.xml"/><Relationship Id="rId29526738bf41b27f4" Type="http://schemas.openxmlformats.org/officeDocument/2006/relationships/hyperlink" Target="https://gd.eppo.int/taxon/ALTEHE/" TargetMode="External"/><Relationship Id="rId34886738bf41b3462" Type="http://schemas.openxmlformats.org/officeDocument/2006/relationships/hyperlink" Target="https://gd.eppo.int/taxon/ALTEHE/photos" TargetMode="External"/><Relationship Id="rId28006738bf41b356e" Type="http://schemas.openxmlformats.org/officeDocument/2006/relationships/hyperlink" Target="https://gd.eppo.int" TargetMode="External"/><Relationship Id="rId78996738bf41b3312" Type="http://schemas.openxmlformats.org/officeDocument/2006/relationships/image" Target="media/imgrId78996738bf41b3312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