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spathiphylli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spathiphylli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El-Gholl, Uchida, Alfensa &amp; Schubert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spathiphylli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Schoulties, El-Gholl &amp; Alfieri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cylindrocladium root rot of spathiphyllum</w:t>
            </w:r>
            <w:hyperlink r:id="rId46746738bf90ba87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CALOSA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spathiphylli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2156738bf90ba9a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444218">
    <w:multiLevelType w:val="hybridMultilevel"/>
    <w:lvl w:ilvl="0" w:tplc="98967471">
      <w:start w:val="1"/>
      <w:numFmt w:val="decimal"/>
      <w:lvlText w:val="%1."/>
      <w:lvlJc w:val="left"/>
      <w:pPr>
        <w:ind w:left="720" w:hanging="360"/>
      </w:pPr>
    </w:lvl>
    <w:lvl w:ilvl="1" w:tplc="98967471" w:tentative="1">
      <w:start w:val="1"/>
      <w:numFmt w:val="lowerLetter"/>
      <w:lvlText w:val="%2."/>
      <w:lvlJc w:val="left"/>
      <w:pPr>
        <w:ind w:left="1440" w:hanging="360"/>
      </w:pPr>
    </w:lvl>
    <w:lvl w:ilvl="2" w:tplc="98967471" w:tentative="1">
      <w:start w:val="1"/>
      <w:numFmt w:val="lowerRoman"/>
      <w:lvlText w:val="%3."/>
      <w:lvlJc w:val="right"/>
      <w:pPr>
        <w:ind w:left="2160" w:hanging="180"/>
      </w:pPr>
    </w:lvl>
    <w:lvl w:ilvl="3" w:tplc="98967471" w:tentative="1">
      <w:start w:val="1"/>
      <w:numFmt w:val="decimal"/>
      <w:lvlText w:val="%4."/>
      <w:lvlJc w:val="left"/>
      <w:pPr>
        <w:ind w:left="2880" w:hanging="360"/>
      </w:pPr>
    </w:lvl>
    <w:lvl w:ilvl="4" w:tplc="98967471" w:tentative="1">
      <w:start w:val="1"/>
      <w:numFmt w:val="lowerLetter"/>
      <w:lvlText w:val="%5."/>
      <w:lvlJc w:val="left"/>
      <w:pPr>
        <w:ind w:left="3600" w:hanging="360"/>
      </w:pPr>
    </w:lvl>
    <w:lvl w:ilvl="5" w:tplc="98967471" w:tentative="1">
      <w:start w:val="1"/>
      <w:numFmt w:val="lowerRoman"/>
      <w:lvlText w:val="%6."/>
      <w:lvlJc w:val="right"/>
      <w:pPr>
        <w:ind w:left="4320" w:hanging="180"/>
      </w:pPr>
    </w:lvl>
    <w:lvl w:ilvl="6" w:tplc="98967471" w:tentative="1">
      <w:start w:val="1"/>
      <w:numFmt w:val="decimal"/>
      <w:lvlText w:val="%7."/>
      <w:lvlJc w:val="left"/>
      <w:pPr>
        <w:ind w:left="5040" w:hanging="360"/>
      </w:pPr>
    </w:lvl>
    <w:lvl w:ilvl="7" w:tplc="98967471" w:tentative="1">
      <w:start w:val="1"/>
      <w:numFmt w:val="lowerLetter"/>
      <w:lvlText w:val="%8."/>
      <w:lvlJc w:val="left"/>
      <w:pPr>
        <w:ind w:left="5760" w:hanging="360"/>
      </w:pPr>
    </w:lvl>
    <w:lvl w:ilvl="8" w:tplc="989674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444217">
    <w:multiLevelType w:val="hybridMultilevel"/>
    <w:lvl w:ilvl="0" w:tplc="63542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9444217">
    <w:abstractNumId w:val="89444217"/>
  </w:num>
  <w:num w:numId="89444218">
    <w:abstractNumId w:val="8944421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9701733" Type="http://schemas.microsoft.com/office/2011/relationships/commentsExtended" Target="commentsExtended.xml"/><Relationship Id="rId767869377" Type="http://schemas.microsoft.com/office/2011/relationships/people" Target="people.xml"/><Relationship Id="rId46746738bf90ba87a" Type="http://schemas.openxmlformats.org/officeDocument/2006/relationships/hyperlink" Target="https://gd.eppo.int/taxon/CALOSA/" TargetMode="External"/><Relationship Id="rId62156738bf90ba9a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