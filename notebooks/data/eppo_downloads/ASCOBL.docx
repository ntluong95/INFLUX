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Stagonosporopsis hortensis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Stagonosporopsis hortensis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 &amp; Malbranche) Petrák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boltshauseri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hortensis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 &amp; Malbranche) Jørstad,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Hendersonia hortensis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 &amp; Malbranche,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Stagonospora hortensis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 &amp; Malbranche)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Stagonosporopsis boltshauseri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(Saccardo) Diedicke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blotch of bean, leaf spot of bean</w:t>
            </w:r>
            <w:hyperlink r:id="rId85546738bf5db4c9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ASCOBL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Stagonosporopsis hortensis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0136738bf5db4da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539737">
    <w:multiLevelType w:val="hybridMultilevel"/>
    <w:lvl w:ilvl="0" w:tplc="78026173">
      <w:start w:val="1"/>
      <w:numFmt w:val="decimal"/>
      <w:lvlText w:val="%1."/>
      <w:lvlJc w:val="left"/>
      <w:pPr>
        <w:ind w:left="720" w:hanging="360"/>
      </w:pPr>
    </w:lvl>
    <w:lvl w:ilvl="1" w:tplc="78026173" w:tentative="1">
      <w:start w:val="1"/>
      <w:numFmt w:val="lowerLetter"/>
      <w:lvlText w:val="%2."/>
      <w:lvlJc w:val="left"/>
      <w:pPr>
        <w:ind w:left="1440" w:hanging="360"/>
      </w:pPr>
    </w:lvl>
    <w:lvl w:ilvl="2" w:tplc="78026173" w:tentative="1">
      <w:start w:val="1"/>
      <w:numFmt w:val="lowerRoman"/>
      <w:lvlText w:val="%3."/>
      <w:lvlJc w:val="right"/>
      <w:pPr>
        <w:ind w:left="2160" w:hanging="180"/>
      </w:pPr>
    </w:lvl>
    <w:lvl w:ilvl="3" w:tplc="78026173" w:tentative="1">
      <w:start w:val="1"/>
      <w:numFmt w:val="decimal"/>
      <w:lvlText w:val="%4."/>
      <w:lvlJc w:val="left"/>
      <w:pPr>
        <w:ind w:left="2880" w:hanging="360"/>
      </w:pPr>
    </w:lvl>
    <w:lvl w:ilvl="4" w:tplc="78026173" w:tentative="1">
      <w:start w:val="1"/>
      <w:numFmt w:val="lowerLetter"/>
      <w:lvlText w:val="%5."/>
      <w:lvlJc w:val="left"/>
      <w:pPr>
        <w:ind w:left="3600" w:hanging="360"/>
      </w:pPr>
    </w:lvl>
    <w:lvl w:ilvl="5" w:tplc="78026173" w:tentative="1">
      <w:start w:val="1"/>
      <w:numFmt w:val="lowerRoman"/>
      <w:lvlText w:val="%6."/>
      <w:lvlJc w:val="right"/>
      <w:pPr>
        <w:ind w:left="4320" w:hanging="180"/>
      </w:pPr>
    </w:lvl>
    <w:lvl w:ilvl="6" w:tplc="78026173" w:tentative="1">
      <w:start w:val="1"/>
      <w:numFmt w:val="decimal"/>
      <w:lvlText w:val="%7."/>
      <w:lvlJc w:val="left"/>
      <w:pPr>
        <w:ind w:left="5040" w:hanging="360"/>
      </w:pPr>
    </w:lvl>
    <w:lvl w:ilvl="7" w:tplc="78026173" w:tentative="1">
      <w:start w:val="1"/>
      <w:numFmt w:val="lowerLetter"/>
      <w:lvlText w:val="%8."/>
      <w:lvlJc w:val="left"/>
      <w:pPr>
        <w:ind w:left="5760" w:hanging="360"/>
      </w:pPr>
    </w:lvl>
    <w:lvl w:ilvl="8" w:tplc="780261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39736">
    <w:multiLevelType w:val="hybridMultilevel"/>
    <w:lvl w:ilvl="0" w:tplc="46456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539736">
    <w:abstractNumId w:val="97539736"/>
  </w:num>
  <w:num w:numId="97539737">
    <w:abstractNumId w:val="9753973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17700926" Type="http://schemas.microsoft.com/office/2011/relationships/commentsExtended" Target="commentsExtended.xml"/><Relationship Id="rId527786944" Type="http://schemas.microsoft.com/office/2011/relationships/people" Target="people.xml"/><Relationship Id="rId85546738bf5db4c9a" Type="http://schemas.openxmlformats.org/officeDocument/2006/relationships/hyperlink" Target="https://gd.eppo.int/taxon/ASCOBL/" TargetMode="External"/><Relationship Id="rId30136738bf5db4da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