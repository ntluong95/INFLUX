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leucanthemi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leucanthemi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Nelen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chrysanthemi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Simmons &amp; Crosier,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Teretispora leucanthemi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(Nelen) E.G. Simmons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chrysanthemum</w:t>
            </w:r>
            <w:hyperlink r:id="rId84526738bf3d7b5e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ALTECH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leucanthemi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2476738bf3d7b6e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346054">
    <w:multiLevelType w:val="hybridMultilevel"/>
    <w:lvl w:ilvl="0" w:tplc="64349370">
      <w:start w:val="1"/>
      <w:numFmt w:val="decimal"/>
      <w:lvlText w:val="%1."/>
      <w:lvlJc w:val="left"/>
      <w:pPr>
        <w:ind w:left="720" w:hanging="360"/>
      </w:pPr>
    </w:lvl>
    <w:lvl w:ilvl="1" w:tplc="64349370" w:tentative="1">
      <w:start w:val="1"/>
      <w:numFmt w:val="lowerLetter"/>
      <w:lvlText w:val="%2."/>
      <w:lvlJc w:val="left"/>
      <w:pPr>
        <w:ind w:left="1440" w:hanging="360"/>
      </w:pPr>
    </w:lvl>
    <w:lvl w:ilvl="2" w:tplc="64349370" w:tentative="1">
      <w:start w:val="1"/>
      <w:numFmt w:val="lowerRoman"/>
      <w:lvlText w:val="%3."/>
      <w:lvlJc w:val="right"/>
      <w:pPr>
        <w:ind w:left="2160" w:hanging="180"/>
      </w:pPr>
    </w:lvl>
    <w:lvl w:ilvl="3" w:tplc="64349370" w:tentative="1">
      <w:start w:val="1"/>
      <w:numFmt w:val="decimal"/>
      <w:lvlText w:val="%4."/>
      <w:lvlJc w:val="left"/>
      <w:pPr>
        <w:ind w:left="2880" w:hanging="360"/>
      </w:pPr>
    </w:lvl>
    <w:lvl w:ilvl="4" w:tplc="64349370" w:tentative="1">
      <w:start w:val="1"/>
      <w:numFmt w:val="lowerLetter"/>
      <w:lvlText w:val="%5."/>
      <w:lvlJc w:val="left"/>
      <w:pPr>
        <w:ind w:left="3600" w:hanging="360"/>
      </w:pPr>
    </w:lvl>
    <w:lvl w:ilvl="5" w:tplc="64349370" w:tentative="1">
      <w:start w:val="1"/>
      <w:numFmt w:val="lowerRoman"/>
      <w:lvlText w:val="%6."/>
      <w:lvlJc w:val="right"/>
      <w:pPr>
        <w:ind w:left="4320" w:hanging="180"/>
      </w:pPr>
    </w:lvl>
    <w:lvl w:ilvl="6" w:tplc="64349370" w:tentative="1">
      <w:start w:val="1"/>
      <w:numFmt w:val="decimal"/>
      <w:lvlText w:val="%7."/>
      <w:lvlJc w:val="left"/>
      <w:pPr>
        <w:ind w:left="5040" w:hanging="360"/>
      </w:pPr>
    </w:lvl>
    <w:lvl w:ilvl="7" w:tplc="64349370" w:tentative="1">
      <w:start w:val="1"/>
      <w:numFmt w:val="lowerLetter"/>
      <w:lvlText w:val="%8."/>
      <w:lvlJc w:val="left"/>
      <w:pPr>
        <w:ind w:left="5760" w:hanging="360"/>
      </w:pPr>
    </w:lvl>
    <w:lvl w:ilvl="8" w:tplc="643493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346053">
    <w:multiLevelType w:val="hybridMultilevel"/>
    <w:lvl w:ilvl="0" w:tplc="563288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346053">
    <w:abstractNumId w:val="84346053"/>
  </w:num>
  <w:num w:numId="84346054">
    <w:abstractNumId w:val="8434605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0723434" Type="http://schemas.microsoft.com/office/2011/relationships/commentsExtended" Target="commentsExtended.xml"/><Relationship Id="rId420123741" Type="http://schemas.microsoft.com/office/2011/relationships/people" Target="people.xml"/><Relationship Id="rId84526738bf3d7b5e5" Type="http://schemas.openxmlformats.org/officeDocument/2006/relationships/hyperlink" Target="https://gd.eppo.int/taxon/ALTECH/" TargetMode="External"/><Relationship Id="rId52476738bf3d7b6e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