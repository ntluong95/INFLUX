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kyotensis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kyotensis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Terashita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floridana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Sobers,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uniseptata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Gerlach,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floridanum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Sobers &amp; Seymour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damping-off of tea, root rot of conifers, root rot of peach, root rot of walnut</w:t>
            </w:r>
            <w:hyperlink r:id="rId43416738bf8e4eef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CALOKY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kyotensis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6476738bf8e4f00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795114">
    <w:multiLevelType w:val="hybridMultilevel"/>
    <w:lvl w:ilvl="0" w:tplc="44356825">
      <w:start w:val="1"/>
      <w:numFmt w:val="decimal"/>
      <w:lvlText w:val="%1."/>
      <w:lvlJc w:val="left"/>
      <w:pPr>
        <w:ind w:left="720" w:hanging="360"/>
      </w:pPr>
    </w:lvl>
    <w:lvl w:ilvl="1" w:tplc="44356825" w:tentative="1">
      <w:start w:val="1"/>
      <w:numFmt w:val="lowerLetter"/>
      <w:lvlText w:val="%2."/>
      <w:lvlJc w:val="left"/>
      <w:pPr>
        <w:ind w:left="1440" w:hanging="360"/>
      </w:pPr>
    </w:lvl>
    <w:lvl w:ilvl="2" w:tplc="44356825" w:tentative="1">
      <w:start w:val="1"/>
      <w:numFmt w:val="lowerRoman"/>
      <w:lvlText w:val="%3."/>
      <w:lvlJc w:val="right"/>
      <w:pPr>
        <w:ind w:left="2160" w:hanging="180"/>
      </w:pPr>
    </w:lvl>
    <w:lvl w:ilvl="3" w:tplc="44356825" w:tentative="1">
      <w:start w:val="1"/>
      <w:numFmt w:val="decimal"/>
      <w:lvlText w:val="%4."/>
      <w:lvlJc w:val="left"/>
      <w:pPr>
        <w:ind w:left="2880" w:hanging="360"/>
      </w:pPr>
    </w:lvl>
    <w:lvl w:ilvl="4" w:tplc="44356825" w:tentative="1">
      <w:start w:val="1"/>
      <w:numFmt w:val="lowerLetter"/>
      <w:lvlText w:val="%5."/>
      <w:lvlJc w:val="left"/>
      <w:pPr>
        <w:ind w:left="3600" w:hanging="360"/>
      </w:pPr>
    </w:lvl>
    <w:lvl w:ilvl="5" w:tplc="44356825" w:tentative="1">
      <w:start w:val="1"/>
      <w:numFmt w:val="lowerRoman"/>
      <w:lvlText w:val="%6."/>
      <w:lvlJc w:val="right"/>
      <w:pPr>
        <w:ind w:left="4320" w:hanging="180"/>
      </w:pPr>
    </w:lvl>
    <w:lvl w:ilvl="6" w:tplc="44356825" w:tentative="1">
      <w:start w:val="1"/>
      <w:numFmt w:val="decimal"/>
      <w:lvlText w:val="%7."/>
      <w:lvlJc w:val="left"/>
      <w:pPr>
        <w:ind w:left="5040" w:hanging="360"/>
      </w:pPr>
    </w:lvl>
    <w:lvl w:ilvl="7" w:tplc="44356825" w:tentative="1">
      <w:start w:val="1"/>
      <w:numFmt w:val="lowerLetter"/>
      <w:lvlText w:val="%8."/>
      <w:lvlJc w:val="left"/>
      <w:pPr>
        <w:ind w:left="5760" w:hanging="360"/>
      </w:pPr>
    </w:lvl>
    <w:lvl w:ilvl="8" w:tplc="443568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95113">
    <w:multiLevelType w:val="hybridMultilevel"/>
    <w:lvl w:ilvl="0" w:tplc="54355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795113">
    <w:abstractNumId w:val="63795113"/>
  </w:num>
  <w:num w:numId="63795114">
    <w:abstractNumId w:val="6379511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17340457" Type="http://schemas.microsoft.com/office/2011/relationships/commentsExtended" Target="commentsExtended.xml"/><Relationship Id="rId566787373" Type="http://schemas.microsoft.com/office/2011/relationships/people" Target="people.xml"/><Relationship Id="rId43416738bf8e4eefd" Type="http://schemas.openxmlformats.org/officeDocument/2006/relationships/hyperlink" Target="https://gd.eppo.int/taxon/CALOKY/" TargetMode="External"/><Relationship Id="rId46476738bf8e4f00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