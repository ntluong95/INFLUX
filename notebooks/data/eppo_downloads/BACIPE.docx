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Pasteuria penetrans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Pasteuria penetrans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(Thorne) Sayre &amp; Starr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Firmicutes: Bacillales: Alicyclobacillaceae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penetrans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(Thorne) Mankau</w:t>
            </w:r>
            <w:hyperlink r:id="rId21906738bf727a7c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BACIPE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Pasteuria penetrans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0626738bf727a8b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8154102">
    <w:multiLevelType w:val="hybridMultilevel"/>
    <w:lvl w:ilvl="0" w:tplc="39552647">
      <w:start w:val="1"/>
      <w:numFmt w:val="decimal"/>
      <w:lvlText w:val="%1."/>
      <w:lvlJc w:val="left"/>
      <w:pPr>
        <w:ind w:left="720" w:hanging="360"/>
      </w:pPr>
    </w:lvl>
    <w:lvl w:ilvl="1" w:tplc="39552647" w:tentative="1">
      <w:start w:val="1"/>
      <w:numFmt w:val="lowerLetter"/>
      <w:lvlText w:val="%2."/>
      <w:lvlJc w:val="left"/>
      <w:pPr>
        <w:ind w:left="1440" w:hanging="360"/>
      </w:pPr>
    </w:lvl>
    <w:lvl w:ilvl="2" w:tplc="39552647" w:tentative="1">
      <w:start w:val="1"/>
      <w:numFmt w:val="lowerRoman"/>
      <w:lvlText w:val="%3."/>
      <w:lvlJc w:val="right"/>
      <w:pPr>
        <w:ind w:left="2160" w:hanging="180"/>
      </w:pPr>
    </w:lvl>
    <w:lvl w:ilvl="3" w:tplc="39552647" w:tentative="1">
      <w:start w:val="1"/>
      <w:numFmt w:val="decimal"/>
      <w:lvlText w:val="%4."/>
      <w:lvlJc w:val="left"/>
      <w:pPr>
        <w:ind w:left="2880" w:hanging="360"/>
      </w:pPr>
    </w:lvl>
    <w:lvl w:ilvl="4" w:tplc="39552647" w:tentative="1">
      <w:start w:val="1"/>
      <w:numFmt w:val="lowerLetter"/>
      <w:lvlText w:val="%5."/>
      <w:lvlJc w:val="left"/>
      <w:pPr>
        <w:ind w:left="3600" w:hanging="360"/>
      </w:pPr>
    </w:lvl>
    <w:lvl w:ilvl="5" w:tplc="39552647" w:tentative="1">
      <w:start w:val="1"/>
      <w:numFmt w:val="lowerRoman"/>
      <w:lvlText w:val="%6."/>
      <w:lvlJc w:val="right"/>
      <w:pPr>
        <w:ind w:left="4320" w:hanging="180"/>
      </w:pPr>
    </w:lvl>
    <w:lvl w:ilvl="6" w:tplc="39552647" w:tentative="1">
      <w:start w:val="1"/>
      <w:numFmt w:val="decimal"/>
      <w:lvlText w:val="%7."/>
      <w:lvlJc w:val="left"/>
      <w:pPr>
        <w:ind w:left="5040" w:hanging="360"/>
      </w:pPr>
    </w:lvl>
    <w:lvl w:ilvl="7" w:tplc="39552647" w:tentative="1">
      <w:start w:val="1"/>
      <w:numFmt w:val="lowerLetter"/>
      <w:lvlText w:val="%8."/>
      <w:lvlJc w:val="left"/>
      <w:pPr>
        <w:ind w:left="5760" w:hanging="360"/>
      </w:pPr>
    </w:lvl>
    <w:lvl w:ilvl="8" w:tplc="3955264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54101">
    <w:multiLevelType w:val="hybridMultilevel"/>
    <w:lvl w:ilvl="0" w:tplc="323715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8154101">
    <w:abstractNumId w:val="38154101"/>
  </w:num>
  <w:num w:numId="38154102">
    <w:abstractNumId w:val="3815410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04474752" Type="http://schemas.microsoft.com/office/2011/relationships/commentsExtended" Target="commentsExtended.xml"/><Relationship Id="rId561282339" Type="http://schemas.microsoft.com/office/2011/relationships/people" Target="people.xml"/><Relationship Id="rId21906738bf727a7c2" Type="http://schemas.openxmlformats.org/officeDocument/2006/relationships/hyperlink" Target="https://gd.eppo.int/taxon/BACIPE/" TargetMode="External"/><Relationship Id="rId60626738bf727a8b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