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Arthrobotrys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Arthrobotrys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Orbiliomycetes: Orbiliales: Orbiliaceae: Orbilia</w:t>
            </w:r>
            <w:hyperlink r:id="rId83676738bf5b77c5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ARTBSP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Arthrobotrys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9006738bf5b77d5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3132208">
    <w:multiLevelType w:val="hybridMultilevel"/>
    <w:lvl w:ilvl="0" w:tplc="18785688">
      <w:start w:val="1"/>
      <w:numFmt w:val="decimal"/>
      <w:lvlText w:val="%1."/>
      <w:lvlJc w:val="left"/>
      <w:pPr>
        <w:ind w:left="720" w:hanging="360"/>
      </w:pPr>
    </w:lvl>
    <w:lvl w:ilvl="1" w:tplc="18785688" w:tentative="1">
      <w:start w:val="1"/>
      <w:numFmt w:val="lowerLetter"/>
      <w:lvlText w:val="%2."/>
      <w:lvlJc w:val="left"/>
      <w:pPr>
        <w:ind w:left="1440" w:hanging="360"/>
      </w:pPr>
    </w:lvl>
    <w:lvl w:ilvl="2" w:tplc="18785688" w:tentative="1">
      <w:start w:val="1"/>
      <w:numFmt w:val="lowerRoman"/>
      <w:lvlText w:val="%3."/>
      <w:lvlJc w:val="right"/>
      <w:pPr>
        <w:ind w:left="2160" w:hanging="180"/>
      </w:pPr>
    </w:lvl>
    <w:lvl w:ilvl="3" w:tplc="18785688" w:tentative="1">
      <w:start w:val="1"/>
      <w:numFmt w:val="decimal"/>
      <w:lvlText w:val="%4."/>
      <w:lvlJc w:val="left"/>
      <w:pPr>
        <w:ind w:left="2880" w:hanging="360"/>
      </w:pPr>
    </w:lvl>
    <w:lvl w:ilvl="4" w:tplc="18785688" w:tentative="1">
      <w:start w:val="1"/>
      <w:numFmt w:val="lowerLetter"/>
      <w:lvlText w:val="%5."/>
      <w:lvlJc w:val="left"/>
      <w:pPr>
        <w:ind w:left="3600" w:hanging="360"/>
      </w:pPr>
    </w:lvl>
    <w:lvl w:ilvl="5" w:tplc="18785688" w:tentative="1">
      <w:start w:val="1"/>
      <w:numFmt w:val="lowerRoman"/>
      <w:lvlText w:val="%6."/>
      <w:lvlJc w:val="right"/>
      <w:pPr>
        <w:ind w:left="4320" w:hanging="180"/>
      </w:pPr>
    </w:lvl>
    <w:lvl w:ilvl="6" w:tplc="18785688" w:tentative="1">
      <w:start w:val="1"/>
      <w:numFmt w:val="decimal"/>
      <w:lvlText w:val="%7."/>
      <w:lvlJc w:val="left"/>
      <w:pPr>
        <w:ind w:left="5040" w:hanging="360"/>
      </w:pPr>
    </w:lvl>
    <w:lvl w:ilvl="7" w:tplc="18785688" w:tentative="1">
      <w:start w:val="1"/>
      <w:numFmt w:val="lowerLetter"/>
      <w:lvlText w:val="%8."/>
      <w:lvlJc w:val="left"/>
      <w:pPr>
        <w:ind w:left="5760" w:hanging="360"/>
      </w:pPr>
    </w:lvl>
    <w:lvl w:ilvl="8" w:tplc="1878568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32207">
    <w:multiLevelType w:val="hybridMultilevel"/>
    <w:lvl w:ilvl="0" w:tplc="925278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3132207">
    <w:abstractNumId w:val="53132207"/>
  </w:num>
  <w:num w:numId="53132208">
    <w:abstractNumId w:val="5313220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28866599" Type="http://schemas.microsoft.com/office/2011/relationships/commentsExtended" Target="commentsExtended.xml"/><Relationship Id="rId338964272" Type="http://schemas.microsoft.com/office/2011/relationships/people" Target="people.xml"/><Relationship Id="rId83676738bf5b77c5f" Type="http://schemas.openxmlformats.org/officeDocument/2006/relationships/hyperlink" Target="https://gd.eppo.int/taxon/ARTBSP/" TargetMode="External"/><Relationship Id="rId89006738bf5b77d5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