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Amylostereum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Amylostereum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Russulales: Stereaceae</w:t>
            </w:r>
            <w:hyperlink r:id="rId80246738bf4ee8c1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AMYSSP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Amylostereum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5426738bf4ee8d2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978413">
    <w:multiLevelType w:val="hybridMultilevel"/>
    <w:lvl w:ilvl="0" w:tplc="98785685">
      <w:start w:val="1"/>
      <w:numFmt w:val="decimal"/>
      <w:lvlText w:val="%1."/>
      <w:lvlJc w:val="left"/>
      <w:pPr>
        <w:ind w:left="720" w:hanging="360"/>
      </w:pPr>
    </w:lvl>
    <w:lvl w:ilvl="1" w:tplc="98785685" w:tentative="1">
      <w:start w:val="1"/>
      <w:numFmt w:val="lowerLetter"/>
      <w:lvlText w:val="%2."/>
      <w:lvlJc w:val="left"/>
      <w:pPr>
        <w:ind w:left="1440" w:hanging="360"/>
      </w:pPr>
    </w:lvl>
    <w:lvl w:ilvl="2" w:tplc="98785685" w:tentative="1">
      <w:start w:val="1"/>
      <w:numFmt w:val="lowerRoman"/>
      <w:lvlText w:val="%3."/>
      <w:lvlJc w:val="right"/>
      <w:pPr>
        <w:ind w:left="2160" w:hanging="180"/>
      </w:pPr>
    </w:lvl>
    <w:lvl w:ilvl="3" w:tplc="98785685" w:tentative="1">
      <w:start w:val="1"/>
      <w:numFmt w:val="decimal"/>
      <w:lvlText w:val="%4."/>
      <w:lvlJc w:val="left"/>
      <w:pPr>
        <w:ind w:left="2880" w:hanging="360"/>
      </w:pPr>
    </w:lvl>
    <w:lvl w:ilvl="4" w:tplc="98785685" w:tentative="1">
      <w:start w:val="1"/>
      <w:numFmt w:val="lowerLetter"/>
      <w:lvlText w:val="%5."/>
      <w:lvlJc w:val="left"/>
      <w:pPr>
        <w:ind w:left="3600" w:hanging="360"/>
      </w:pPr>
    </w:lvl>
    <w:lvl w:ilvl="5" w:tplc="98785685" w:tentative="1">
      <w:start w:val="1"/>
      <w:numFmt w:val="lowerRoman"/>
      <w:lvlText w:val="%6."/>
      <w:lvlJc w:val="right"/>
      <w:pPr>
        <w:ind w:left="4320" w:hanging="180"/>
      </w:pPr>
    </w:lvl>
    <w:lvl w:ilvl="6" w:tplc="98785685" w:tentative="1">
      <w:start w:val="1"/>
      <w:numFmt w:val="decimal"/>
      <w:lvlText w:val="%7."/>
      <w:lvlJc w:val="left"/>
      <w:pPr>
        <w:ind w:left="5040" w:hanging="360"/>
      </w:pPr>
    </w:lvl>
    <w:lvl w:ilvl="7" w:tplc="98785685" w:tentative="1">
      <w:start w:val="1"/>
      <w:numFmt w:val="lowerLetter"/>
      <w:lvlText w:val="%8."/>
      <w:lvlJc w:val="left"/>
      <w:pPr>
        <w:ind w:left="5760" w:hanging="360"/>
      </w:pPr>
    </w:lvl>
    <w:lvl w:ilvl="8" w:tplc="987856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78412">
    <w:multiLevelType w:val="hybridMultilevel"/>
    <w:lvl w:ilvl="0" w:tplc="925087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978412">
    <w:abstractNumId w:val="64978412"/>
  </w:num>
  <w:num w:numId="64978413">
    <w:abstractNumId w:val="6497841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29473738" Type="http://schemas.microsoft.com/office/2011/relationships/commentsExtended" Target="commentsExtended.xml"/><Relationship Id="rId858472052" Type="http://schemas.microsoft.com/office/2011/relationships/people" Target="people.xml"/><Relationship Id="rId80246738bf4ee8c1d" Type="http://schemas.openxmlformats.org/officeDocument/2006/relationships/hyperlink" Target="https://gd.eppo.int/taxon/AMYSSP/" TargetMode="External"/><Relationship Id="rId65426738bf4ee8d2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