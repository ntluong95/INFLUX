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Paenibacillus larvae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Paenibacillus larvae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(White) Ash, Priest &amp; Collins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Paenibacillaceae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larvae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White</w:t>
            </w:r>
            <w:hyperlink r:id="rId24816738bf705cd6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BACILA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Paenibacillus larvae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3146738bf705ce5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3510839">
    <w:multiLevelType w:val="hybridMultilevel"/>
    <w:lvl w:ilvl="0" w:tplc="96600713">
      <w:start w:val="1"/>
      <w:numFmt w:val="decimal"/>
      <w:lvlText w:val="%1."/>
      <w:lvlJc w:val="left"/>
      <w:pPr>
        <w:ind w:left="720" w:hanging="360"/>
      </w:pPr>
    </w:lvl>
    <w:lvl w:ilvl="1" w:tplc="96600713" w:tentative="1">
      <w:start w:val="1"/>
      <w:numFmt w:val="lowerLetter"/>
      <w:lvlText w:val="%2."/>
      <w:lvlJc w:val="left"/>
      <w:pPr>
        <w:ind w:left="1440" w:hanging="360"/>
      </w:pPr>
    </w:lvl>
    <w:lvl w:ilvl="2" w:tplc="96600713" w:tentative="1">
      <w:start w:val="1"/>
      <w:numFmt w:val="lowerRoman"/>
      <w:lvlText w:val="%3."/>
      <w:lvlJc w:val="right"/>
      <w:pPr>
        <w:ind w:left="2160" w:hanging="180"/>
      </w:pPr>
    </w:lvl>
    <w:lvl w:ilvl="3" w:tplc="96600713" w:tentative="1">
      <w:start w:val="1"/>
      <w:numFmt w:val="decimal"/>
      <w:lvlText w:val="%4."/>
      <w:lvlJc w:val="left"/>
      <w:pPr>
        <w:ind w:left="2880" w:hanging="360"/>
      </w:pPr>
    </w:lvl>
    <w:lvl w:ilvl="4" w:tplc="96600713" w:tentative="1">
      <w:start w:val="1"/>
      <w:numFmt w:val="lowerLetter"/>
      <w:lvlText w:val="%5."/>
      <w:lvlJc w:val="left"/>
      <w:pPr>
        <w:ind w:left="3600" w:hanging="360"/>
      </w:pPr>
    </w:lvl>
    <w:lvl w:ilvl="5" w:tplc="96600713" w:tentative="1">
      <w:start w:val="1"/>
      <w:numFmt w:val="lowerRoman"/>
      <w:lvlText w:val="%6."/>
      <w:lvlJc w:val="right"/>
      <w:pPr>
        <w:ind w:left="4320" w:hanging="180"/>
      </w:pPr>
    </w:lvl>
    <w:lvl w:ilvl="6" w:tplc="96600713" w:tentative="1">
      <w:start w:val="1"/>
      <w:numFmt w:val="decimal"/>
      <w:lvlText w:val="%7."/>
      <w:lvlJc w:val="left"/>
      <w:pPr>
        <w:ind w:left="5040" w:hanging="360"/>
      </w:pPr>
    </w:lvl>
    <w:lvl w:ilvl="7" w:tplc="96600713" w:tentative="1">
      <w:start w:val="1"/>
      <w:numFmt w:val="lowerLetter"/>
      <w:lvlText w:val="%8."/>
      <w:lvlJc w:val="left"/>
      <w:pPr>
        <w:ind w:left="5760" w:hanging="360"/>
      </w:pPr>
    </w:lvl>
    <w:lvl w:ilvl="8" w:tplc="966007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510838">
    <w:multiLevelType w:val="hybridMultilevel"/>
    <w:lvl w:ilvl="0" w:tplc="1967603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3510838">
    <w:abstractNumId w:val="73510838"/>
  </w:num>
  <w:num w:numId="73510839">
    <w:abstractNumId w:val="7351083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67882164" Type="http://schemas.microsoft.com/office/2011/relationships/commentsExtended" Target="commentsExtended.xml"/><Relationship Id="rId909477206" Type="http://schemas.microsoft.com/office/2011/relationships/people" Target="people.xml"/><Relationship Id="rId24816738bf705cd61" Type="http://schemas.openxmlformats.org/officeDocument/2006/relationships/hyperlink" Target="https://gd.eppo.int/taxon/BACILA/" TargetMode="External"/><Relationship Id="rId43146738bf705ce5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