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Lichtheimia ramosa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Lichtheimia ramosa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(Zopf) Vuillemin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Zygomycota: Mucoromycotina: Mucorales: Lichtheimiaceae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Absidia ramosa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(Lindt) Lendner,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Rhizopus ramosus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Zopf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phycomycosis of man</w:t>
            </w:r>
            <w:hyperlink r:id="rId76586738bf282390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ABSIRA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Lichtheimia ramosa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6766738bf2823a1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164329">
    <w:multiLevelType w:val="hybridMultilevel"/>
    <w:lvl w:ilvl="0" w:tplc="13380241">
      <w:start w:val="1"/>
      <w:numFmt w:val="decimal"/>
      <w:lvlText w:val="%1."/>
      <w:lvlJc w:val="left"/>
      <w:pPr>
        <w:ind w:left="720" w:hanging="360"/>
      </w:pPr>
    </w:lvl>
    <w:lvl w:ilvl="1" w:tplc="13380241" w:tentative="1">
      <w:start w:val="1"/>
      <w:numFmt w:val="lowerLetter"/>
      <w:lvlText w:val="%2."/>
      <w:lvlJc w:val="left"/>
      <w:pPr>
        <w:ind w:left="1440" w:hanging="360"/>
      </w:pPr>
    </w:lvl>
    <w:lvl w:ilvl="2" w:tplc="13380241" w:tentative="1">
      <w:start w:val="1"/>
      <w:numFmt w:val="lowerRoman"/>
      <w:lvlText w:val="%3."/>
      <w:lvlJc w:val="right"/>
      <w:pPr>
        <w:ind w:left="2160" w:hanging="180"/>
      </w:pPr>
    </w:lvl>
    <w:lvl w:ilvl="3" w:tplc="13380241" w:tentative="1">
      <w:start w:val="1"/>
      <w:numFmt w:val="decimal"/>
      <w:lvlText w:val="%4."/>
      <w:lvlJc w:val="left"/>
      <w:pPr>
        <w:ind w:left="2880" w:hanging="360"/>
      </w:pPr>
    </w:lvl>
    <w:lvl w:ilvl="4" w:tplc="13380241" w:tentative="1">
      <w:start w:val="1"/>
      <w:numFmt w:val="lowerLetter"/>
      <w:lvlText w:val="%5."/>
      <w:lvlJc w:val="left"/>
      <w:pPr>
        <w:ind w:left="3600" w:hanging="360"/>
      </w:pPr>
    </w:lvl>
    <w:lvl w:ilvl="5" w:tplc="13380241" w:tentative="1">
      <w:start w:val="1"/>
      <w:numFmt w:val="lowerRoman"/>
      <w:lvlText w:val="%6."/>
      <w:lvlJc w:val="right"/>
      <w:pPr>
        <w:ind w:left="4320" w:hanging="180"/>
      </w:pPr>
    </w:lvl>
    <w:lvl w:ilvl="6" w:tplc="13380241" w:tentative="1">
      <w:start w:val="1"/>
      <w:numFmt w:val="decimal"/>
      <w:lvlText w:val="%7."/>
      <w:lvlJc w:val="left"/>
      <w:pPr>
        <w:ind w:left="5040" w:hanging="360"/>
      </w:pPr>
    </w:lvl>
    <w:lvl w:ilvl="7" w:tplc="13380241" w:tentative="1">
      <w:start w:val="1"/>
      <w:numFmt w:val="lowerLetter"/>
      <w:lvlText w:val="%8."/>
      <w:lvlJc w:val="left"/>
      <w:pPr>
        <w:ind w:left="5760" w:hanging="360"/>
      </w:pPr>
    </w:lvl>
    <w:lvl w:ilvl="8" w:tplc="133802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64328">
    <w:multiLevelType w:val="hybridMultilevel"/>
    <w:lvl w:ilvl="0" w:tplc="12567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164328">
    <w:abstractNumId w:val="97164328"/>
  </w:num>
  <w:num w:numId="97164329">
    <w:abstractNumId w:val="9716432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21989712" Type="http://schemas.microsoft.com/office/2011/relationships/commentsExtended" Target="commentsExtended.xml"/><Relationship Id="rId335229785" Type="http://schemas.microsoft.com/office/2011/relationships/people" Target="people.xml"/><Relationship Id="rId76586738bf282390e" Type="http://schemas.openxmlformats.org/officeDocument/2006/relationships/hyperlink" Target="https://gd.eppo.int/taxon/ABSIRA/" TargetMode="External"/><Relationship Id="rId16766738bf2823a1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