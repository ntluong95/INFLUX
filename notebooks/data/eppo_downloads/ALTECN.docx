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cinerariae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cinerariae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Hori &amp; Enjoji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senecionis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Neergård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cineraria</w:t>
            </w:r>
            <w:hyperlink r:id="rId55156738bf3e567c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cinerariae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9086738bf3e568c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588822">
    <w:multiLevelType w:val="hybridMultilevel"/>
    <w:lvl w:ilvl="0" w:tplc="98698772">
      <w:start w:val="1"/>
      <w:numFmt w:val="decimal"/>
      <w:lvlText w:val="%1."/>
      <w:lvlJc w:val="left"/>
      <w:pPr>
        <w:ind w:left="720" w:hanging="360"/>
      </w:pPr>
    </w:lvl>
    <w:lvl w:ilvl="1" w:tplc="98698772" w:tentative="1">
      <w:start w:val="1"/>
      <w:numFmt w:val="lowerLetter"/>
      <w:lvlText w:val="%2."/>
      <w:lvlJc w:val="left"/>
      <w:pPr>
        <w:ind w:left="1440" w:hanging="360"/>
      </w:pPr>
    </w:lvl>
    <w:lvl w:ilvl="2" w:tplc="98698772" w:tentative="1">
      <w:start w:val="1"/>
      <w:numFmt w:val="lowerRoman"/>
      <w:lvlText w:val="%3."/>
      <w:lvlJc w:val="right"/>
      <w:pPr>
        <w:ind w:left="2160" w:hanging="180"/>
      </w:pPr>
    </w:lvl>
    <w:lvl w:ilvl="3" w:tplc="98698772" w:tentative="1">
      <w:start w:val="1"/>
      <w:numFmt w:val="decimal"/>
      <w:lvlText w:val="%4."/>
      <w:lvlJc w:val="left"/>
      <w:pPr>
        <w:ind w:left="2880" w:hanging="360"/>
      </w:pPr>
    </w:lvl>
    <w:lvl w:ilvl="4" w:tplc="98698772" w:tentative="1">
      <w:start w:val="1"/>
      <w:numFmt w:val="lowerLetter"/>
      <w:lvlText w:val="%5."/>
      <w:lvlJc w:val="left"/>
      <w:pPr>
        <w:ind w:left="3600" w:hanging="360"/>
      </w:pPr>
    </w:lvl>
    <w:lvl w:ilvl="5" w:tplc="98698772" w:tentative="1">
      <w:start w:val="1"/>
      <w:numFmt w:val="lowerRoman"/>
      <w:lvlText w:val="%6."/>
      <w:lvlJc w:val="right"/>
      <w:pPr>
        <w:ind w:left="4320" w:hanging="180"/>
      </w:pPr>
    </w:lvl>
    <w:lvl w:ilvl="6" w:tplc="98698772" w:tentative="1">
      <w:start w:val="1"/>
      <w:numFmt w:val="decimal"/>
      <w:lvlText w:val="%7."/>
      <w:lvlJc w:val="left"/>
      <w:pPr>
        <w:ind w:left="5040" w:hanging="360"/>
      </w:pPr>
    </w:lvl>
    <w:lvl w:ilvl="7" w:tplc="98698772" w:tentative="1">
      <w:start w:val="1"/>
      <w:numFmt w:val="lowerLetter"/>
      <w:lvlText w:val="%8."/>
      <w:lvlJc w:val="left"/>
      <w:pPr>
        <w:ind w:left="5760" w:hanging="360"/>
      </w:pPr>
    </w:lvl>
    <w:lvl w:ilvl="8" w:tplc="98698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88821">
    <w:multiLevelType w:val="hybridMultilevel"/>
    <w:lvl w:ilvl="0" w:tplc="948449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7588821">
    <w:abstractNumId w:val="47588821"/>
  </w:num>
  <w:num w:numId="47588822">
    <w:abstractNumId w:val="475888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42383357" Type="http://schemas.microsoft.com/office/2011/relationships/commentsExtended" Target="commentsExtended.xml"/><Relationship Id="rId459972183" Type="http://schemas.microsoft.com/office/2011/relationships/people" Target="people.xml"/><Relationship Id="rId55156738bf3e567c4" Type="http://schemas.openxmlformats.org/officeDocument/2006/relationships/hyperlink" Target="https://gd.eppo.int/taxon/ALTECN/" TargetMode="External"/><Relationship Id="rId49086738bf3e568c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