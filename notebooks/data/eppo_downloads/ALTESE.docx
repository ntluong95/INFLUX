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sesami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sesami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(Kawamura) Mohanty &amp; Behera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sesami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Kawamura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blight of sesame, leaf spot of sesame, stem spot of sesame</w:t>
            </w:r>
            <w:hyperlink r:id="rId11846738bf48bae4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ALTESE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25287419" name="name66966738bf48bb6ad" descr="161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146.jpg"/>
                          <pic:cNvPicPr/>
                        </pic:nvPicPr>
                        <pic:blipFill>
                          <a:blip r:embed="rId10086738bf48bb6a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42816738bf48bb7b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sesami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6866738bf48bb8a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9600016">
    <w:multiLevelType w:val="hybridMultilevel"/>
    <w:lvl w:ilvl="0" w:tplc="41615496">
      <w:start w:val="1"/>
      <w:numFmt w:val="decimal"/>
      <w:lvlText w:val="%1."/>
      <w:lvlJc w:val="left"/>
      <w:pPr>
        <w:ind w:left="720" w:hanging="360"/>
      </w:pPr>
    </w:lvl>
    <w:lvl w:ilvl="1" w:tplc="41615496" w:tentative="1">
      <w:start w:val="1"/>
      <w:numFmt w:val="lowerLetter"/>
      <w:lvlText w:val="%2."/>
      <w:lvlJc w:val="left"/>
      <w:pPr>
        <w:ind w:left="1440" w:hanging="360"/>
      </w:pPr>
    </w:lvl>
    <w:lvl w:ilvl="2" w:tplc="41615496" w:tentative="1">
      <w:start w:val="1"/>
      <w:numFmt w:val="lowerRoman"/>
      <w:lvlText w:val="%3."/>
      <w:lvlJc w:val="right"/>
      <w:pPr>
        <w:ind w:left="2160" w:hanging="180"/>
      </w:pPr>
    </w:lvl>
    <w:lvl w:ilvl="3" w:tplc="41615496" w:tentative="1">
      <w:start w:val="1"/>
      <w:numFmt w:val="decimal"/>
      <w:lvlText w:val="%4."/>
      <w:lvlJc w:val="left"/>
      <w:pPr>
        <w:ind w:left="2880" w:hanging="360"/>
      </w:pPr>
    </w:lvl>
    <w:lvl w:ilvl="4" w:tplc="41615496" w:tentative="1">
      <w:start w:val="1"/>
      <w:numFmt w:val="lowerLetter"/>
      <w:lvlText w:val="%5."/>
      <w:lvlJc w:val="left"/>
      <w:pPr>
        <w:ind w:left="3600" w:hanging="360"/>
      </w:pPr>
    </w:lvl>
    <w:lvl w:ilvl="5" w:tplc="41615496" w:tentative="1">
      <w:start w:val="1"/>
      <w:numFmt w:val="lowerRoman"/>
      <w:lvlText w:val="%6."/>
      <w:lvlJc w:val="right"/>
      <w:pPr>
        <w:ind w:left="4320" w:hanging="180"/>
      </w:pPr>
    </w:lvl>
    <w:lvl w:ilvl="6" w:tplc="41615496" w:tentative="1">
      <w:start w:val="1"/>
      <w:numFmt w:val="decimal"/>
      <w:lvlText w:val="%7."/>
      <w:lvlJc w:val="left"/>
      <w:pPr>
        <w:ind w:left="5040" w:hanging="360"/>
      </w:pPr>
    </w:lvl>
    <w:lvl w:ilvl="7" w:tplc="41615496" w:tentative="1">
      <w:start w:val="1"/>
      <w:numFmt w:val="lowerLetter"/>
      <w:lvlText w:val="%8."/>
      <w:lvlJc w:val="left"/>
      <w:pPr>
        <w:ind w:left="5760" w:hanging="360"/>
      </w:pPr>
    </w:lvl>
    <w:lvl w:ilvl="8" w:tplc="416154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600015">
    <w:multiLevelType w:val="hybridMultilevel"/>
    <w:lvl w:ilvl="0" w:tplc="9139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9600015">
    <w:abstractNumId w:val="99600015"/>
  </w:num>
  <w:num w:numId="99600016">
    <w:abstractNumId w:val="9960001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00617794" Type="http://schemas.microsoft.com/office/2011/relationships/commentsExtended" Target="commentsExtended.xml"/><Relationship Id="rId800992836" Type="http://schemas.microsoft.com/office/2011/relationships/people" Target="people.xml"/><Relationship Id="rId11846738bf48bae44" Type="http://schemas.openxmlformats.org/officeDocument/2006/relationships/hyperlink" Target="https://gd.eppo.int/taxon/ALTESE/" TargetMode="External"/><Relationship Id="rId42816738bf48bb7b3" Type="http://schemas.openxmlformats.org/officeDocument/2006/relationships/hyperlink" Target="https://gd.eppo.int/taxon/ALTESE/photos" TargetMode="External"/><Relationship Id="rId36866738bf48bb8ad" Type="http://schemas.openxmlformats.org/officeDocument/2006/relationships/hyperlink" Target="https://gd.eppo.int" TargetMode="External"/><Relationship Id="rId10086738bf48bb6ab" Type="http://schemas.openxmlformats.org/officeDocument/2006/relationships/image" Target="media/imgrId10086738bf48bb6ab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