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Botryodiplodia palmarum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Botryodiplodia palmarum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(Cooke) Petrák &amp; Sydow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Diaporthomycetidae: Diaporthales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Diplodia palmarum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(Cooke) Wollenweber,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Macrophoma palmarum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Berlese &amp; Voglino,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Phoma palmarum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Sphaeropsis palmarum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Cooke,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Striodiplodia palmarum</w:t>
            </w:r>
            <w:hyperlink r:id="rId21526738bf7e4716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BOTDPA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Botryodiplodia palmarum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5326738bf7e4726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117913">
    <w:multiLevelType w:val="hybridMultilevel"/>
    <w:lvl w:ilvl="0" w:tplc="53300897">
      <w:start w:val="1"/>
      <w:numFmt w:val="decimal"/>
      <w:lvlText w:val="%1."/>
      <w:lvlJc w:val="left"/>
      <w:pPr>
        <w:ind w:left="720" w:hanging="360"/>
      </w:pPr>
    </w:lvl>
    <w:lvl w:ilvl="1" w:tplc="53300897" w:tentative="1">
      <w:start w:val="1"/>
      <w:numFmt w:val="lowerLetter"/>
      <w:lvlText w:val="%2."/>
      <w:lvlJc w:val="left"/>
      <w:pPr>
        <w:ind w:left="1440" w:hanging="360"/>
      </w:pPr>
    </w:lvl>
    <w:lvl w:ilvl="2" w:tplc="53300897" w:tentative="1">
      <w:start w:val="1"/>
      <w:numFmt w:val="lowerRoman"/>
      <w:lvlText w:val="%3."/>
      <w:lvlJc w:val="right"/>
      <w:pPr>
        <w:ind w:left="2160" w:hanging="180"/>
      </w:pPr>
    </w:lvl>
    <w:lvl w:ilvl="3" w:tplc="53300897" w:tentative="1">
      <w:start w:val="1"/>
      <w:numFmt w:val="decimal"/>
      <w:lvlText w:val="%4."/>
      <w:lvlJc w:val="left"/>
      <w:pPr>
        <w:ind w:left="2880" w:hanging="360"/>
      </w:pPr>
    </w:lvl>
    <w:lvl w:ilvl="4" w:tplc="53300897" w:tentative="1">
      <w:start w:val="1"/>
      <w:numFmt w:val="lowerLetter"/>
      <w:lvlText w:val="%5."/>
      <w:lvlJc w:val="left"/>
      <w:pPr>
        <w:ind w:left="3600" w:hanging="360"/>
      </w:pPr>
    </w:lvl>
    <w:lvl w:ilvl="5" w:tplc="53300897" w:tentative="1">
      <w:start w:val="1"/>
      <w:numFmt w:val="lowerRoman"/>
      <w:lvlText w:val="%6."/>
      <w:lvlJc w:val="right"/>
      <w:pPr>
        <w:ind w:left="4320" w:hanging="180"/>
      </w:pPr>
    </w:lvl>
    <w:lvl w:ilvl="6" w:tplc="53300897" w:tentative="1">
      <w:start w:val="1"/>
      <w:numFmt w:val="decimal"/>
      <w:lvlText w:val="%7."/>
      <w:lvlJc w:val="left"/>
      <w:pPr>
        <w:ind w:left="5040" w:hanging="360"/>
      </w:pPr>
    </w:lvl>
    <w:lvl w:ilvl="7" w:tplc="53300897" w:tentative="1">
      <w:start w:val="1"/>
      <w:numFmt w:val="lowerLetter"/>
      <w:lvlText w:val="%8."/>
      <w:lvlJc w:val="left"/>
      <w:pPr>
        <w:ind w:left="5760" w:hanging="360"/>
      </w:pPr>
    </w:lvl>
    <w:lvl w:ilvl="8" w:tplc="533008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117912">
    <w:multiLevelType w:val="hybridMultilevel"/>
    <w:lvl w:ilvl="0" w:tplc="13189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117912">
    <w:abstractNumId w:val="82117912"/>
  </w:num>
  <w:num w:numId="82117913">
    <w:abstractNumId w:val="8211791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61145296" Type="http://schemas.microsoft.com/office/2011/relationships/commentsExtended" Target="commentsExtended.xml"/><Relationship Id="rId113582525" Type="http://schemas.microsoft.com/office/2011/relationships/people" Target="people.xml"/><Relationship Id="rId21526738bf7e47160" Type="http://schemas.openxmlformats.org/officeDocument/2006/relationships/hyperlink" Target="https://gd.eppo.int/taxon/BOTDPA/" TargetMode="External"/><Relationship Id="rId25326738bf7e4726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