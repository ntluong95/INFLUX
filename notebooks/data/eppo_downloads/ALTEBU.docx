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burnsii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burnsii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Uppal, Patel &amp; Kamat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hyperlink r:id="rId46836738bf3c84fa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ALTEBU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burnsii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8656738bf3c850a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186458">
    <w:multiLevelType w:val="hybridMultilevel"/>
    <w:lvl w:ilvl="0" w:tplc="25688115">
      <w:start w:val="1"/>
      <w:numFmt w:val="decimal"/>
      <w:lvlText w:val="%1."/>
      <w:lvlJc w:val="left"/>
      <w:pPr>
        <w:ind w:left="720" w:hanging="360"/>
      </w:pPr>
    </w:lvl>
    <w:lvl w:ilvl="1" w:tplc="25688115" w:tentative="1">
      <w:start w:val="1"/>
      <w:numFmt w:val="lowerLetter"/>
      <w:lvlText w:val="%2."/>
      <w:lvlJc w:val="left"/>
      <w:pPr>
        <w:ind w:left="1440" w:hanging="360"/>
      </w:pPr>
    </w:lvl>
    <w:lvl w:ilvl="2" w:tplc="25688115" w:tentative="1">
      <w:start w:val="1"/>
      <w:numFmt w:val="lowerRoman"/>
      <w:lvlText w:val="%3."/>
      <w:lvlJc w:val="right"/>
      <w:pPr>
        <w:ind w:left="2160" w:hanging="180"/>
      </w:pPr>
    </w:lvl>
    <w:lvl w:ilvl="3" w:tplc="25688115" w:tentative="1">
      <w:start w:val="1"/>
      <w:numFmt w:val="decimal"/>
      <w:lvlText w:val="%4."/>
      <w:lvlJc w:val="left"/>
      <w:pPr>
        <w:ind w:left="2880" w:hanging="360"/>
      </w:pPr>
    </w:lvl>
    <w:lvl w:ilvl="4" w:tplc="25688115" w:tentative="1">
      <w:start w:val="1"/>
      <w:numFmt w:val="lowerLetter"/>
      <w:lvlText w:val="%5."/>
      <w:lvlJc w:val="left"/>
      <w:pPr>
        <w:ind w:left="3600" w:hanging="360"/>
      </w:pPr>
    </w:lvl>
    <w:lvl w:ilvl="5" w:tplc="25688115" w:tentative="1">
      <w:start w:val="1"/>
      <w:numFmt w:val="lowerRoman"/>
      <w:lvlText w:val="%6."/>
      <w:lvlJc w:val="right"/>
      <w:pPr>
        <w:ind w:left="4320" w:hanging="180"/>
      </w:pPr>
    </w:lvl>
    <w:lvl w:ilvl="6" w:tplc="25688115" w:tentative="1">
      <w:start w:val="1"/>
      <w:numFmt w:val="decimal"/>
      <w:lvlText w:val="%7."/>
      <w:lvlJc w:val="left"/>
      <w:pPr>
        <w:ind w:left="5040" w:hanging="360"/>
      </w:pPr>
    </w:lvl>
    <w:lvl w:ilvl="7" w:tplc="25688115" w:tentative="1">
      <w:start w:val="1"/>
      <w:numFmt w:val="lowerLetter"/>
      <w:lvlText w:val="%8."/>
      <w:lvlJc w:val="left"/>
      <w:pPr>
        <w:ind w:left="5760" w:hanging="360"/>
      </w:pPr>
    </w:lvl>
    <w:lvl w:ilvl="8" w:tplc="256881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86457">
    <w:multiLevelType w:val="hybridMultilevel"/>
    <w:lvl w:ilvl="0" w:tplc="60169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3186457">
    <w:abstractNumId w:val="33186457"/>
  </w:num>
  <w:num w:numId="33186458">
    <w:abstractNumId w:val="3318645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77212422" Type="http://schemas.microsoft.com/office/2011/relationships/commentsExtended" Target="commentsExtended.xml"/><Relationship Id="rId246627134" Type="http://schemas.microsoft.com/office/2011/relationships/people" Target="people.xml"/><Relationship Id="rId46836738bf3c84faa" Type="http://schemas.openxmlformats.org/officeDocument/2006/relationships/hyperlink" Target="https://gd.eppo.int/taxon/ALTEBU/" TargetMode="External"/><Relationship Id="rId68656738bf3c850a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