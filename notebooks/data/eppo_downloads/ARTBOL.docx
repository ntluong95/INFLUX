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Arthrobotrys oligospora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Arthrobotrys oligospora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Fresenius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Orbiliomycetes: Orbiliales: Orbiliaceae: Orbilia</w:t>
            </w:r>
            <w:hyperlink r:id="rId20316738bf5b301d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ARTBOL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Arthrobotrys oligospora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0436738bf5b302d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2268306">
    <w:multiLevelType w:val="hybridMultilevel"/>
    <w:lvl w:ilvl="0" w:tplc="29105864">
      <w:start w:val="1"/>
      <w:numFmt w:val="decimal"/>
      <w:lvlText w:val="%1."/>
      <w:lvlJc w:val="left"/>
      <w:pPr>
        <w:ind w:left="720" w:hanging="360"/>
      </w:pPr>
    </w:lvl>
    <w:lvl w:ilvl="1" w:tplc="29105864" w:tentative="1">
      <w:start w:val="1"/>
      <w:numFmt w:val="lowerLetter"/>
      <w:lvlText w:val="%2."/>
      <w:lvlJc w:val="left"/>
      <w:pPr>
        <w:ind w:left="1440" w:hanging="360"/>
      </w:pPr>
    </w:lvl>
    <w:lvl w:ilvl="2" w:tplc="29105864" w:tentative="1">
      <w:start w:val="1"/>
      <w:numFmt w:val="lowerRoman"/>
      <w:lvlText w:val="%3."/>
      <w:lvlJc w:val="right"/>
      <w:pPr>
        <w:ind w:left="2160" w:hanging="180"/>
      </w:pPr>
    </w:lvl>
    <w:lvl w:ilvl="3" w:tplc="29105864" w:tentative="1">
      <w:start w:val="1"/>
      <w:numFmt w:val="decimal"/>
      <w:lvlText w:val="%4."/>
      <w:lvlJc w:val="left"/>
      <w:pPr>
        <w:ind w:left="2880" w:hanging="360"/>
      </w:pPr>
    </w:lvl>
    <w:lvl w:ilvl="4" w:tplc="29105864" w:tentative="1">
      <w:start w:val="1"/>
      <w:numFmt w:val="lowerLetter"/>
      <w:lvlText w:val="%5."/>
      <w:lvlJc w:val="left"/>
      <w:pPr>
        <w:ind w:left="3600" w:hanging="360"/>
      </w:pPr>
    </w:lvl>
    <w:lvl w:ilvl="5" w:tplc="29105864" w:tentative="1">
      <w:start w:val="1"/>
      <w:numFmt w:val="lowerRoman"/>
      <w:lvlText w:val="%6."/>
      <w:lvlJc w:val="right"/>
      <w:pPr>
        <w:ind w:left="4320" w:hanging="180"/>
      </w:pPr>
    </w:lvl>
    <w:lvl w:ilvl="6" w:tplc="29105864" w:tentative="1">
      <w:start w:val="1"/>
      <w:numFmt w:val="decimal"/>
      <w:lvlText w:val="%7."/>
      <w:lvlJc w:val="left"/>
      <w:pPr>
        <w:ind w:left="5040" w:hanging="360"/>
      </w:pPr>
    </w:lvl>
    <w:lvl w:ilvl="7" w:tplc="29105864" w:tentative="1">
      <w:start w:val="1"/>
      <w:numFmt w:val="lowerLetter"/>
      <w:lvlText w:val="%8."/>
      <w:lvlJc w:val="left"/>
      <w:pPr>
        <w:ind w:left="5760" w:hanging="360"/>
      </w:pPr>
    </w:lvl>
    <w:lvl w:ilvl="8" w:tplc="291058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268305">
    <w:multiLevelType w:val="hybridMultilevel"/>
    <w:lvl w:ilvl="0" w:tplc="4543194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2268305">
    <w:abstractNumId w:val="62268305"/>
  </w:num>
  <w:num w:numId="62268306">
    <w:abstractNumId w:val="6226830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88331172" Type="http://schemas.microsoft.com/office/2011/relationships/commentsExtended" Target="commentsExtended.xml"/><Relationship Id="rId553164418" Type="http://schemas.microsoft.com/office/2011/relationships/people" Target="people.xml"/><Relationship Id="rId20316738bf5b301df" Type="http://schemas.openxmlformats.org/officeDocument/2006/relationships/hyperlink" Target="https://gd.eppo.int/taxon/ARTBOL/" TargetMode="External"/><Relationship Id="rId40436738bf5b302d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