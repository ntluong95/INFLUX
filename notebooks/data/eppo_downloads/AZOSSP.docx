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Azospirillum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Azospirillum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Proteobacteria: Alphaproteobacteria: Rhodospirillales: Rhodospirillaceae</w:t>
            </w:r>
            <w:hyperlink r:id="rId71206738bf6f7e5d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AZOSSP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Azospirillum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1916738bf6f7e6cf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8176787">
    <w:multiLevelType w:val="hybridMultilevel"/>
    <w:lvl w:ilvl="0" w:tplc="18540811">
      <w:start w:val="1"/>
      <w:numFmt w:val="decimal"/>
      <w:lvlText w:val="%1."/>
      <w:lvlJc w:val="left"/>
      <w:pPr>
        <w:ind w:left="720" w:hanging="360"/>
      </w:pPr>
    </w:lvl>
    <w:lvl w:ilvl="1" w:tplc="18540811" w:tentative="1">
      <w:start w:val="1"/>
      <w:numFmt w:val="lowerLetter"/>
      <w:lvlText w:val="%2."/>
      <w:lvlJc w:val="left"/>
      <w:pPr>
        <w:ind w:left="1440" w:hanging="360"/>
      </w:pPr>
    </w:lvl>
    <w:lvl w:ilvl="2" w:tplc="18540811" w:tentative="1">
      <w:start w:val="1"/>
      <w:numFmt w:val="lowerRoman"/>
      <w:lvlText w:val="%3."/>
      <w:lvlJc w:val="right"/>
      <w:pPr>
        <w:ind w:left="2160" w:hanging="180"/>
      </w:pPr>
    </w:lvl>
    <w:lvl w:ilvl="3" w:tplc="18540811" w:tentative="1">
      <w:start w:val="1"/>
      <w:numFmt w:val="decimal"/>
      <w:lvlText w:val="%4."/>
      <w:lvlJc w:val="left"/>
      <w:pPr>
        <w:ind w:left="2880" w:hanging="360"/>
      </w:pPr>
    </w:lvl>
    <w:lvl w:ilvl="4" w:tplc="18540811" w:tentative="1">
      <w:start w:val="1"/>
      <w:numFmt w:val="lowerLetter"/>
      <w:lvlText w:val="%5."/>
      <w:lvlJc w:val="left"/>
      <w:pPr>
        <w:ind w:left="3600" w:hanging="360"/>
      </w:pPr>
    </w:lvl>
    <w:lvl w:ilvl="5" w:tplc="18540811" w:tentative="1">
      <w:start w:val="1"/>
      <w:numFmt w:val="lowerRoman"/>
      <w:lvlText w:val="%6."/>
      <w:lvlJc w:val="right"/>
      <w:pPr>
        <w:ind w:left="4320" w:hanging="180"/>
      </w:pPr>
    </w:lvl>
    <w:lvl w:ilvl="6" w:tplc="18540811" w:tentative="1">
      <w:start w:val="1"/>
      <w:numFmt w:val="decimal"/>
      <w:lvlText w:val="%7."/>
      <w:lvlJc w:val="left"/>
      <w:pPr>
        <w:ind w:left="5040" w:hanging="360"/>
      </w:pPr>
    </w:lvl>
    <w:lvl w:ilvl="7" w:tplc="18540811" w:tentative="1">
      <w:start w:val="1"/>
      <w:numFmt w:val="lowerLetter"/>
      <w:lvlText w:val="%8."/>
      <w:lvlJc w:val="left"/>
      <w:pPr>
        <w:ind w:left="5760" w:hanging="360"/>
      </w:pPr>
    </w:lvl>
    <w:lvl w:ilvl="8" w:tplc="185408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176786">
    <w:multiLevelType w:val="hybridMultilevel"/>
    <w:lvl w:ilvl="0" w:tplc="86010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8176786">
    <w:abstractNumId w:val="48176786"/>
  </w:num>
  <w:num w:numId="48176787">
    <w:abstractNumId w:val="4817678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68488314" Type="http://schemas.microsoft.com/office/2011/relationships/commentsExtended" Target="commentsExtended.xml"/><Relationship Id="rId910291646" Type="http://schemas.microsoft.com/office/2011/relationships/people" Target="people.xml"/><Relationship Id="rId71206738bf6f7e5d7" Type="http://schemas.openxmlformats.org/officeDocument/2006/relationships/hyperlink" Target="https://gd.eppo.int/taxon/AZOSSP/" TargetMode="External"/><Relationship Id="rId51916738bf6f7e6cf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