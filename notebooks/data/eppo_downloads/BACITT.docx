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Bacillus thuringiensis serovar tenebrionis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thuringiensis serovar tenebrionis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Bacillaceae</w:t>
            </w:r>
            <w:hyperlink r:id="rId11396738bf759d21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BACITT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Bacillus thuringiensis serovar tenebrionis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5646738bf759d31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9040337">
    <w:multiLevelType w:val="hybridMultilevel"/>
    <w:lvl w:ilvl="0" w:tplc="58291525">
      <w:start w:val="1"/>
      <w:numFmt w:val="decimal"/>
      <w:lvlText w:val="%1."/>
      <w:lvlJc w:val="left"/>
      <w:pPr>
        <w:ind w:left="720" w:hanging="360"/>
      </w:pPr>
    </w:lvl>
    <w:lvl w:ilvl="1" w:tplc="58291525" w:tentative="1">
      <w:start w:val="1"/>
      <w:numFmt w:val="lowerLetter"/>
      <w:lvlText w:val="%2."/>
      <w:lvlJc w:val="left"/>
      <w:pPr>
        <w:ind w:left="1440" w:hanging="360"/>
      </w:pPr>
    </w:lvl>
    <w:lvl w:ilvl="2" w:tplc="58291525" w:tentative="1">
      <w:start w:val="1"/>
      <w:numFmt w:val="lowerRoman"/>
      <w:lvlText w:val="%3."/>
      <w:lvlJc w:val="right"/>
      <w:pPr>
        <w:ind w:left="2160" w:hanging="180"/>
      </w:pPr>
    </w:lvl>
    <w:lvl w:ilvl="3" w:tplc="58291525" w:tentative="1">
      <w:start w:val="1"/>
      <w:numFmt w:val="decimal"/>
      <w:lvlText w:val="%4."/>
      <w:lvlJc w:val="left"/>
      <w:pPr>
        <w:ind w:left="2880" w:hanging="360"/>
      </w:pPr>
    </w:lvl>
    <w:lvl w:ilvl="4" w:tplc="58291525" w:tentative="1">
      <w:start w:val="1"/>
      <w:numFmt w:val="lowerLetter"/>
      <w:lvlText w:val="%5."/>
      <w:lvlJc w:val="left"/>
      <w:pPr>
        <w:ind w:left="3600" w:hanging="360"/>
      </w:pPr>
    </w:lvl>
    <w:lvl w:ilvl="5" w:tplc="58291525" w:tentative="1">
      <w:start w:val="1"/>
      <w:numFmt w:val="lowerRoman"/>
      <w:lvlText w:val="%6."/>
      <w:lvlJc w:val="right"/>
      <w:pPr>
        <w:ind w:left="4320" w:hanging="180"/>
      </w:pPr>
    </w:lvl>
    <w:lvl w:ilvl="6" w:tplc="58291525" w:tentative="1">
      <w:start w:val="1"/>
      <w:numFmt w:val="decimal"/>
      <w:lvlText w:val="%7."/>
      <w:lvlJc w:val="left"/>
      <w:pPr>
        <w:ind w:left="5040" w:hanging="360"/>
      </w:pPr>
    </w:lvl>
    <w:lvl w:ilvl="7" w:tplc="58291525" w:tentative="1">
      <w:start w:val="1"/>
      <w:numFmt w:val="lowerLetter"/>
      <w:lvlText w:val="%8."/>
      <w:lvlJc w:val="left"/>
      <w:pPr>
        <w:ind w:left="5760" w:hanging="360"/>
      </w:pPr>
    </w:lvl>
    <w:lvl w:ilvl="8" w:tplc="582915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40336">
    <w:multiLevelType w:val="hybridMultilevel"/>
    <w:lvl w:ilvl="0" w:tplc="2178321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9040336">
    <w:abstractNumId w:val="99040336"/>
  </w:num>
  <w:num w:numId="99040337">
    <w:abstractNumId w:val="9904033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41308568" Type="http://schemas.microsoft.com/office/2011/relationships/commentsExtended" Target="commentsExtended.xml"/><Relationship Id="rId345371016" Type="http://schemas.microsoft.com/office/2011/relationships/people" Target="people.xml"/><Relationship Id="rId11396738bf759d21c" Type="http://schemas.openxmlformats.org/officeDocument/2006/relationships/hyperlink" Target="https://gd.eppo.int/taxon/BACITT/" TargetMode="External"/><Relationship Id="rId95646738bf759d31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