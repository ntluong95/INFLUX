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gossypiicola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gossypiicola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Bedlan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gossypii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Sydow &amp; P.Sydow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blight of cotton, boll rot of cotton, stem canker of cotton, wet-weather blight of cotton</w:t>
            </w:r>
            <w:hyperlink r:id="rId24596738bf5f2f0f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ASCOGO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GEOGRAPHICAL DISTRIBUTION</w:t>
      </w:r>
    </w:p>
    <w:p>
      <w:r>
        <w:drawing>
          <wp:inline distT="0" distB="0" distL="0" distR="0">
            <wp:extent cx="6120000" cy="3067200"/>
            <wp:docPr id="59921402" name="name22116738bf5f2ff8a" descr="ASCOGO_distribution_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COGO_distribution_map.jpg"/>
                    <pic:cNvPicPr/>
                  </pic:nvPicPr>
                  <pic:blipFill>
                    <a:blip r:embed="rId39206738bf5f2ff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0672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EPPO Region: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Armenia, Azerbaijan, Georgia, Greece (mainland)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Africa: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Benin, Congo, Democratic republic of the, Ethiopia, Kenya, Mauritius, Nigeria, South Africa, Sudan, Tanzania, Uganda, Zambia, Zimbabwe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Asia: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China (Hebei, Heilongjiang, Henan, Jiangsu, Jilin, Liaoning, Shandong, Yunnan, Zhejiang), India (Jammu &amp; Kashmir), Japan, Korea, Republic, Laos, Malaysia (Sabah), Philippines, Taiwan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North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Mexico, United States of America (Alabama, Arkansas, Georgia, Louisiana, Mississippi, North Carolina, Oklahoma, South Carolina, Texas, Virginia)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Central America and Caribbean: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Guatemala, Jamaica, Panama, Puerto Rico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South America: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Argentina, Brazil (Sao Paulo), Chile, Colombia, Venezuela</w:t>
      </w: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Oceania: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 Australia (Queensland), Papua New Guinea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br/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gossypiicola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9536738bf5f302e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3386252">
    <w:multiLevelType w:val="hybridMultilevel"/>
    <w:lvl w:ilvl="0" w:tplc="91342233">
      <w:start w:val="1"/>
      <w:numFmt w:val="decimal"/>
      <w:lvlText w:val="%1."/>
      <w:lvlJc w:val="left"/>
      <w:pPr>
        <w:ind w:left="720" w:hanging="360"/>
      </w:pPr>
    </w:lvl>
    <w:lvl w:ilvl="1" w:tplc="91342233" w:tentative="1">
      <w:start w:val="1"/>
      <w:numFmt w:val="lowerLetter"/>
      <w:lvlText w:val="%2."/>
      <w:lvlJc w:val="left"/>
      <w:pPr>
        <w:ind w:left="1440" w:hanging="360"/>
      </w:pPr>
    </w:lvl>
    <w:lvl w:ilvl="2" w:tplc="91342233" w:tentative="1">
      <w:start w:val="1"/>
      <w:numFmt w:val="lowerRoman"/>
      <w:lvlText w:val="%3."/>
      <w:lvlJc w:val="right"/>
      <w:pPr>
        <w:ind w:left="2160" w:hanging="180"/>
      </w:pPr>
    </w:lvl>
    <w:lvl w:ilvl="3" w:tplc="91342233" w:tentative="1">
      <w:start w:val="1"/>
      <w:numFmt w:val="decimal"/>
      <w:lvlText w:val="%4."/>
      <w:lvlJc w:val="left"/>
      <w:pPr>
        <w:ind w:left="2880" w:hanging="360"/>
      </w:pPr>
    </w:lvl>
    <w:lvl w:ilvl="4" w:tplc="91342233" w:tentative="1">
      <w:start w:val="1"/>
      <w:numFmt w:val="lowerLetter"/>
      <w:lvlText w:val="%5."/>
      <w:lvlJc w:val="left"/>
      <w:pPr>
        <w:ind w:left="3600" w:hanging="360"/>
      </w:pPr>
    </w:lvl>
    <w:lvl w:ilvl="5" w:tplc="91342233" w:tentative="1">
      <w:start w:val="1"/>
      <w:numFmt w:val="lowerRoman"/>
      <w:lvlText w:val="%6."/>
      <w:lvlJc w:val="right"/>
      <w:pPr>
        <w:ind w:left="4320" w:hanging="180"/>
      </w:pPr>
    </w:lvl>
    <w:lvl w:ilvl="6" w:tplc="91342233" w:tentative="1">
      <w:start w:val="1"/>
      <w:numFmt w:val="decimal"/>
      <w:lvlText w:val="%7."/>
      <w:lvlJc w:val="left"/>
      <w:pPr>
        <w:ind w:left="5040" w:hanging="360"/>
      </w:pPr>
    </w:lvl>
    <w:lvl w:ilvl="7" w:tplc="91342233" w:tentative="1">
      <w:start w:val="1"/>
      <w:numFmt w:val="lowerLetter"/>
      <w:lvlText w:val="%8."/>
      <w:lvlJc w:val="left"/>
      <w:pPr>
        <w:ind w:left="5760" w:hanging="360"/>
      </w:pPr>
    </w:lvl>
    <w:lvl w:ilvl="8" w:tplc="9134223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386251">
    <w:multiLevelType w:val="hybridMultilevel"/>
    <w:lvl w:ilvl="0" w:tplc="99327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3386251">
    <w:abstractNumId w:val="73386251"/>
  </w:num>
  <w:num w:numId="73386252">
    <w:abstractNumId w:val="73386252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882051517" Type="http://schemas.microsoft.com/office/2011/relationships/commentsExtended" Target="commentsExtended.xml"/><Relationship Id="rId962934996" Type="http://schemas.microsoft.com/office/2011/relationships/people" Target="people.xml"/><Relationship Id="rId24596738bf5f2f0fe" Type="http://schemas.openxmlformats.org/officeDocument/2006/relationships/hyperlink" Target="https://gd.eppo.int/taxon/ASCOGO/" TargetMode="External"/><Relationship Id="rId39536738bf5f302e3" Type="http://schemas.openxmlformats.org/officeDocument/2006/relationships/hyperlink" Target="https://gd.eppo.int" TargetMode="External"/><Relationship Id="rId39206738bf5f2ff86" Type="http://schemas.openxmlformats.org/officeDocument/2006/relationships/image" Target="media/imgrId39206738bf5f2ff86.jp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