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sesamicola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sesamicola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Kawamura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zonate leaf spot of sesame</w:t>
            </w:r>
            <w:hyperlink r:id="rId64756738bf4871d6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ALTESA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sesamicola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6566738bf4871e5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0972196">
    <w:multiLevelType w:val="hybridMultilevel"/>
    <w:lvl w:ilvl="0" w:tplc="52348245">
      <w:start w:val="1"/>
      <w:numFmt w:val="decimal"/>
      <w:lvlText w:val="%1."/>
      <w:lvlJc w:val="left"/>
      <w:pPr>
        <w:ind w:left="720" w:hanging="360"/>
      </w:pPr>
    </w:lvl>
    <w:lvl w:ilvl="1" w:tplc="52348245" w:tentative="1">
      <w:start w:val="1"/>
      <w:numFmt w:val="lowerLetter"/>
      <w:lvlText w:val="%2."/>
      <w:lvlJc w:val="left"/>
      <w:pPr>
        <w:ind w:left="1440" w:hanging="360"/>
      </w:pPr>
    </w:lvl>
    <w:lvl w:ilvl="2" w:tplc="52348245" w:tentative="1">
      <w:start w:val="1"/>
      <w:numFmt w:val="lowerRoman"/>
      <w:lvlText w:val="%3."/>
      <w:lvlJc w:val="right"/>
      <w:pPr>
        <w:ind w:left="2160" w:hanging="180"/>
      </w:pPr>
    </w:lvl>
    <w:lvl w:ilvl="3" w:tplc="52348245" w:tentative="1">
      <w:start w:val="1"/>
      <w:numFmt w:val="decimal"/>
      <w:lvlText w:val="%4."/>
      <w:lvlJc w:val="left"/>
      <w:pPr>
        <w:ind w:left="2880" w:hanging="360"/>
      </w:pPr>
    </w:lvl>
    <w:lvl w:ilvl="4" w:tplc="52348245" w:tentative="1">
      <w:start w:val="1"/>
      <w:numFmt w:val="lowerLetter"/>
      <w:lvlText w:val="%5."/>
      <w:lvlJc w:val="left"/>
      <w:pPr>
        <w:ind w:left="3600" w:hanging="360"/>
      </w:pPr>
    </w:lvl>
    <w:lvl w:ilvl="5" w:tplc="52348245" w:tentative="1">
      <w:start w:val="1"/>
      <w:numFmt w:val="lowerRoman"/>
      <w:lvlText w:val="%6."/>
      <w:lvlJc w:val="right"/>
      <w:pPr>
        <w:ind w:left="4320" w:hanging="180"/>
      </w:pPr>
    </w:lvl>
    <w:lvl w:ilvl="6" w:tplc="52348245" w:tentative="1">
      <w:start w:val="1"/>
      <w:numFmt w:val="decimal"/>
      <w:lvlText w:val="%7."/>
      <w:lvlJc w:val="left"/>
      <w:pPr>
        <w:ind w:left="5040" w:hanging="360"/>
      </w:pPr>
    </w:lvl>
    <w:lvl w:ilvl="7" w:tplc="52348245" w:tentative="1">
      <w:start w:val="1"/>
      <w:numFmt w:val="lowerLetter"/>
      <w:lvlText w:val="%8."/>
      <w:lvlJc w:val="left"/>
      <w:pPr>
        <w:ind w:left="5760" w:hanging="360"/>
      </w:pPr>
    </w:lvl>
    <w:lvl w:ilvl="8" w:tplc="5234824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972195">
    <w:multiLevelType w:val="hybridMultilevel"/>
    <w:lvl w:ilvl="0" w:tplc="1688063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0972195">
    <w:abstractNumId w:val="60972195"/>
  </w:num>
  <w:num w:numId="60972196">
    <w:abstractNumId w:val="6097219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34864590" Type="http://schemas.microsoft.com/office/2011/relationships/commentsExtended" Target="commentsExtended.xml"/><Relationship Id="rId454955188" Type="http://schemas.microsoft.com/office/2011/relationships/people" Target="people.xml"/><Relationship Id="rId64756738bf4871d60" Type="http://schemas.openxmlformats.org/officeDocument/2006/relationships/hyperlink" Target="https://gd.eppo.int/taxon/ALTESA/" TargetMode="External"/><Relationship Id="rId26566738bf4871e5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