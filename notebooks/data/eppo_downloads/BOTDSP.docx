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Botryodiplodia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Botryodiplodia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Diaporthomycetidae: Diaporthales</w:t>
            </w:r>
            <w:hyperlink r:id="rId69946738bf7e947d8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BOTDSP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Botryodiplodia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6806738bf7e948e3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4659359">
    <w:multiLevelType w:val="hybridMultilevel"/>
    <w:lvl w:ilvl="0" w:tplc="23901847">
      <w:start w:val="1"/>
      <w:numFmt w:val="decimal"/>
      <w:lvlText w:val="%1."/>
      <w:lvlJc w:val="left"/>
      <w:pPr>
        <w:ind w:left="720" w:hanging="360"/>
      </w:pPr>
    </w:lvl>
    <w:lvl w:ilvl="1" w:tplc="23901847" w:tentative="1">
      <w:start w:val="1"/>
      <w:numFmt w:val="lowerLetter"/>
      <w:lvlText w:val="%2."/>
      <w:lvlJc w:val="left"/>
      <w:pPr>
        <w:ind w:left="1440" w:hanging="360"/>
      </w:pPr>
    </w:lvl>
    <w:lvl w:ilvl="2" w:tplc="23901847" w:tentative="1">
      <w:start w:val="1"/>
      <w:numFmt w:val="lowerRoman"/>
      <w:lvlText w:val="%3."/>
      <w:lvlJc w:val="right"/>
      <w:pPr>
        <w:ind w:left="2160" w:hanging="180"/>
      </w:pPr>
    </w:lvl>
    <w:lvl w:ilvl="3" w:tplc="23901847" w:tentative="1">
      <w:start w:val="1"/>
      <w:numFmt w:val="decimal"/>
      <w:lvlText w:val="%4."/>
      <w:lvlJc w:val="left"/>
      <w:pPr>
        <w:ind w:left="2880" w:hanging="360"/>
      </w:pPr>
    </w:lvl>
    <w:lvl w:ilvl="4" w:tplc="23901847" w:tentative="1">
      <w:start w:val="1"/>
      <w:numFmt w:val="lowerLetter"/>
      <w:lvlText w:val="%5."/>
      <w:lvlJc w:val="left"/>
      <w:pPr>
        <w:ind w:left="3600" w:hanging="360"/>
      </w:pPr>
    </w:lvl>
    <w:lvl w:ilvl="5" w:tplc="23901847" w:tentative="1">
      <w:start w:val="1"/>
      <w:numFmt w:val="lowerRoman"/>
      <w:lvlText w:val="%6."/>
      <w:lvlJc w:val="right"/>
      <w:pPr>
        <w:ind w:left="4320" w:hanging="180"/>
      </w:pPr>
    </w:lvl>
    <w:lvl w:ilvl="6" w:tplc="23901847" w:tentative="1">
      <w:start w:val="1"/>
      <w:numFmt w:val="decimal"/>
      <w:lvlText w:val="%7."/>
      <w:lvlJc w:val="left"/>
      <w:pPr>
        <w:ind w:left="5040" w:hanging="360"/>
      </w:pPr>
    </w:lvl>
    <w:lvl w:ilvl="7" w:tplc="23901847" w:tentative="1">
      <w:start w:val="1"/>
      <w:numFmt w:val="lowerLetter"/>
      <w:lvlText w:val="%8."/>
      <w:lvlJc w:val="left"/>
      <w:pPr>
        <w:ind w:left="5760" w:hanging="360"/>
      </w:pPr>
    </w:lvl>
    <w:lvl w:ilvl="8" w:tplc="2390184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659358">
    <w:multiLevelType w:val="hybridMultilevel"/>
    <w:lvl w:ilvl="0" w:tplc="462024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4659358">
    <w:abstractNumId w:val="64659358"/>
  </w:num>
  <w:num w:numId="64659359">
    <w:abstractNumId w:val="6465935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19950183" Type="http://schemas.microsoft.com/office/2011/relationships/commentsExtended" Target="commentsExtended.xml"/><Relationship Id="rId184473377" Type="http://schemas.microsoft.com/office/2011/relationships/people" Target="people.xml"/><Relationship Id="rId69946738bf7e947d8" Type="http://schemas.openxmlformats.org/officeDocument/2006/relationships/hyperlink" Target="https://gd.eppo.int/taxon/BOTDSP/" TargetMode="External"/><Relationship Id="rId16806738bf7e948e3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