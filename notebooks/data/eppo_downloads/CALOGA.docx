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gracilis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gracilis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Crous, Wingfield &amp; Alfenas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Cylindrocarpon gracile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Bugnicourt</w:t>
            </w:r>
            <w:hyperlink r:id="rId84846738bf8d6bf9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CALOGA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gracilis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9516738bf8d6c09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681889">
    <w:multiLevelType w:val="hybridMultilevel"/>
    <w:lvl w:ilvl="0" w:tplc="68220926">
      <w:start w:val="1"/>
      <w:numFmt w:val="decimal"/>
      <w:lvlText w:val="%1."/>
      <w:lvlJc w:val="left"/>
      <w:pPr>
        <w:ind w:left="720" w:hanging="360"/>
      </w:pPr>
    </w:lvl>
    <w:lvl w:ilvl="1" w:tplc="68220926" w:tentative="1">
      <w:start w:val="1"/>
      <w:numFmt w:val="lowerLetter"/>
      <w:lvlText w:val="%2."/>
      <w:lvlJc w:val="left"/>
      <w:pPr>
        <w:ind w:left="1440" w:hanging="360"/>
      </w:pPr>
    </w:lvl>
    <w:lvl w:ilvl="2" w:tplc="68220926" w:tentative="1">
      <w:start w:val="1"/>
      <w:numFmt w:val="lowerRoman"/>
      <w:lvlText w:val="%3."/>
      <w:lvlJc w:val="right"/>
      <w:pPr>
        <w:ind w:left="2160" w:hanging="180"/>
      </w:pPr>
    </w:lvl>
    <w:lvl w:ilvl="3" w:tplc="68220926" w:tentative="1">
      <w:start w:val="1"/>
      <w:numFmt w:val="decimal"/>
      <w:lvlText w:val="%4."/>
      <w:lvlJc w:val="left"/>
      <w:pPr>
        <w:ind w:left="2880" w:hanging="360"/>
      </w:pPr>
    </w:lvl>
    <w:lvl w:ilvl="4" w:tplc="68220926" w:tentative="1">
      <w:start w:val="1"/>
      <w:numFmt w:val="lowerLetter"/>
      <w:lvlText w:val="%5."/>
      <w:lvlJc w:val="left"/>
      <w:pPr>
        <w:ind w:left="3600" w:hanging="360"/>
      </w:pPr>
    </w:lvl>
    <w:lvl w:ilvl="5" w:tplc="68220926" w:tentative="1">
      <w:start w:val="1"/>
      <w:numFmt w:val="lowerRoman"/>
      <w:lvlText w:val="%6."/>
      <w:lvlJc w:val="right"/>
      <w:pPr>
        <w:ind w:left="4320" w:hanging="180"/>
      </w:pPr>
    </w:lvl>
    <w:lvl w:ilvl="6" w:tplc="68220926" w:tentative="1">
      <w:start w:val="1"/>
      <w:numFmt w:val="decimal"/>
      <w:lvlText w:val="%7."/>
      <w:lvlJc w:val="left"/>
      <w:pPr>
        <w:ind w:left="5040" w:hanging="360"/>
      </w:pPr>
    </w:lvl>
    <w:lvl w:ilvl="7" w:tplc="68220926" w:tentative="1">
      <w:start w:val="1"/>
      <w:numFmt w:val="lowerLetter"/>
      <w:lvlText w:val="%8."/>
      <w:lvlJc w:val="left"/>
      <w:pPr>
        <w:ind w:left="5760" w:hanging="360"/>
      </w:pPr>
    </w:lvl>
    <w:lvl w:ilvl="8" w:tplc="682209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81888">
    <w:multiLevelType w:val="hybridMultilevel"/>
    <w:lvl w:ilvl="0" w:tplc="76476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681888">
    <w:abstractNumId w:val="18681888"/>
  </w:num>
  <w:num w:numId="18681889">
    <w:abstractNumId w:val="1868188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55320653" Type="http://schemas.microsoft.com/office/2011/relationships/commentsExtended" Target="commentsExtended.xml"/><Relationship Id="rId374337233" Type="http://schemas.microsoft.com/office/2011/relationships/people" Target="people.xml"/><Relationship Id="rId84846738bf8d6bf9c" Type="http://schemas.openxmlformats.org/officeDocument/2006/relationships/hyperlink" Target="https://gd.eppo.int/taxon/CALOGA/" TargetMode="External"/><Relationship Id="rId39516738bf8d6c09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