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spathulata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spathulata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El-Gholl, Kimbrough, Barnard, Alfieri &amp; Schoulties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spathulatum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El-Gholl, Kimbrough, Barnard, Alfieri &amp; Schoulties</w:t>
            </w:r>
            <w:hyperlink r:id="rId84706738bf915f8a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CALOSL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spathulata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6026738bf915f9a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507674">
    <w:multiLevelType w:val="hybridMultilevel"/>
    <w:lvl w:ilvl="0" w:tplc="30014485">
      <w:start w:val="1"/>
      <w:numFmt w:val="decimal"/>
      <w:lvlText w:val="%1."/>
      <w:lvlJc w:val="left"/>
      <w:pPr>
        <w:ind w:left="720" w:hanging="360"/>
      </w:pPr>
    </w:lvl>
    <w:lvl w:ilvl="1" w:tplc="30014485" w:tentative="1">
      <w:start w:val="1"/>
      <w:numFmt w:val="lowerLetter"/>
      <w:lvlText w:val="%2."/>
      <w:lvlJc w:val="left"/>
      <w:pPr>
        <w:ind w:left="1440" w:hanging="360"/>
      </w:pPr>
    </w:lvl>
    <w:lvl w:ilvl="2" w:tplc="30014485" w:tentative="1">
      <w:start w:val="1"/>
      <w:numFmt w:val="lowerRoman"/>
      <w:lvlText w:val="%3."/>
      <w:lvlJc w:val="right"/>
      <w:pPr>
        <w:ind w:left="2160" w:hanging="180"/>
      </w:pPr>
    </w:lvl>
    <w:lvl w:ilvl="3" w:tplc="30014485" w:tentative="1">
      <w:start w:val="1"/>
      <w:numFmt w:val="decimal"/>
      <w:lvlText w:val="%4."/>
      <w:lvlJc w:val="left"/>
      <w:pPr>
        <w:ind w:left="2880" w:hanging="360"/>
      </w:pPr>
    </w:lvl>
    <w:lvl w:ilvl="4" w:tplc="30014485" w:tentative="1">
      <w:start w:val="1"/>
      <w:numFmt w:val="lowerLetter"/>
      <w:lvlText w:val="%5."/>
      <w:lvlJc w:val="left"/>
      <w:pPr>
        <w:ind w:left="3600" w:hanging="360"/>
      </w:pPr>
    </w:lvl>
    <w:lvl w:ilvl="5" w:tplc="30014485" w:tentative="1">
      <w:start w:val="1"/>
      <w:numFmt w:val="lowerRoman"/>
      <w:lvlText w:val="%6."/>
      <w:lvlJc w:val="right"/>
      <w:pPr>
        <w:ind w:left="4320" w:hanging="180"/>
      </w:pPr>
    </w:lvl>
    <w:lvl w:ilvl="6" w:tplc="30014485" w:tentative="1">
      <w:start w:val="1"/>
      <w:numFmt w:val="decimal"/>
      <w:lvlText w:val="%7."/>
      <w:lvlJc w:val="left"/>
      <w:pPr>
        <w:ind w:left="5040" w:hanging="360"/>
      </w:pPr>
    </w:lvl>
    <w:lvl w:ilvl="7" w:tplc="30014485" w:tentative="1">
      <w:start w:val="1"/>
      <w:numFmt w:val="lowerLetter"/>
      <w:lvlText w:val="%8."/>
      <w:lvlJc w:val="left"/>
      <w:pPr>
        <w:ind w:left="5760" w:hanging="360"/>
      </w:pPr>
    </w:lvl>
    <w:lvl w:ilvl="8" w:tplc="300144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07673">
    <w:multiLevelType w:val="hybridMultilevel"/>
    <w:lvl w:ilvl="0" w:tplc="19524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507673">
    <w:abstractNumId w:val="49507673"/>
  </w:num>
  <w:num w:numId="49507674">
    <w:abstractNumId w:val="4950767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21091330" Type="http://schemas.microsoft.com/office/2011/relationships/commentsExtended" Target="commentsExtended.xml"/><Relationship Id="rId454743038" Type="http://schemas.microsoft.com/office/2011/relationships/people" Target="people.xml"/><Relationship Id="rId84706738bf915f8a8" Type="http://schemas.openxmlformats.org/officeDocument/2006/relationships/hyperlink" Target="https://gd.eppo.int/taxon/CALOSL/" TargetMode="External"/><Relationship Id="rId16026738bf915f9a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