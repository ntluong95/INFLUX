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pluriseptata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pluriseptata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(Peck) Jørstad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Sporidesmium mucosum var. pluriseptatum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Karsten &amp; Hariot,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Sporidesmium pluriseptatum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(Karsten &amp; Hariot) Peck</w:t>
            </w:r>
            <w:hyperlink r:id="rId28896738bf46ae86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ALTEPL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pluriseptata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7386738bf46ae96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588391">
    <w:multiLevelType w:val="hybridMultilevel"/>
    <w:lvl w:ilvl="0" w:tplc="97566335">
      <w:start w:val="1"/>
      <w:numFmt w:val="decimal"/>
      <w:lvlText w:val="%1."/>
      <w:lvlJc w:val="left"/>
      <w:pPr>
        <w:ind w:left="720" w:hanging="360"/>
      </w:pPr>
    </w:lvl>
    <w:lvl w:ilvl="1" w:tplc="97566335" w:tentative="1">
      <w:start w:val="1"/>
      <w:numFmt w:val="lowerLetter"/>
      <w:lvlText w:val="%2."/>
      <w:lvlJc w:val="left"/>
      <w:pPr>
        <w:ind w:left="1440" w:hanging="360"/>
      </w:pPr>
    </w:lvl>
    <w:lvl w:ilvl="2" w:tplc="97566335" w:tentative="1">
      <w:start w:val="1"/>
      <w:numFmt w:val="lowerRoman"/>
      <w:lvlText w:val="%3."/>
      <w:lvlJc w:val="right"/>
      <w:pPr>
        <w:ind w:left="2160" w:hanging="180"/>
      </w:pPr>
    </w:lvl>
    <w:lvl w:ilvl="3" w:tplc="97566335" w:tentative="1">
      <w:start w:val="1"/>
      <w:numFmt w:val="decimal"/>
      <w:lvlText w:val="%4."/>
      <w:lvlJc w:val="left"/>
      <w:pPr>
        <w:ind w:left="2880" w:hanging="360"/>
      </w:pPr>
    </w:lvl>
    <w:lvl w:ilvl="4" w:tplc="97566335" w:tentative="1">
      <w:start w:val="1"/>
      <w:numFmt w:val="lowerLetter"/>
      <w:lvlText w:val="%5."/>
      <w:lvlJc w:val="left"/>
      <w:pPr>
        <w:ind w:left="3600" w:hanging="360"/>
      </w:pPr>
    </w:lvl>
    <w:lvl w:ilvl="5" w:tplc="97566335" w:tentative="1">
      <w:start w:val="1"/>
      <w:numFmt w:val="lowerRoman"/>
      <w:lvlText w:val="%6."/>
      <w:lvlJc w:val="right"/>
      <w:pPr>
        <w:ind w:left="4320" w:hanging="180"/>
      </w:pPr>
    </w:lvl>
    <w:lvl w:ilvl="6" w:tplc="97566335" w:tentative="1">
      <w:start w:val="1"/>
      <w:numFmt w:val="decimal"/>
      <w:lvlText w:val="%7."/>
      <w:lvlJc w:val="left"/>
      <w:pPr>
        <w:ind w:left="5040" w:hanging="360"/>
      </w:pPr>
    </w:lvl>
    <w:lvl w:ilvl="7" w:tplc="97566335" w:tentative="1">
      <w:start w:val="1"/>
      <w:numFmt w:val="lowerLetter"/>
      <w:lvlText w:val="%8."/>
      <w:lvlJc w:val="left"/>
      <w:pPr>
        <w:ind w:left="5760" w:hanging="360"/>
      </w:pPr>
    </w:lvl>
    <w:lvl w:ilvl="8" w:tplc="975663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88390">
    <w:multiLevelType w:val="hybridMultilevel"/>
    <w:lvl w:ilvl="0" w:tplc="17607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5588390">
    <w:abstractNumId w:val="25588390"/>
  </w:num>
  <w:num w:numId="25588391">
    <w:abstractNumId w:val="2558839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49794541" Type="http://schemas.microsoft.com/office/2011/relationships/commentsExtended" Target="commentsExtended.xml"/><Relationship Id="rId959114739" Type="http://schemas.microsoft.com/office/2011/relationships/people" Target="people.xml"/><Relationship Id="rId28896738bf46ae868" Type="http://schemas.openxmlformats.org/officeDocument/2006/relationships/hyperlink" Target="https://gd.eppo.int/taxon/ALTEPL/" TargetMode="External"/><Relationship Id="rId77386738bf46ae96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