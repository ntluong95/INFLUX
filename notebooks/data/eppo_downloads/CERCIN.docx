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Cercospora insulana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insulana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Saccardo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staticis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Lobik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leaf spot of statice</w:t>
            </w:r>
            <w:hyperlink r:id="rId15566738bfaa417e6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CERCIN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Cercospora insulana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4736738bfaa418f6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1301469">
    <w:multiLevelType w:val="hybridMultilevel"/>
    <w:lvl w:ilvl="0" w:tplc="24986395">
      <w:start w:val="1"/>
      <w:numFmt w:val="decimal"/>
      <w:lvlText w:val="%1."/>
      <w:lvlJc w:val="left"/>
      <w:pPr>
        <w:ind w:left="720" w:hanging="360"/>
      </w:pPr>
    </w:lvl>
    <w:lvl w:ilvl="1" w:tplc="24986395" w:tentative="1">
      <w:start w:val="1"/>
      <w:numFmt w:val="lowerLetter"/>
      <w:lvlText w:val="%2."/>
      <w:lvlJc w:val="left"/>
      <w:pPr>
        <w:ind w:left="1440" w:hanging="360"/>
      </w:pPr>
    </w:lvl>
    <w:lvl w:ilvl="2" w:tplc="24986395" w:tentative="1">
      <w:start w:val="1"/>
      <w:numFmt w:val="lowerRoman"/>
      <w:lvlText w:val="%3."/>
      <w:lvlJc w:val="right"/>
      <w:pPr>
        <w:ind w:left="2160" w:hanging="180"/>
      </w:pPr>
    </w:lvl>
    <w:lvl w:ilvl="3" w:tplc="24986395" w:tentative="1">
      <w:start w:val="1"/>
      <w:numFmt w:val="decimal"/>
      <w:lvlText w:val="%4."/>
      <w:lvlJc w:val="left"/>
      <w:pPr>
        <w:ind w:left="2880" w:hanging="360"/>
      </w:pPr>
    </w:lvl>
    <w:lvl w:ilvl="4" w:tplc="24986395" w:tentative="1">
      <w:start w:val="1"/>
      <w:numFmt w:val="lowerLetter"/>
      <w:lvlText w:val="%5."/>
      <w:lvlJc w:val="left"/>
      <w:pPr>
        <w:ind w:left="3600" w:hanging="360"/>
      </w:pPr>
    </w:lvl>
    <w:lvl w:ilvl="5" w:tplc="24986395" w:tentative="1">
      <w:start w:val="1"/>
      <w:numFmt w:val="lowerRoman"/>
      <w:lvlText w:val="%6."/>
      <w:lvlJc w:val="right"/>
      <w:pPr>
        <w:ind w:left="4320" w:hanging="180"/>
      </w:pPr>
    </w:lvl>
    <w:lvl w:ilvl="6" w:tplc="24986395" w:tentative="1">
      <w:start w:val="1"/>
      <w:numFmt w:val="decimal"/>
      <w:lvlText w:val="%7."/>
      <w:lvlJc w:val="left"/>
      <w:pPr>
        <w:ind w:left="5040" w:hanging="360"/>
      </w:pPr>
    </w:lvl>
    <w:lvl w:ilvl="7" w:tplc="24986395" w:tentative="1">
      <w:start w:val="1"/>
      <w:numFmt w:val="lowerLetter"/>
      <w:lvlText w:val="%8."/>
      <w:lvlJc w:val="left"/>
      <w:pPr>
        <w:ind w:left="5760" w:hanging="360"/>
      </w:pPr>
    </w:lvl>
    <w:lvl w:ilvl="8" w:tplc="2498639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301468">
    <w:multiLevelType w:val="hybridMultilevel"/>
    <w:lvl w:ilvl="0" w:tplc="7799013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1301468">
    <w:abstractNumId w:val="71301468"/>
  </w:num>
  <w:num w:numId="71301469">
    <w:abstractNumId w:val="7130146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26180824" Type="http://schemas.microsoft.com/office/2011/relationships/commentsExtended" Target="commentsExtended.xml"/><Relationship Id="rId325221691" Type="http://schemas.microsoft.com/office/2011/relationships/people" Target="people.xml"/><Relationship Id="rId15566738bfaa417e6" Type="http://schemas.openxmlformats.org/officeDocument/2006/relationships/hyperlink" Target="https://gd.eppo.int/taxon/CERCIN/" TargetMode="External"/><Relationship Id="rId44736738bfaa418f6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