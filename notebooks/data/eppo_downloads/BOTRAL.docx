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Botrytis allii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Botrytis allii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Munn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Leotiomycetes: Helotiales: Sclerotiniaceae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grey mould neck rot of onion, grey mould rot: vegetables, leaf blight of onion, neck rot of onion</w:t>
            </w:r>
            <w:hyperlink r:id="rId26926738bf7f28b18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BOTRAL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Botrytis allii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90876738bf7f28c12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4345848">
    <w:multiLevelType w:val="hybridMultilevel"/>
    <w:lvl w:ilvl="0" w:tplc="29054504">
      <w:start w:val="1"/>
      <w:numFmt w:val="decimal"/>
      <w:lvlText w:val="%1."/>
      <w:lvlJc w:val="left"/>
      <w:pPr>
        <w:ind w:left="720" w:hanging="360"/>
      </w:pPr>
    </w:lvl>
    <w:lvl w:ilvl="1" w:tplc="29054504" w:tentative="1">
      <w:start w:val="1"/>
      <w:numFmt w:val="lowerLetter"/>
      <w:lvlText w:val="%2."/>
      <w:lvlJc w:val="left"/>
      <w:pPr>
        <w:ind w:left="1440" w:hanging="360"/>
      </w:pPr>
    </w:lvl>
    <w:lvl w:ilvl="2" w:tplc="29054504" w:tentative="1">
      <w:start w:val="1"/>
      <w:numFmt w:val="lowerRoman"/>
      <w:lvlText w:val="%3."/>
      <w:lvlJc w:val="right"/>
      <w:pPr>
        <w:ind w:left="2160" w:hanging="180"/>
      </w:pPr>
    </w:lvl>
    <w:lvl w:ilvl="3" w:tplc="29054504" w:tentative="1">
      <w:start w:val="1"/>
      <w:numFmt w:val="decimal"/>
      <w:lvlText w:val="%4."/>
      <w:lvlJc w:val="left"/>
      <w:pPr>
        <w:ind w:left="2880" w:hanging="360"/>
      </w:pPr>
    </w:lvl>
    <w:lvl w:ilvl="4" w:tplc="29054504" w:tentative="1">
      <w:start w:val="1"/>
      <w:numFmt w:val="lowerLetter"/>
      <w:lvlText w:val="%5."/>
      <w:lvlJc w:val="left"/>
      <w:pPr>
        <w:ind w:left="3600" w:hanging="360"/>
      </w:pPr>
    </w:lvl>
    <w:lvl w:ilvl="5" w:tplc="29054504" w:tentative="1">
      <w:start w:val="1"/>
      <w:numFmt w:val="lowerRoman"/>
      <w:lvlText w:val="%6."/>
      <w:lvlJc w:val="right"/>
      <w:pPr>
        <w:ind w:left="4320" w:hanging="180"/>
      </w:pPr>
    </w:lvl>
    <w:lvl w:ilvl="6" w:tplc="29054504" w:tentative="1">
      <w:start w:val="1"/>
      <w:numFmt w:val="decimal"/>
      <w:lvlText w:val="%7."/>
      <w:lvlJc w:val="left"/>
      <w:pPr>
        <w:ind w:left="5040" w:hanging="360"/>
      </w:pPr>
    </w:lvl>
    <w:lvl w:ilvl="7" w:tplc="29054504" w:tentative="1">
      <w:start w:val="1"/>
      <w:numFmt w:val="lowerLetter"/>
      <w:lvlText w:val="%8."/>
      <w:lvlJc w:val="left"/>
      <w:pPr>
        <w:ind w:left="5760" w:hanging="360"/>
      </w:pPr>
    </w:lvl>
    <w:lvl w:ilvl="8" w:tplc="290545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345847">
    <w:multiLevelType w:val="hybridMultilevel"/>
    <w:lvl w:ilvl="0" w:tplc="25332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4345847">
    <w:abstractNumId w:val="74345847"/>
  </w:num>
  <w:num w:numId="74345848">
    <w:abstractNumId w:val="7434584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78964428" Type="http://schemas.microsoft.com/office/2011/relationships/commentsExtended" Target="commentsExtended.xml"/><Relationship Id="rId498181621" Type="http://schemas.microsoft.com/office/2011/relationships/people" Target="people.xml"/><Relationship Id="rId26926738bf7f28b18" Type="http://schemas.openxmlformats.org/officeDocument/2006/relationships/hyperlink" Target="https://gd.eppo.int/taxon/BOTRAL/" TargetMode="External"/><Relationship Id="rId90876738bf7f28c12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