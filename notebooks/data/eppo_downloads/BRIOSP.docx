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Briosia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Briosia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Pezizomycotina (unclassified)</w:t>
            </w:r>
            <w:hyperlink r:id="rId96056738bf87a749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BRIOSP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Briosia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326738bf87a758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475949">
    <w:multiLevelType w:val="hybridMultilevel"/>
    <w:lvl w:ilvl="0" w:tplc="72979375">
      <w:start w:val="1"/>
      <w:numFmt w:val="decimal"/>
      <w:lvlText w:val="%1."/>
      <w:lvlJc w:val="left"/>
      <w:pPr>
        <w:ind w:left="720" w:hanging="360"/>
      </w:pPr>
    </w:lvl>
    <w:lvl w:ilvl="1" w:tplc="72979375" w:tentative="1">
      <w:start w:val="1"/>
      <w:numFmt w:val="lowerLetter"/>
      <w:lvlText w:val="%2."/>
      <w:lvlJc w:val="left"/>
      <w:pPr>
        <w:ind w:left="1440" w:hanging="360"/>
      </w:pPr>
    </w:lvl>
    <w:lvl w:ilvl="2" w:tplc="72979375" w:tentative="1">
      <w:start w:val="1"/>
      <w:numFmt w:val="lowerRoman"/>
      <w:lvlText w:val="%3."/>
      <w:lvlJc w:val="right"/>
      <w:pPr>
        <w:ind w:left="2160" w:hanging="180"/>
      </w:pPr>
    </w:lvl>
    <w:lvl w:ilvl="3" w:tplc="72979375" w:tentative="1">
      <w:start w:val="1"/>
      <w:numFmt w:val="decimal"/>
      <w:lvlText w:val="%4."/>
      <w:lvlJc w:val="left"/>
      <w:pPr>
        <w:ind w:left="2880" w:hanging="360"/>
      </w:pPr>
    </w:lvl>
    <w:lvl w:ilvl="4" w:tplc="72979375" w:tentative="1">
      <w:start w:val="1"/>
      <w:numFmt w:val="lowerLetter"/>
      <w:lvlText w:val="%5."/>
      <w:lvlJc w:val="left"/>
      <w:pPr>
        <w:ind w:left="3600" w:hanging="360"/>
      </w:pPr>
    </w:lvl>
    <w:lvl w:ilvl="5" w:tplc="72979375" w:tentative="1">
      <w:start w:val="1"/>
      <w:numFmt w:val="lowerRoman"/>
      <w:lvlText w:val="%6."/>
      <w:lvlJc w:val="right"/>
      <w:pPr>
        <w:ind w:left="4320" w:hanging="180"/>
      </w:pPr>
    </w:lvl>
    <w:lvl w:ilvl="6" w:tplc="72979375" w:tentative="1">
      <w:start w:val="1"/>
      <w:numFmt w:val="decimal"/>
      <w:lvlText w:val="%7."/>
      <w:lvlJc w:val="left"/>
      <w:pPr>
        <w:ind w:left="5040" w:hanging="360"/>
      </w:pPr>
    </w:lvl>
    <w:lvl w:ilvl="7" w:tplc="72979375" w:tentative="1">
      <w:start w:val="1"/>
      <w:numFmt w:val="lowerLetter"/>
      <w:lvlText w:val="%8."/>
      <w:lvlJc w:val="left"/>
      <w:pPr>
        <w:ind w:left="5760" w:hanging="360"/>
      </w:pPr>
    </w:lvl>
    <w:lvl w:ilvl="8" w:tplc="729793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75948">
    <w:multiLevelType w:val="hybridMultilevel"/>
    <w:lvl w:ilvl="0" w:tplc="3433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6475948">
    <w:abstractNumId w:val="36475948"/>
  </w:num>
  <w:num w:numId="36475949">
    <w:abstractNumId w:val="364759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49100891" Type="http://schemas.microsoft.com/office/2011/relationships/commentsExtended" Target="commentsExtended.xml"/><Relationship Id="rId762719438" Type="http://schemas.microsoft.com/office/2011/relationships/people" Target="people.xml"/><Relationship Id="rId96056738bf87a7497" Type="http://schemas.openxmlformats.org/officeDocument/2006/relationships/hyperlink" Target="https://gd.eppo.int/taxon/BRIOSP/" TargetMode="External"/><Relationship Id="rId16326738bf87a758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