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Ceratocystis fimbriata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fimbriata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Halsted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fimbriata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Halsted) Elliott,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Endoconidiophora fimbriata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Halsted) R.W.Davidson,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fimbriatum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Halsted) Nannfeldt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sweet potato, blight of mango, canker of coffee, mouldy rot of rubber</w:t>
            </w:r>
            <w:hyperlink r:id="rId58436738bf9b77ad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CERAFI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71961011" name="name48096738bf9b78bab" descr="CERAFI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AFI_distribution_map.jpg"/>
                    <pic:cNvPicPr/>
                  </pic:nvPicPr>
                  <pic:blipFill>
                    <a:blip r:embed="rId32776738bf9b78ba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Congo, Democratic republic of the, Cote d'Ivoire, Ghana, Seychelles, South Africa, Uganda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Brunei Darussalam, Cambodia, China (Yunnan), India, Indonesia, Japan, Korea Dem. People's Republic, Korea, Republic, Malaysia, Myanmar, Philippines, Taiwan, Thailand, Vietnam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Canada, Mexico, United States of America (Hawaii)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Costa Rica, Cuba, Dominican Republic, El Salvador, Grenada, Guatemala, Haiti, Jamaica, Nicaragua, Panama, Puerto Rico, Saint Lucia, St Vincent and the Grenadines, Trinidad and Tobago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Brazil, Colombia, Ecuador, Guyana, Peru, Suriname, Venezuela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American Samoa, Fiji, New Zealand, Papua New Guinea, Samoa, Solomon Islands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Ceratocystis fimbriata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0406738bf9b78f5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639376">
    <w:multiLevelType w:val="hybridMultilevel"/>
    <w:lvl w:ilvl="0" w:tplc="25479293">
      <w:start w:val="1"/>
      <w:numFmt w:val="decimal"/>
      <w:lvlText w:val="%1."/>
      <w:lvlJc w:val="left"/>
      <w:pPr>
        <w:ind w:left="720" w:hanging="360"/>
      </w:pPr>
    </w:lvl>
    <w:lvl w:ilvl="1" w:tplc="25479293" w:tentative="1">
      <w:start w:val="1"/>
      <w:numFmt w:val="lowerLetter"/>
      <w:lvlText w:val="%2."/>
      <w:lvlJc w:val="left"/>
      <w:pPr>
        <w:ind w:left="1440" w:hanging="360"/>
      </w:pPr>
    </w:lvl>
    <w:lvl w:ilvl="2" w:tplc="25479293" w:tentative="1">
      <w:start w:val="1"/>
      <w:numFmt w:val="lowerRoman"/>
      <w:lvlText w:val="%3."/>
      <w:lvlJc w:val="right"/>
      <w:pPr>
        <w:ind w:left="2160" w:hanging="180"/>
      </w:pPr>
    </w:lvl>
    <w:lvl w:ilvl="3" w:tplc="25479293" w:tentative="1">
      <w:start w:val="1"/>
      <w:numFmt w:val="decimal"/>
      <w:lvlText w:val="%4."/>
      <w:lvlJc w:val="left"/>
      <w:pPr>
        <w:ind w:left="2880" w:hanging="360"/>
      </w:pPr>
    </w:lvl>
    <w:lvl w:ilvl="4" w:tplc="25479293" w:tentative="1">
      <w:start w:val="1"/>
      <w:numFmt w:val="lowerLetter"/>
      <w:lvlText w:val="%5."/>
      <w:lvlJc w:val="left"/>
      <w:pPr>
        <w:ind w:left="3600" w:hanging="360"/>
      </w:pPr>
    </w:lvl>
    <w:lvl w:ilvl="5" w:tplc="25479293" w:tentative="1">
      <w:start w:val="1"/>
      <w:numFmt w:val="lowerRoman"/>
      <w:lvlText w:val="%6."/>
      <w:lvlJc w:val="right"/>
      <w:pPr>
        <w:ind w:left="4320" w:hanging="180"/>
      </w:pPr>
    </w:lvl>
    <w:lvl w:ilvl="6" w:tplc="25479293" w:tentative="1">
      <w:start w:val="1"/>
      <w:numFmt w:val="decimal"/>
      <w:lvlText w:val="%7."/>
      <w:lvlJc w:val="left"/>
      <w:pPr>
        <w:ind w:left="5040" w:hanging="360"/>
      </w:pPr>
    </w:lvl>
    <w:lvl w:ilvl="7" w:tplc="25479293" w:tentative="1">
      <w:start w:val="1"/>
      <w:numFmt w:val="lowerLetter"/>
      <w:lvlText w:val="%8."/>
      <w:lvlJc w:val="left"/>
      <w:pPr>
        <w:ind w:left="5760" w:hanging="360"/>
      </w:pPr>
    </w:lvl>
    <w:lvl w:ilvl="8" w:tplc="254792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39375">
    <w:multiLevelType w:val="hybridMultilevel"/>
    <w:lvl w:ilvl="0" w:tplc="7296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639375">
    <w:abstractNumId w:val="16639375"/>
  </w:num>
  <w:num w:numId="16639376">
    <w:abstractNumId w:val="1663937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1607534" Type="http://schemas.microsoft.com/office/2011/relationships/commentsExtended" Target="commentsExtended.xml"/><Relationship Id="rId785823426" Type="http://schemas.microsoft.com/office/2011/relationships/people" Target="people.xml"/><Relationship Id="rId58436738bf9b77ad3" Type="http://schemas.openxmlformats.org/officeDocument/2006/relationships/hyperlink" Target="https://gd.eppo.int/taxon/CERAFI/" TargetMode="External"/><Relationship Id="rId80406738bf9b78f5d" Type="http://schemas.openxmlformats.org/officeDocument/2006/relationships/hyperlink" Target="https://gd.eppo.int" TargetMode="External"/><Relationship Id="rId32776738bf9b78ba7" Type="http://schemas.openxmlformats.org/officeDocument/2006/relationships/image" Target="media/imgrId32776738bf9b78ba7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