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Bipolaris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Bipolaris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hyperlink r:id="rId64716738bf7bd94b1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BIPOSP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Bipolaris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8006738bf7bd95b0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4494135">
    <w:multiLevelType w:val="hybridMultilevel"/>
    <w:lvl w:ilvl="0" w:tplc="42556003">
      <w:start w:val="1"/>
      <w:numFmt w:val="decimal"/>
      <w:lvlText w:val="%1."/>
      <w:lvlJc w:val="left"/>
      <w:pPr>
        <w:ind w:left="720" w:hanging="360"/>
      </w:pPr>
    </w:lvl>
    <w:lvl w:ilvl="1" w:tplc="42556003" w:tentative="1">
      <w:start w:val="1"/>
      <w:numFmt w:val="lowerLetter"/>
      <w:lvlText w:val="%2."/>
      <w:lvlJc w:val="left"/>
      <w:pPr>
        <w:ind w:left="1440" w:hanging="360"/>
      </w:pPr>
    </w:lvl>
    <w:lvl w:ilvl="2" w:tplc="42556003" w:tentative="1">
      <w:start w:val="1"/>
      <w:numFmt w:val="lowerRoman"/>
      <w:lvlText w:val="%3."/>
      <w:lvlJc w:val="right"/>
      <w:pPr>
        <w:ind w:left="2160" w:hanging="180"/>
      </w:pPr>
    </w:lvl>
    <w:lvl w:ilvl="3" w:tplc="42556003" w:tentative="1">
      <w:start w:val="1"/>
      <w:numFmt w:val="decimal"/>
      <w:lvlText w:val="%4."/>
      <w:lvlJc w:val="left"/>
      <w:pPr>
        <w:ind w:left="2880" w:hanging="360"/>
      </w:pPr>
    </w:lvl>
    <w:lvl w:ilvl="4" w:tplc="42556003" w:tentative="1">
      <w:start w:val="1"/>
      <w:numFmt w:val="lowerLetter"/>
      <w:lvlText w:val="%5."/>
      <w:lvlJc w:val="left"/>
      <w:pPr>
        <w:ind w:left="3600" w:hanging="360"/>
      </w:pPr>
    </w:lvl>
    <w:lvl w:ilvl="5" w:tplc="42556003" w:tentative="1">
      <w:start w:val="1"/>
      <w:numFmt w:val="lowerRoman"/>
      <w:lvlText w:val="%6."/>
      <w:lvlJc w:val="right"/>
      <w:pPr>
        <w:ind w:left="4320" w:hanging="180"/>
      </w:pPr>
    </w:lvl>
    <w:lvl w:ilvl="6" w:tplc="42556003" w:tentative="1">
      <w:start w:val="1"/>
      <w:numFmt w:val="decimal"/>
      <w:lvlText w:val="%7."/>
      <w:lvlJc w:val="left"/>
      <w:pPr>
        <w:ind w:left="5040" w:hanging="360"/>
      </w:pPr>
    </w:lvl>
    <w:lvl w:ilvl="7" w:tplc="42556003" w:tentative="1">
      <w:start w:val="1"/>
      <w:numFmt w:val="lowerLetter"/>
      <w:lvlText w:val="%8."/>
      <w:lvlJc w:val="left"/>
      <w:pPr>
        <w:ind w:left="5760" w:hanging="360"/>
      </w:pPr>
    </w:lvl>
    <w:lvl w:ilvl="8" w:tplc="4255600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94134">
    <w:multiLevelType w:val="hybridMultilevel"/>
    <w:lvl w:ilvl="0" w:tplc="6539998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4494134">
    <w:abstractNumId w:val="24494134"/>
  </w:num>
  <w:num w:numId="24494135">
    <w:abstractNumId w:val="24494135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37587758" Type="http://schemas.microsoft.com/office/2011/relationships/commentsExtended" Target="commentsExtended.xml"/><Relationship Id="rId265383158" Type="http://schemas.microsoft.com/office/2011/relationships/people" Target="people.xml"/><Relationship Id="rId64716738bf7bd94b1" Type="http://schemas.openxmlformats.org/officeDocument/2006/relationships/hyperlink" Target="https://gd.eppo.int/taxon/BIPOSP/" TargetMode="External"/><Relationship Id="rId88006738bf7bd95b0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