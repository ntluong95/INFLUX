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Actinomucor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Actinomucor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Zygomycota: Mucoromycotina: Mucorales: Mucoraceae</w:t>
            </w:r>
            <w:hyperlink r:id="rId62256738bf30196d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ACTMSP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Actinomucor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9476738bf30197d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8891528">
    <w:multiLevelType w:val="hybridMultilevel"/>
    <w:lvl w:ilvl="0" w:tplc="46503449">
      <w:start w:val="1"/>
      <w:numFmt w:val="decimal"/>
      <w:lvlText w:val="%1."/>
      <w:lvlJc w:val="left"/>
      <w:pPr>
        <w:ind w:left="720" w:hanging="360"/>
      </w:pPr>
    </w:lvl>
    <w:lvl w:ilvl="1" w:tplc="46503449" w:tentative="1">
      <w:start w:val="1"/>
      <w:numFmt w:val="lowerLetter"/>
      <w:lvlText w:val="%2."/>
      <w:lvlJc w:val="left"/>
      <w:pPr>
        <w:ind w:left="1440" w:hanging="360"/>
      </w:pPr>
    </w:lvl>
    <w:lvl w:ilvl="2" w:tplc="46503449" w:tentative="1">
      <w:start w:val="1"/>
      <w:numFmt w:val="lowerRoman"/>
      <w:lvlText w:val="%3."/>
      <w:lvlJc w:val="right"/>
      <w:pPr>
        <w:ind w:left="2160" w:hanging="180"/>
      </w:pPr>
    </w:lvl>
    <w:lvl w:ilvl="3" w:tplc="46503449" w:tentative="1">
      <w:start w:val="1"/>
      <w:numFmt w:val="decimal"/>
      <w:lvlText w:val="%4."/>
      <w:lvlJc w:val="left"/>
      <w:pPr>
        <w:ind w:left="2880" w:hanging="360"/>
      </w:pPr>
    </w:lvl>
    <w:lvl w:ilvl="4" w:tplc="46503449" w:tentative="1">
      <w:start w:val="1"/>
      <w:numFmt w:val="lowerLetter"/>
      <w:lvlText w:val="%5."/>
      <w:lvlJc w:val="left"/>
      <w:pPr>
        <w:ind w:left="3600" w:hanging="360"/>
      </w:pPr>
    </w:lvl>
    <w:lvl w:ilvl="5" w:tplc="46503449" w:tentative="1">
      <w:start w:val="1"/>
      <w:numFmt w:val="lowerRoman"/>
      <w:lvlText w:val="%6."/>
      <w:lvlJc w:val="right"/>
      <w:pPr>
        <w:ind w:left="4320" w:hanging="180"/>
      </w:pPr>
    </w:lvl>
    <w:lvl w:ilvl="6" w:tplc="46503449" w:tentative="1">
      <w:start w:val="1"/>
      <w:numFmt w:val="decimal"/>
      <w:lvlText w:val="%7."/>
      <w:lvlJc w:val="left"/>
      <w:pPr>
        <w:ind w:left="5040" w:hanging="360"/>
      </w:pPr>
    </w:lvl>
    <w:lvl w:ilvl="7" w:tplc="46503449" w:tentative="1">
      <w:start w:val="1"/>
      <w:numFmt w:val="lowerLetter"/>
      <w:lvlText w:val="%8."/>
      <w:lvlJc w:val="left"/>
      <w:pPr>
        <w:ind w:left="5760" w:hanging="360"/>
      </w:pPr>
    </w:lvl>
    <w:lvl w:ilvl="8" w:tplc="4650344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891527">
    <w:multiLevelType w:val="hybridMultilevel"/>
    <w:lvl w:ilvl="0" w:tplc="7221477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8891527">
    <w:abstractNumId w:val="78891527"/>
  </w:num>
  <w:num w:numId="78891528">
    <w:abstractNumId w:val="7889152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83093668" Type="http://schemas.microsoft.com/office/2011/relationships/commentsExtended" Target="commentsExtended.xml"/><Relationship Id="rId322396376" Type="http://schemas.microsoft.com/office/2011/relationships/people" Target="people.xml"/><Relationship Id="rId62256738bf30196db" Type="http://schemas.openxmlformats.org/officeDocument/2006/relationships/hyperlink" Target="https://gd.eppo.int/taxon/ACTMSP/" TargetMode="External"/><Relationship Id="rId89476738bf30197d9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