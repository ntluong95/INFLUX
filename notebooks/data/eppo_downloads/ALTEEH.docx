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eichhorniae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eichhorniae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Nag Raj &amp; Ponnappa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hyperlink r:id="rId26956738bf408239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ALTEEH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eichhorniae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3216738bf408255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238992">
    <w:multiLevelType w:val="hybridMultilevel"/>
    <w:lvl w:ilvl="0" w:tplc="67005357">
      <w:start w:val="1"/>
      <w:numFmt w:val="decimal"/>
      <w:lvlText w:val="%1."/>
      <w:lvlJc w:val="left"/>
      <w:pPr>
        <w:ind w:left="720" w:hanging="360"/>
      </w:pPr>
    </w:lvl>
    <w:lvl w:ilvl="1" w:tplc="67005357" w:tentative="1">
      <w:start w:val="1"/>
      <w:numFmt w:val="lowerLetter"/>
      <w:lvlText w:val="%2."/>
      <w:lvlJc w:val="left"/>
      <w:pPr>
        <w:ind w:left="1440" w:hanging="360"/>
      </w:pPr>
    </w:lvl>
    <w:lvl w:ilvl="2" w:tplc="67005357" w:tentative="1">
      <w:start w:val="1"/>
      <w:numFmt w:val="lowerRoman"/>
      <w:lvlText w:val="%3."/>
      <w:lvlJc w:val="right"/>
      <w:pPr>
        <w:ind w:left="2160" w:hanging="180"/>
      </w:pPr>
    </w:lvl>
    <w:lvl w:ilvl="3" w:tplc="67005357" w:tentative="1">
      <w:start w:val="1"/>
      <w:numFmt w:val="decimal"/>
      <w:lvlText w:val="%4."/>
      <w:lvlJc w:val="left"/>
      <w:pPr>
        <w:ind w:left="2880" w:hanging="360"/>
      </w:pPr>
    </w:lvl>
    <w:lvl w:ilvl="4" w:tplc="67005357" w:tentative="1">
      <w:start w:val="1"/>
      <w:numFmt w:val="lowerLetter"/>
      <w:lvlText w:val="%5."/>
      <w:lvlJc w:val="left"/>
      <w:pPr>
        <w:ind w:left="3600" w:hanging="360"/>
      </w:pPr>
    </w:lvl>
    <w:lvl w:ilvl="5" w:tplc="67005357" w:tentative="1">
      <w:start w:val="1"/>
      <w:numFmt w:val="lowerRoman"/>
      <w:lvlText w:val="%6."/>
      <w:lvlJc w:val="right"/>
      <w:pPr>
        <w:ind w:left="4320" w:hanging="180"/>
      </w:pPr>
    </w:lvl>
    <w:lvl w:ilvl="6" w:tplc="67005357" w:tentative="1">
      <w:start w:val="1"/>
      <w:numFmt w:val="decimal"/>
      <w:lvlText w:val="%7."/>
      <w:lvlJc w:val="left"/>
      <w:pPr>
        <w:ind w:left="5040" w:hanging="360"/>
      </w:pPr>
    </w:lvl>
    <w:lvl w:ilvl="7" w:tplc="67005357" w:tentative="1">
      <w:start w:val="1"/>
      <w:numFmt w:val="lowerLetter"/>
      <w:lvlText w:val="%8."/>
      <w:lvlJc w:val="left"/>
      <w:pPr>
        <w:ind w:left="5760" w:hanging="360"/>
      </w:pPr>
    </w:lvl>
    <w:lvl w:ilvl="8" w:tplc="6700535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38991">
    <w:multiLevelType w:val="hybridMultilevel"/>
    <w:lvl w:ilvl="0" w:tplc="20288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238991">
    <w:abstractNumId w:val="38238991"/>
  </w:num>
  <w:num w:numId="38238992">
    <w:abstractNumId w:val="3823899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3469130" Type="http://schemas.microsoft.com/office/2011/relationships/commentsExtended" Target="commentsExtended.xml"/><Relationship Id="rId205546927" Type="http://schemas.microsoft.com/office/2011/relationships/people" Target="people.xml"/><Relationship Id="rId26956738bf408239e" Type="http://schemas.openxmlformats.org/officeDocument/2006/relationships/hyperlink" Target="https://gd.eppo.int/taxon/ALTEEH/" TargetMode="External"/><Relationship Id="rId63216738bf408255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