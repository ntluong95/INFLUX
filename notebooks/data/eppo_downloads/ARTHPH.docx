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Arthrinium phaeospermum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Arthrinium phaeospermum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(Corda) M.B.Ellis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Xylariomycetidae: Amphisphaeriales: Apiosporaceae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Bortyoconis sanguinea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Tubaki,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Gymnosporium phaeospermum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Corda</w:t>
            </w:r>
            <w:hyperlink r:id="rId13786738bf5bbda2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ARTHPH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Arthrinium phaeospermum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5666738bf5bbdb5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464473">
    <w:multiLevelType w:val="hybridMultilevel"/>
    <w:lvl w:ilvl="0" w:tplc="79395029">
      <w:start w:val="1"/>
      <w:numFmt w:val="decimal"/>
      <w:lvlText w:val="%1."/>
      <w:lvlJc w:val="left"/>
      <w:pPr>
        <w:ind w:left="720" w:hanging="360"/>
      </w:pPr>
    </w:lvl>
    <w:lvl w:ilvl="1" w:tplc="79395029" w:tentative="1">
      <w:start w:val="1"/>
      <w:numFmt w:val="lowerLetter"/>
      <w:lvlText w:val="%2."/>
      <w:lvlJc w:val="left"/>
      <w:pPr>
        <w:ind w:left="1440" w:hanging="360"/>
      </w:pPr>
    </w:lvl>
    <w:lvl w:ilvl="2" w:tplc="79395029" w:tentative="1">
      <w:start w:val="1"/>
      <w:numFmt w:val="lowerRoman"/>
      <w:lvlText w:val="%3."/>
      <w:lvlJc w:val="right"/>
      <w:pPr>
        <w:ind w:left="2160" w:hanging="180"/>
      </w:pPr>
    </w:lvl>
    <w:lvl w:ilvl="3" w:tplc="79395029" w:tentative="1">
      <w:start w:val="1"/>
      <w:numFmt w:val="decimal"/>
      <w:lvlText w:val="%4."/>
      <w:lvlJc w:val="left"/>
      <w:pPr>
        <w:ind w:left="2880" w:hanging="360"/>
      </w:pPr>
    </w:lvl>
    <w:lvl w:ilvl="4" w:tplc="79395029" w:tentative="1">
      <w:start w:val="1"/>
      <w:numFmt w:val="lowerLetter"/>
      <w:lvlText w:val="%5."/>
      <w:lvlJc w:val="left"/>
      <w:pPr>
        <w:ind w:left="3600" w:hanging="360"/>
      </w:pPr>
    </w:lvl>
    <w:lvl w:ilvl="5" w:tplc="79395029" w:tentative="1">
      <w:start w:val="1"/>
      <w:numFmt w:val="lowerRoman"/>
      <w:lvlText w:val="%6."/>
      <w:lvlJc w:val="right"/>
      <w:pPr>
        <w:ind w:left="4320" w:hanging="180"/>
      </w:pPr>
    </w:lvl>
    <w:lvl w:ilvl="6" w:tplc="79395029" w:tentative="1">
      <w:start w:val="1"/>
      <w:numFmt w:val="decimal"/>
      <w:lvlText w:val="%7."/>
      <w:lvlJc w:val="left"/>
      <w:pPr>
        <w:ind w:left="5040" w:hanging="360"/>
      </w:pPr>
    </w:lvl>
    <w:lvl w:ilvl="7" w:tplc="79395029" w:tentative="1">
      <w:start w:val="1"/>
      <w:numFmt w:val="lowerLetter"/>
      <w:lvlText w:val="%8."/>
      <w:lvlJc w:val="left"/>
      <w:pPr>
        <w:ind w:left="5760" w:hanging="360"/>
      </w:pPr>
    </w:lvl>
    <w:lvl w:ilvl="8" w:tplc="7939502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64472">
    <w:multiLevelType w:val="hybridMultilevel"/>
    <w:lvl w:ilvl="0" w:tplc="153250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3464472">
    <w:abstractNumId w:val="53464472"/>
  </w:num>
  <w:num w:numId="53464473">
    <w:abstractNumId w:val="5346447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99004876" Type="http://schemas.microsoft.com/office/2011/relationships/commentsExtended" Target="commentsExtended.xml"/><Relationship Id="rId691762842" Type="http://schemas.microsoft.com/office/2011/relationships/people" Target="people.xml"/><Relationship Id="rId13786738bf5bbda22" Type="http://schemas.openxmlformats.org/officeDocument/2006/relationships/hyperlink" Target="https://gd.eppo.int/taxon/ARTHPH/" TargetMode="External"/><Relationship Id="rId25666738bf5bbdb5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