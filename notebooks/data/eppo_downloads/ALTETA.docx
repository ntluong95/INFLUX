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tagetica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tagetica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Shome &amp; Mustafee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tagetes</w:t>
            </w:r>
            <w:hyperlink r:id="rId37506738bf49f0a3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ALTETA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36138468" name="name14086738bf49f12d7" descr="89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937.jpg"/>
                          <pic:cNvPicPr/>
                        </pic:nvPicPr>
                        <pic:blipFill>
                          <a:blip r:embed="rId86866738bf49f12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7516738bf49f141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tagetica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0476738bf49f150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7659861">
    <w:multiLevelType w:val="hybridMultilevel"/>
    <w:lvl w:ilvl="0" w:tplc="25881317">
      <w:start w:val="1"/>
      <w:numFmt w:val="decimal"/>
      <w:lvlText w:val="%1."/>
      <w:lvlJc w:val="left"/>
      <w:pPr>
        <w:ind w:left="720" w:hanging="360"/>
      </w:pPr>
    </w:lvl>
    <w:lvl w:ilvl="1" w:tplc="25881317" w:tentative="1">
      <w:start w:val="1"/>
      <w:numFmt w:val="lowerLetter"/>
      <w:lvlText w:val="%2."/>
      <w:lvlJc w:val="left"/>
      <w:pPr>
        <w:ind w:left="1440" w:hanging="360"/>
      </w:pPr>
    </w:lvl>
    <w:lvl w:ilvl="2" w:tplc="25881317" w:tentative="1">
      <w:start w:val="1"/>
      <w:numFmt w:val="lowerRoman"/>
      <w:lvlText w:val="%3."/>
      <w:lvlJc w:val="right"/>
      <w:pPr>
        <w:ind w:left="2160" w:hanging="180"/>
      </w:pPr>
    </w:lvl>
    <w:lvl w:ilvl="3" w:tplc="25881317" w:tentative="1">
      <w:start w:val="1"/>
      <w:numFmt w:val="decimal"/>
      <w:lvlText w:val="%4."/>
      <w:lvlJc w:val="left"/>
      <w:pPr>
        <w:ind w:left="2880" w:hanging="360"/>
      </w:pPr>
    </w:lvl>
    <w:lvl w:ilvl="4" w:tplc="25881317" w:tentative="1">
      <w:start w:val="1"/>
      <w:numFmt w:val="lowerLetter"/>
      <w:lvlText w:val="%5."/>
      <w:lvlJc w:val="left"/>
      <w:pPr>
        <w:ind w:left="3600" w:hanging="360"/>
      </w:pPr>
    </w:lvl>
    <w:lvl w:ilvl="5" w:tplc="25881317" w:tentative="1">
      <w:start w:val="1"/>
      <w:numFmt w:val="lowerRoman"/>
      <w:lvlText w:val="%6."/>
      <w:lvlJc w:val="right"/>
      <w:pPr>
        <w:ind w:left="4320" w:hanging="180"/>
      </w:pPr>
    </w:lvl>
    <w:lvl w:ilvl="6" w:tplc="25881317" w:tentative="1">
      <w:start w:val="1"/>
      <w:numFmt w:val="decimal"/>
      <w:lvlText w:val="%7."/>
      <w:lvlJc w:val="left"/>
      <w:pPr>
        <w:ind w:left="5040" w:hanging="360"/>
      </w:pPr>
    </w:lvl>
    <w:lvl w:ilvl="7" w:tplc="25881317" w:tentative="1">
      <w:start w:val="1"/>
      <w:numFmt w:val="lowerLetter"/>
      <w:lvlText w:val="%8."/>
      <w:lvlJc w:val="left"/>
      <w:pPr>
        <w:ind w:left="5760" w:hanging="360"/>
      </w:pPr>
    </w:lvl>
    <w:lvl w:ilvl="8" w:tplc="258813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59860">
    <w:multiLevelType w:val="hybridMultilevel"/>
    <w:lvl w:ilvl="0" w:tplc="15896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7659860">
    <w:abstractNumId w:val="57659860"/>
  </w:num>
  <w:num w:numId="57659861">
    <w:abstractNumId w:val="5765986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59578590" Type="http://schemas.microsoft.com/office/2011/relationships/commentsExtended" Target="commentsExtended.xml"/><Relationship Id="rId100722496" Type="http://schemas.microsoft.com/office/2011/relationships/people" Target="people.xml"/><Relationship Id="rId37506738bf49f0a33" Type="http://schemas.openxmlformats.org/officeDocument/2006/relationships/hyperlink" Target="https://gd.eppo.int/taxon/ALTETA/" TargetMode="External"/><Relationship Id="rId37516738bf49f1416" Type="http://schemas.openxmlformats.org/officeDocument/2006/relationships/hyperlink" Target="https://gd.eppo.int/taxon/ALTETA/photos" TargetMode="External"/><Relationship Id="rId80476738bf49f150f" Type="http://schemas.openxmlformats.org/officeDocument/2006/relationships/hyperlink" Target="https://gd.eppo.int" TargetMode="External"/><Relationship Id="rId86866738bf49f12d3" Type="http://schemas.openxmlformats.org/officeDocument/2006/relationships/image" Target="media/imgrId86866738bf49f12d3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