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Lichtheimia corymbifera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Lichtheimia corymbifera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(Cohn) Vuillemin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Zygomycota: Mucoromycotina: Mucorales: Lichtheimiaceae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Absidia corymbifera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(Cohn) Saccardo &amp; Trotter,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Mucor corymbifer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Cohn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phycomycosis of man</w:t>
            </w:r>
            <w:hyperlink r:id="rId24786738bf27ceec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ABSICO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Lichtheimia corymbifera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0156738bf27cefc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6174344">
    <w:multiLevelType w:val="hybridMultilevel"/>
    <w:lvl w:ilvl="0" w:tplc="28187438">
      <w:start w:val="1"/>
      <w:numFmt w:val="decimal"/>
      <w:lvlText w:val="%1."/>
      <w:lvlJc w:val="left"/>
      <w:pPr>
        <w:ind w:left="720" w:hanging="360"/>
      </w:pPr>
    </w:lvl>
    <w:lvl w:ilvl="1" w:tplc="28187438" w:tentative="1">
      <w:start w:val="1"/>
      <w:numFmt w:val="lowerLetter"/>
      <w:lvlText w:val="%2."/>
      <w:lvlJc w:val="left"/>
      <w:pPr>
        <w:ind w:left="1440" w:hanging="360"/>
      </w:pPr>
    </w:lvl>
    <w:lvl w:ilvl="2" w:tplc="28187438" w:tentative="1">
      <w:start w:val="1"/>
      <w:numFmt w:val="lowerRoman"/>
      <w:lvlText w:val="%3."/>
      <w:lvlJc w:val="right"/>
      <w:pPr>
        <w:ind w:left="2160" w:hanging="180"/>
      </w:pPr>
    </w:lvl>
    <w:lvl w:ilvl="3" w:tplc="28187438" w:tentative="1">
      <w:start w:val="1"/>
      <w:numFmt w:val="decimal"/>
      <w:lvlText w:val="%4."/>
      <w:lvlJc w:val="left"/>
      <w:pPr>
        <w:ind w:left="2880" w:hanging="360"/>
      </w:pPr>
    </w:lvl>
    <w:lvl w:ilvl="4" w:tplc="28187438" w:tentative="1">
      <w:start w:val="1"/>
      <w:numFmt w:val="lowerLetter"/>
      <w:lvlText w:val="%5."/>
      <w:lvlJc w:val="left"/>
      <w:pPr>
        <w:ind w:left="3600" w:hanging="360"/>
      </w:pPr>
    </w:lvl>
    <w:lvl w:ilvl="5" w:tplc="28187438" w:tentative="1">
      <w:start w:val="1"/>
      <w:numFmt w:val="lowerRoman"/>
      <w:lvlText w:val="%6."/>
      <w:lvlJc w:val="right"/>
      <w:pPr>
        <w:ind w:left="4320" w:hanging="180"/>
      </w:pPr>
    </w:lvl>
    <w:lvl w:ilvl="6" w:tplc="28187438" w:tentative="1">
      <w:start w:val="1"/>
      <w:numFmt w:val="decimal"/>
      <w:lvlText w:val="%7."/>
      <w:lvlJc w:val="left"/>
      <w:pPr>
        <w:ind w:left="5040" w:hanging="360"/>
      </w:pPr>
    </w:lvl>
    <w:lvl w:ilvl="7" w:tplc="28187438" w:tentative="1">
      <w:start w:val="1"/>
      <w:numFmt w:val="lowerLetter"/>
      <w:lvlText w:val="%8."/>
      <w:lvlJc w:val="left"/>
      <w:pPr>
        <w:ind w:left="5760" w:hanging="360"/>
      </w:pPr>
    </w:lvl>
    <w:lvl w:ilvl="8" w:tplc="281874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174343">
    <w:multiLevelType w:val="hybridMultilevel"/>
    <w:lvl w:ilvl="0" w:tplc="69362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6174343">
    <w:abstractNumId w:val="86174343"/>
  </w:num>
  <w:num w:numId="86174344">
    <w:abstractNumId w:val="8617434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88115756" Type="http://schemas.microsoft.com/office/2011/relationships/commentsExtended" Target="commentsExtended.xml"/><Relationship Id="rId239972497" Type="http://schemas.microsoft.com/office/2011/relationships/people" Target="people.xml"/><Relationship Id="rId24786738bf27ceec5" Type="http://schemas.openxmlformats.org/officeDocument/2006/relationships/hyperlink" Target="https://gd.eppo.int/taxon/ABSICO/" TargetMode="External"/><Relationship Id="rId50156738bf27cefc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