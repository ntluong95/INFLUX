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subtilis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subtilis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(Ehrenberg) Cohn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hyperlink r:id="rId87756738bf73eee45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BACISU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subtilis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5786738bf73eef4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172049">
    <w:multiLevelType w:val="hybridMultilevel"/>
    <w:lvl w:ilvl="0" w:tplc="86703382">
      <w:start w:val="1"/>
      <w:numFmt w:val="decimal"/>
      <w:lvlText w:val="%1."/>
      <w:lvlJc w:val="left"/>
      <w:pPr>
        <w:ind w:left="720" w:hanging="360"/>
      </w:pPr>
    </w:lvl>
    <w:lvl w:ilvl="1" w:tplc="86703382" w:tentative="1">
      <w:start w:val="1"/>
      <w:numFmt w:val="lowerLetter"/>
      <w:lvlText w:val="%2."/>
      <w:lvlJc w:val="left"/>
      <w:pPr>
        <w:ind w:left="1440" w:hanging="360"/>
      </w:pPr>
    </w:lvl>
    <w:lvl w:ilvl="2" w:tplc="86703382" w:tentative="1">
      <w:start w:val="1"/>
      <w:numFmt w:val="lowerRoman"/>
      <w:lvlText w:val="%3."/>
      <w:lvlJc w:val="right"/>
      <w:pPr>
        <w:ind w:left="2160" w:hanging="180"/>
      </w:pPr>
    </w:lvl>
    <w:lvl w:ilvl="3" w:tplc="86703382" w:tentative="1">
      <w:start w:val="1"/>
      <w:numFmt w:val="decimal"/>
      <w:lvlText w:val="%4."/>
      <w:lvlJc w:val="left"/>
      <w:pPr>
        <w:ind w:left="2880" w:hanging="360"/>
      </w:pPr>
    </w:lvl>
    <w:lvl w:ilvl="4" w:tplc="86703382" w:tentative="1">
      <w:start w:val="1"/>
      <w:numFmt w:val="lowerLetter"/>
      <w:lvlText w:val="%5."/>
      <w:lvlJc w:val="left"/>
      <w:pPr>
        <w:ind w:left="3600" w:hanging="360"/>
      </w:pPr>
    </w:lvl>
    <w:lvl w:ilvl="5" w:tplc="86703382" w:tentative="1">
      <w:start w:val="1"/>
      <w:numFmt w:val="lowerRoman"/>
      <w:lvlText w:val="%6."/>
      <w:lvlJc w:val="right"/>
      <w:pPr>
        <w:ind w:left="4320" w:hanging="180"/>
      </w:pPr>
    </w:lvl>
    <w:lvl w:ilvl="6" w:tplc="86703382" w:tentative="1">
      <w:start w:val="1"/>
      <w:numFmt w:val="decimal"/>
      <w:lvlText w:val="%7."/>
      <w:lvlJc w:val="left"/>
      <w:pPr>
        <w:ind w:left="5040" w:hanging="360"/>
      </w:pPr>
    </w:lvl>
    <w:lvl w:ilvl="7" w:tplc="86703382" w:tentative="1">
      <w:start w:val="1"/>
      <w:numFmt w:val="lowerLetter"/>
      <w:lvlText w:val="%8."/>
      <w:lvlJc w:val="left"/>
      <w:pPr>
        <w:ind w:left="5760" w:hanging="360"/>
      </w:pPr>
    </w:lvl>
    <w:lvl w:ilvl="8" w:tplc="867033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72048">
    <w:multiLevelType w:val="hybridMultilevel"/>
    <w:lvl w:ilvl="0" w:tplc="57736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172048">
    <w:abstractNumId w:val="19172048"/>
  </w:num>
  <w:num w:numId="19172049">
    <w:abstractNumId w:val="1917204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947389029" Type="http://schemas.microsoft.com/office/2011/relationships/commentsExtended" Target="commentsExtended.xml"/><Relationship Id="rId724071451" Type="http://schemas.microsoft.com/office/2011/relationships/people" Target="people.xml"/><Relationship Id="rId87756738bf73eee45" Type="http://schemas.openxmlformats.org/officeDocument/2006/relationships/hyperlink" Target="https://gd.eppo.int/taxon/BACISU/" TargetMode="External"/><Relationship Id="rId15786738bf73eef4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