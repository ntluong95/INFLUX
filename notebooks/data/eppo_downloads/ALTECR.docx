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crassa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crassa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(Saccardo) Rands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daturae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(Fautrey) Bubák &amp; Ranojević,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crassa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daturae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Peck,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daturae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Fautrey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datura</w:t>
            </w:r>
            <w:hyperlink r:id="rId42486738bf3e9e34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crassa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5496738bf3e9e46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1110053">
    <w:multiLevelType w:val="hybridMultilevel"/>
    <w:lvl w:ilvl="0" w:tplc="41082722">
      <w:start w:val="1"/>
      <w:numFmt w:val="decimal"/>
      <w:lvlText w:val="%1."/>
      <w:lvlJc w:val="left"/>
      <w:pPr>
        <w:ind w:left="720" w:hanging="360"/>
      </w:pPr>
    </w:lvl>
    <w:lvl w:ilvl="1" w:tplc="41082722" w:tentative="1">
      <w:start w:val="1"/>
      <w:numFmt w:val="lowerLetter"/>
      <w:lvlText w:val="%2."/>
      <w:lvlJc w:val="left"/>
      <w:pPr>
        <w:ind w:left="1440" w:hanging="360"/>
      </w:pPr>
    </w:lvl>
    <w:lvl w:ilvl="2" w:tplc="41082722" w:tentative="1">
      <w:start w:val="1"/>
      <w:numFmt w:val="lowerRoman"/>
      <w:lvlText w:val="%3."/>
      <w:lvlJc w:val="right"/>
      <w:pPr>
        <w:ind w:left="2160" w:hanging="180"/>
      </w:pPr>
    </w:lvl>
    <w:lvl w:ilvl="3" w:tplc="41082722" w:tentative="1">
      <w:start w:val="1"/>
      <w:numFmt w:val="decimal"/>
      <w:lvlText w:val="%4."/>
      <w:lvlJc w:val="left"/>
      <w:pPr>
        <w:ind w:left="2880" w:hanging="360"/>
      </w:pPr>
    </w:lvl>
    <w:lvl w:ilvl="4" w:tplc="41082722" w:tentative="1">
      <w:start w:val="1"/>
      <w:numFmt w:val="lowerLetter"/>
      <w:lvlText w:val="%5."/>
      <w:lvlJc w:val="left"/>
      <w:pPr>
        <w:ind w:left="3600" w:hanging="360"/>
      </w:pPr>
    </w:lvl>
    <w:lvl w:ilvl="5" w:tplc="41082722" w:tentative="1">
      <w:start w:val="1"/>
      <w:numFmt w:val="lowerRoman"/>
      <w:lvlText w:val="%6."/>
      <w:lvlJc w:val="right"/>
      <w:pPr>
        <w:ind w:left="4320" w:hanging="180"/>
      </w:pPr>
    </w:lvl>
    <w:lvl w:ilvl="6" w:tplc="41082722" w:tentative="1">
      <w:start w:val="1"/>
      <w:numFmt w:val="decimal"/>
      <w:lvlText w:val="%7."/>
      <w:lvlJc w:val="left"/>
      <w:pPr>
        <w:ind w:left="5040" w:hanging="360"/>
      </w:pPr>
    </w:lvl>
    <w:lvl w:ilvl="7" w:tplc="41082722" w:tentative="1">
      <w:start w:val="1"/>
      <w:numFmt w:val="lowerLetter"/>
      <w:lvlText w:val="%8."/>
      <w:lvlJc w:val="left"/>
      <w:pPr>
        <w:ind w:left="5760" w:hanging="360"/>
      </w:pPr>
    </w:lvl>
    <w:lvl w:ilvl="8" w:tplc="410827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10052">
    <w:multiLevelType w:val="hybridMultilevel"/>
    <w:lvl w:ilvl="0" w:tplc="423158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1110052">
    <w:abstractNumId w:val="71110052"/>
  </w:num>
  <w:num w:numId="71110053">
    <w:abstractNumId w:val="7111005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1656770" Type="http://schemas.microsoft.com/office/2011/relationships/commentsExtended" Target="commentsExtended.xml"/><Relationship Id="rId574512690" Type="http://schemas.microsoft.com/office/2011/relationships/people" Target="people.xml"/><Relationship Id="rId42486738bf3e9e34d" Type="http://schemas.openxmlformats.org/officeDocument/2006/relationships/hyperlink" Target="https://gd.eppo.int/taxon/ALTECR/" TargetMode="External"/><Relationship Id="rId85496738bf3e9e46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