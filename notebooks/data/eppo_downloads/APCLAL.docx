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Aphanocladium album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Aphanocladium album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Authority: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(Preuss) Gams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Fungi: Ascomycota: Pezizomycotina: Sordariomycetes: Hypocreomycetidae: Hypocreales: Nectriaceae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Common names in English: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hyperparasite of Puccinia, hyperparasite of rust</w:t>
            </w:r>
            <w:hyperlink r:id="rId90706738bf539c39b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APCLAL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Aphanocladium album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53596738bf539c4b7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8282181">
    <w:multiLevelType w:val="hybridMultilevel"/>
    <w:lvl w:ilvl="0" w:tplc="47244023">
      <w:start w:val="1"/>
      <w:numFmt w:val="decimal"/>
      <w:lvlText w:val="%1."/>
      <w:lvlJc w:val="left"/>
      <w:pPr>
        <w:ind w:left="720" w:hanging="360"/>
      </w:pPr>
    </w:lvl>
    <w:lvl w:ilvl="1" w:tplc="47244023" w:tentative="1">
      <w:start w:val="1"/>
      <w:numFmt w:val="lowerLetter"/>
      <w:lvlText w:val="%2."/>
      <w:lvlJc w:val="left"/>
      <w:pPr>
        <w:ind w:left="1440" w:hanging="360"/>
      </w:pPr>
    </w:lvl>
    <w:lvl w:ilvl="2" w:tplc="47244023" w:tentative="1">
      <w:start w:val="1"/>
      <w:numFmt w:val="lowerRoman"/>
      <w:lvlText w:val="%3."/>
      <w:lvlJc w:val="right"/>
      <w:pPr>
        <w:ind w:left="2160" w:hanging="180"/>
      </w:pPr>
    </w:lvl>
    <w:lvl w:ilvl="3" w:tplc="47244023" w:tentative="1">
      <w:start w:val="1"/>
      <w:numFmt w:val="decimal"/>
      <w:lvlText w:val="%4."/>
      <w:lvlJc w:val="left"/>
      <w:pPr>
        <w:ind w:left="2880" w:hanging="360"/>
      </w:pPr>
    </w:lvl>
    <w:lvl w:ilvl="4" w:tplc="47244023" w:tentative="1">
      <w:start w:val="1"/>
      <w:numFmt w:val="lowerLetter"/>
      <w:lvlText w:val="%5."/>
      <w:lvlJc w:val="left"/>
      <w:pPr>
        <w:ind w:left="3600" w:hanging="360"/>
      </w:pPr>
    </w:lvl>
    <w:lvl w:ilvl="5" w:tplc="47244023" w:tentative="1">
      <w:start w:val="1"/>
      <w:numFmt w:val="lowerRoman"/>
      <w:lvlText w:val="%6."/>
      <w:lvlJc w:val="right"/>
      <w:pPr>
        <w:ind w:left="4320" w:hanging="180"/>
      </w:pPr>
    </w:lvl>
    <w:lvl w:ilvl="6" w:tplc="47244023" w:tentative="1">
      <w:start w:val="1"/>
      <w:numFmt w:val="decimal"/>
      <w:lvlText w:val="%7."/>
      <w:lvlJc w:val="left"/>
      <w:pPr>
        <w:ind w:left="5040" w:hanging="360"/>
      </w:pPr>
    </w:lvl>
    <w:lvl w:ilvl="7" w:tplc="47244023" w:tentative="1">
      <w:start w:val="1"/>
      <w:numFmt w:val="lowerLetter"/>
      <w:lvlText w:val="%8."/>
      <w:lvlJc w:val="left"/>
      <w:pPr>
        <w:ind w:left="5760" w:hanging="360"/>
      </w:pPr>
    </w:lvl>
    <w:lvl w:ilvl="8" w:tplc="47244023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282180">
    <w:multiLevelType w:val="hybridMultilevel"/>
    <w:lvl w:ilvl="0" w:tplc="52277455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88282180">
    <w:abstractNumId w:val="88282180"/>
  </w:num>
  <w:num w:numId="88282181">
    <w:abstractNumId w:val="88282181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984654718" Type="http://schemas.microsoft.com/office/2011/relationships/commentsExtended" Target="commentsExtended.xml"/><Relationship Id="rId448422823" Type="http://schemas.microsoft.com/office/2011/relationships/people" Target="people.xml"/><Relationship Id="rId90706738bf539c39b" Type="http://schemas.openxmlformats.org/officeDocument/2006/relationships/hyperlink" Target="https://gd.eppo.int/taxon/APCLAL/" TargetMode="External"/><Relationship Id="rId53596738bf539c4b7" Type="http://schemas.openxmlformats.org/officeDocument/2006/relationships/hyperlink" Target="https://gd.eppo.int" TargetMode="External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