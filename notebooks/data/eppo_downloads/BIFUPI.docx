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Bifusella pini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Bifusella pini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(Dearness) Darker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Rhytismatales: Rhytismataceae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Hypoderma pini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(Dearness) Darker,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Hypoderma robustum var. pini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Dearness</w:t>
            </w:r>
            <w:hyperlink r:id="rId85836738bf7aa7dd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BIFUPI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Bifusella pini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0656738bf7aa7ed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027618">
    <w:multiLevelType w:val="hybridMultilevel"/>
    <w:lvl w:ilvl="0" w:tplc="44778625">
      <w:start w:val="1"/>
      <w:numFmt w:val="decimal"/>
      <w:lvlText w:val="%1."/>
      <w:lvlJc w:val="left"/>
      <w:pPr>
        <w:ind w:left="720" w:hanging="360"/>
      </w:pPr>
    </w:lvl>
    <w:lvl w:ilvl="1" w:tplc="44778625" w:tentative="1">
      <w:start w:val="1"/>
      <w:numFmt w:val="lowerLetter"/>
      <w:lvlText w:val="%2."/>
      <w:lvlJc w:val="left"/>
      <w:pPr>
        <w:ind w:left="1440" w:hanging="360"/>
      </w:pPr>
    </w:lvl>
    <w:lvl w:ilvl="2" w:tplc="44778625" w:tentative="1">
      <w:start w:val="1"/>
      <w:numFmt w:val="lowerRoman"/>
      <w:lvlText w:val="%3."/>
      <w:lvlJc w:val="right"/>
      <w:pPr>
        <w:ind w:left="2160" w:hanging="180"/>
      </w:pPr>
    </w:lvl>
    <w:lvl w:ilvl="3" w:tplc="44778625" w:tentative="1">
      <w:start w:val="1"/>
      <w:numFmt w:val="decimal"/>
      <w:lvlText w:val="%4."/>
      <w:lvlJc w:val="left"/>
      <w:pPr>
        <w:ind w:left="2880" w:hanging="360"/>
      </w:pPr>
    </w:lvl>
    <w:lvl w:ilvl="4" w:tplc="44778625" w:tentative="1">
      <w:start w:val="1"/>
      <w:numFmt w:val="lowerLetter"/>
      <w:lvlText w:val="%5."/>
      <w:lvlJc w:val="left"/>
      <w:pPr>
        <w:ind w:left="3600" w:hanging="360"/>
      </w:pPr>
    </w:lvl>
    <w:lvl w:ilvl="5" w:tplc="44778625" w:tentative="1">
      <w:start w:val="1"/>
      <w:numFmt w:val="lowerRoman"/>
      <w:lvlText w:val="%6."/>
      <w:lvlJc w:val="right"/>
      <w:pPr>
        <w:ind w:left="4320" w:hanging="180"/>
      </w:pPr>
    </w:lvl>
    <w:lvl w:ilvl="6" w:tplc="44778625" w:tentative="1">
      <w:start w:val="1"/>
      <w:numFmt w:val="decimal"/>
      <w:lvlText w:val="%7."/>
      <w:lvlJc w:val="left"/>
      <w:pPr>
        <w:ind w:left="5040" w:hanging="360"/>
      </w:pPr>
    </w:lvl>
    <w:lvl w:ilvl="7" w:tplc="44778625" w:tentative="1">
      <w:start w:val="1"/>
      <w:numFmt w:val="lowerLetter"/>
      <w:lvlText w:val="%8."/>
      <w:lvlJc w:val="left"/>
      <w:pPr>
        <w:ind w:left="5760" w:hanging="360"/>
      </w:pPr>
    </w:lvl>
    <w:lvl w:ilvl="8" w:tplc="447786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27617">
    <w:multiLevelType w:val="hybridMultilevel"/>
    <w:lvl w:ilvl="0" w:tplc="675860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027617">
    <w:abstractNumId w:val="49027617"/>
  </w:num>
  <w:num w:numId="49027618">
    <w:abstractNumId w:val="4902761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50792088" Type="http://schemas.microsoft.com/office/2011/relationships/commentsExtended" Target="commentsExtended.xml"/><Relationship Id="rId804515081" Type="http://schemas.microsoft.com/office/2011/relationships/people" Target="people.xml"/><Relationship Id="rId85836738bf7aa7dd8" Type="http://schemas.openxmlformats.org/officeDocument/2006/relationships/hyperlink" Target="https://gd.eppo.int/taxon/BIFUPI/" TargetMode="External"/><Relationship Id="rId20656738bf7aa7ed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