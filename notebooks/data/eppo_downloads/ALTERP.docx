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japonica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japonica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Yoshii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matthiolae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Neergård,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mattiolae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Neergård,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raphani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Groves &amp; Skolko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pod blotch of radish, black spot of radish, leaf spot of radish</w:t>
            </w:r>
            <w:hyperlink r:id="rId25786738bf482aa9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ALTERP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japonica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2756738bf482aba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734843">
    <w:multiLevelType w:val="hybridMultilevel"/>
    <w:lvl w:ilvl="0" w:tplc="87017661">
      <w:start w:val="1"/>
      <w:numFmt w:val="decimal"/>
      <w:lvlText w:val="%1."/>
      <w:lvlJc w:val="left"/>
      <w:pPr>
        <w:ind w:left="720" w:hanging="360"/>
      </w:pPr>
    </w:lvl>
    <w:lvl w:ilvl="1" w:tplc="87017661" w:tentative="1">
      <w:start w:val="1"/>
      <w:numFmt w:val="lowerLetter"/>
      <w:lvlText w:val="%2."/>
      <w:lvlJc w:val="left"/>
      <w:pPr>
        <w:ind w:left="1440" w:hanging="360"/>
      </w:pPr>
    </w:lvl>
    <w:lvl w:ilvl="2" w:tplc="87017661" w:tentative="1">
      <w:start w:val="1"/>
      <w:numFmt w:val="lowerRoman"/>
      <w:lvlText w:val="%3."/>
      <w:lvlJc w:val="right"/>
      <w:pPr>
        <w:ind w:left="2160" w:hanging="180"/>
      </w:pPr>
    </w:lvl>
    <w:lvl w:ilvl="3" w:tplc="87017661" w:tentative="1">
      <w:start w:val="1"/>
      <w:numFmt w:val="decimal"/>
      <w:lvlText w:val="%4."/>
      <w:lvlJc w:val="left"/>
      <w:pPr>
        <w:ind w:left="2880" w:hanging="360"/>
      </w:pPr>
    </w:lvl>
    <w:lvl w:ilvl="4" w:tplc="87017661" w:tentative="1">
      <w:start w:val="1"/>
      <w:numFmt w:val="lowerLetter"/>
      <w:lvlText w:val="%5."/>
      <w:lvlJc w:val="left"/>
      <w:pPr>
        <w:ind w:left="3600" w:hanging="360"/>
      </w:pPr>
    </w:lvl>
    <w:lvl w:ilvl="5" w:tplc="87017661" w:tentative="1">
      <w:start w:val="1"/>
      <w:numFmt w:val="lowerRoman"/>
      <w:lvlText w:val="%6."/>
      <w:lvlJc w:val="right"/>
      <w:pPr>
        <w:ind w:left="4320" w:hanging="180"/>
      </w:pPr>
    </w:lvl>
    <w:lvl w:ilvl="6" w:tplc="87017661" w:tentative="1">
      <w:start w:val="1"/>
      <w:numFmt w:val="decimal"/>
      <w:lvlText w:val="%7."/>
      <w:lvlJc w:val="left"/>
      <w:pPr>
        <w:ind w:left="5040" w:hanging="360"/>
      </w:pPr>
    </w:lvl>
    <w:lvl w:ilvl="7" w:tplc="87017661" w:tentative="1">
      <w:start w:val="1"/>
      <w:numFmt w:val="lowerLetter"/>
      <w:lvlText w:val="%8."/>
      <w:lvlJc w:val="left"/>
      <w:pPr>
        <w:ind w:left="5760" w:hanging="360"/>
      </w:pPr>
    </w:lvl>
    <w:lvl w:ilvl="8" w:tplc="870176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34842">
    <w:multiLevelType w:val="hybridMultilevel"/>
    <w:lvl w:ilvl="0" w:tplc="43792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734842">
    <w:abstractNumId w:val="49734842"/>
  </w:num>
  <w:num w:numId="49734843">
    <w:abstractNumId w:val="4973484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4510293" Type="http://schemas.microsoft.com/office/2011/relationships/commentsExtended" Target="commentsExtended.xml"/><Relationship Id="rId422238249" Type="http://schemas.microsoft.com/office/2011/relationships/people" Target="people.xml"/><Relationship Id="rId25786738bf482aa9d" Type="http://schemas.openxmlformats.org/officeDocument/2006/relationships/hyperlink" Target="https://gd.eppo.int/taxon/ALTERP/" TargetMode="External"/><Relationship Id="rId52756738bf482aba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