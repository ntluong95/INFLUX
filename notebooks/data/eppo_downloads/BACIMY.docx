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Bacillus mycoides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Bacillus mycoides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Flügge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Bacteria: Firmicutes: Bacillales: Bacillaceae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Bacillus cereus var. mycoides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(Flügge) Smith</w:t>
            </w:r>
            <w:hyperlink r:id="rId18036738bf71dfa36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BACIMY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Bacillus mycoides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87016738bf71dfb58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1394121">
    <w:multiLevelType w:val="hybridMultilevel"/>
    <w:lvl w:ilvl="0" w:tplc="11724486">
      <w:start w:val="1"/>
      <w:numFmt w:val="decimal"/>
      <w:lvlText w:val="%1."/>
      <w:lvlJc w:val="left"/>
      <w:pPr>
        <w:ind w:left="720" w:hanging="360"/>
      </w:pPr>
    </w:lvl>
    <w:lvl w:ilvl="1" w:tplc="11724486" w:tentative="1">
      <w:start w:val="1"/>
      <w:numFmt w:val="lowerLetter"/>
      <w:lvlText w:val="%2."/>
      <w:lvlJc w:val="left"/>
      <w:pPr>
        <w:ind w:left="1440" w:hanging="360"/>
      </w:pPr>
    </w:lvl>
    <w:lvl w:ilvl="2" w:tplc="11724486" w:tentative="1">
      <w:start w:val="1"/>
      <w:numFmt w:val="lowerRoman"/>
      <w:lvlText w:val="%3."/>
      <w:lvlJc w:val="right"/>
      <w:pPr>
        <w:ind w:left="2160" w:hanging="180"/>
      </w:pPr>
    </w:lvl>
    <w:lvl w:ilvl="3" w:tplc="11724486" w:tentative="1">
      <w:start w:val="1"/>
      <w:numFmt w:val="decimal"/>
      <w:lvlText w:val="%4."/>
      <w:lvlJc w:val="left"/>
      <w:pPr>
        <w:ind w:left="2880" w:hanging="360"/>
      </w:pPr>
    </w:lvl>
    <w:lvl w:ilvl="4" w:tplc="11724486" w:tentative="1">
      <w:start w:val="1"/>
      <w:numFmt w:val="lowerLetter"/>
      <w:lvlText w:val="%5."/>
      <w:lvlJc w:val="left"/>
      <w:pPr>
        <w:ind w:left="3600" w:hanging="360"/>
      </w:pPr>
    </w:lvl>
    <w:lvl w:ilvl="5" w:tplc="11724486" w:tentative="1">
      <w:start w:val="1"/>
      <w:numFmt w:val="lowerRoman"/>
      <w:lvlText w:val="%6."/>
      <w:lvlJc w:val="right"/>
      <w:pPr>
        <w:ind w:left="4320" w:hanging="180"/>
      </w:pPr>
    </w:lvl>
    <w:lvl w:ilvl="6" w:tplc="11724486" w:tentative="1">
      <w:start w:val="1"/>
      <w:numFmt w:val="decimal"/>
      <w:lvlText w:val="%7."/>
      <w:lvlJc w:val="left"/>
      <w:pPr>
        <w:ind w:left="5040" w:hanging="360"/>
      </w:pPr>
    </w:lvl>
    <w:lvl w:ilvl="7" w:tplc="11724486" w:tentative="1">
      <w:start w:val="1"/>
      <w:numFmt w:val="lowerLetter"/>
      <w:lvlText w:val="%8."/>
      <w:lvlJc w:val="left"/>
      <w:pPr>
        <w:ind w:left="5760" w:hanging="360"/>
      </w:pPr>
    </w:lvl>
    <w:lvl w:ilvl="8" w:tplc="117244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394120">
    <w:multiLevelType w:val="hybridMultilevel"/>
    <w:lvl w:ilvl="0" w:tplc="47265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1394120">
    <w:abstractNumId w:val="61394120"/>
  </w:num>
  <w:num w:numId="61394121">
    <w:abstractNumId w:val="61394121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639691269" Type="http://schemas.microsoft.com/office/2011/relationships/commentsExtended" Target="commentsExtended.xml"/><Relationship Id="rId913319042" Type="http://schemas.microsoft.com/office/2011/relationships/people" Target="people.xml"/><Relationship Id="rId18036738bf71dfa36" Type="http://schemas.openxmlformats.org/officeDocument/2006/relationships/hyperlink" Target="https://gd.eppo.int/taxon/BACIMY/" TargetMode="External"/><Relationship Id="rId87016738bf71dfb58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