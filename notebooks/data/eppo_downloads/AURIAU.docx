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Auricularia auricula-judae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Auricularia auricula-judae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(Bulliard) Schröter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Basidiomycota: Agaricomycotina: Agaricomycetes: Auriculariales: Auriculariaceae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Auricularia auricula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(Linnaeus) Underwood,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Hirneola auricula-judae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(Bulliard) Berkeley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Judah's ear, jelly ear, jew's-ear, wood ear</w:t>
            </w:r>
            <w:hyperlink r:id="rId90426738bf6e268f2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AURIAU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Auricularia auricula-judae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87696738bf6e269f5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7610972">
    <w:multiLevelType w:val="hybridMultilevel"/>
    <w:lvl w:ilvl="0" w:tplc="26369114">
      <w:start w:val="1"/>
      <w:numFmt w:val="decimal"/>
      <w:lvlText w:val="%1."/>
      <w:lvlJc w:val="left"/>
      <w:pPr>
        <w:ind w:left="720" w:hanging="360"/>
      </w:pPr>
    </w:lvl>
    <w:lvl w:ilvl="1" w:tplc="26369114" w:tentative="1">
      <w:start w:val="1"/>
      <w:numFmt w:val="lowerLetter"/>
      <w:lvlText w:val="%2."/>
      <w:lvlJc w:val="left"/>
      <w:pPr>
        <w:ind w:left="1440" w:hanging="360"/>
      </w:pPr>
    </w:lvl>
    <w:lvl w:ilvl="2" w:tplc="26369114" w:tentative="1">
      <w:start w:val="1"/>
      <w:numFmt w:val="lowerRoman"/>
      <w:lvlText w:val="%3."/>
      <w:lvlJc w:val="right"/>
      <w:pPr>
        <w:ind w:left="2160" w:hanging="180"/>
      </w:pPr>
    </w:lvl>
    <w:lvl w:ilvl="3" w:tplc="26369114" w:tentative="1">
      <w:start w:val="1"/>
      <w:numFmt w:val="decimal"/>
      <w:lvlText w:val="%4."/>
      <w:lvlJc w:val="left"/>
      <w:pPr>
        <w:ind w:left="2880" w:hanging="360"/>
      </w:pPr>
    </w:lvl>
    <w:lvl w:ilvl="4" w:tplc="26369114" w:tentative="1">
      <w:start w:val="1"/>
      <w:numFmt w:val="lowerLetter"/>
      <w:lvlText w:val="%5."/>
      <w:lvlJc w:val="left"/>
      <w:pPr>
        <w:ind w:left="3600" w:hanging="360"/>
      </w:pPr>
    </w:lvl>
    <w:lvl w:ilvl="5" w:tplc="26369114" w:tentative="1">
      <w:start w:val="1"/>
      <w:numFmt w:val="lowerRoman"/>
      <w:lvlText w:val="%6."/>
      <w:lvlJc w:val="right"/>
      <w:pPr>
        <w:ind w:left="4320" w:hanging="180"/>
      </w:pPr>
    </w:lvl>
    <w:lvl w:ilvl="6" w:tplc="26369114" w:tentative="1">
      <w:start w:val="1"/>
      <w:numFmt w:val="decimal"/>
      <w:lvlText w:val="%7."/>
      <w:lvlJc w:val="left"/>
      <w:pPr>
        <w:ind w:left="5040" w:hanging="360"/>
      </w:pPr>
    </w:lvl>
    <w:lvl w:ilvl="7" w:tplc="26369114" w:tentative="1">
      <w:start w:val="1"/>
      <w:numFmt w:val="lowerLetter"/>
      <w:lvlText w:val="%8."/>
      <w:lvlJc w:val="left"/>
      <w:pPr>
        <w:ind w:left="5760" w:hanging="360"/>
      </w:pPr>
    </w:lvl>
    <w:lvl w:ilvl="8" w:tplc="263691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610971">
    <w:multiLevelType w:val="hybridMultilevel"/>
    <w:lvl w:ilvl="0" w:tplc="115034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7610971">
    <w:abstractNumId w:val="37610971"/>
  </w:num>
  <w:num w:numId="37610972">
    <w:abstractNumId w:val="37610972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718465604" Type="http://schemas.microsoft.com/office/2011/relationships/commentsExtended" Target="commentsExtended.xml"/><Relationship Id="rId766976586" Type="http://schemas.microsoft.com/office/2011/relationships/people" Target="people.xml"/><Relationship Id="rId90426738bf6e268f2" Type="http://schemas.openxmlformats.org/officeDocument/2006/relationships/hyperlink" Target="https://gd.eppo.int/taxon/AURIAU/" TargetMode="External"/><Relationship Id="rId87696738bf6e269f5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