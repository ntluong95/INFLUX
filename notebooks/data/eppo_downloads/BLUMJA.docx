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Blumeriella jaapii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Blumeriella jaapii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(Rehm) von Arx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Leotiomycetes: Helotiales: Drepanopezizaceae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Blumeriella hiemalis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(Higgins) Põldmaa,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Blumeriella prunophorae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(Higgins) Becerescu, Simeria &amp; Cretiou,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Coccomyces hiemalis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Higgins,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Coccomyces prunophorae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Higgins,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Cylindrosporium hiemalis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(Higgins) Trotter,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Cylindrosporium padi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(Libert) Saccardo,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Higginsia hiemalis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(Higgins) Nannfeldt,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Higginsia jaapii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(Rehm) Nannfeldt,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Higginsia prunophorae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(Higgins) Nannfeldt,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Phloeosporella hiemalis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(Higgins) Põldmaa,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Phloeosporella padi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(Libert) von Arx,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Pseudopeziza jaapii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Rehm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anthracnose of cherry, leaf blight of cherry, leaf spot of cherry</w:t>
            </w:r>
            <w:hyperlink r:id="rId39326738bf7c314e7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BLUMJA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position w:val="-96"/>
              </w:rPr>
              <w:drawing>
                <wp:inline distT="0" distB="0" distL="0" distR="0">
                  <wp:extent cx="2160000" cy="1281600"/>
                  <wp:docPr id="39472106" name="name48376738bf7c31de7" descr="150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5007.jpg"/>
                          <pic:cNvPicPr/>
                        </pic:nvPicPr>
                        <pic:blipFill>
                          <a:blip r:embed="rId51676738bf7c31de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281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44086738bf7c31f0e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more photos...</w:t>
              </w:r>
            </w:hyperlink>
          </w:p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Blumeriella jaapii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48716738bf7c32006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8510878">
    <w:multiLevelType w:val="hybridMultilevel"/>
    <w:lvl w:ilvl="0" w:tplc="77412316">
      <w:start w:val="1"/>
      <w:numFmt w:val="decimal"/>
      <w:lvlText w:val="%1."/>
      <w:lvlJc w:val="left"/>
      <w:pPr>
        <w:ind w:left="720" w:hanging="360"/>
      </w:pPr>
    </w:lvl>
    <w:lvl w:ilvl="1" w:tplc="77412316" w:tentative="1">
      <w:start w:val="1"/>
      <w:numFmt w:val="lowerLetter"/>
      <w:lvlText w:val="%2."/>
      <w:lvlJc w:val="left"/>
      <w:pPr>
        <w:ind w:left="1440" w:hanging="360"/>
      </w:pPr>
    </w:lvl>
    <w:lvl w:ilvl="2" w:tplc="77412316" w:tentative="1">
      <w:start w:val="1"/>
      <w:numFmt w:val="lowerRoman"/>
      <w:lvlText w:val="%3."/>
      <w:lvlJc w:val="right"/>
      <w:pPr>
        <w:ind w:left="2160" w:hanging="180"/>
      </w:pPr>
    </w:lvl>
    <w:lvl w:ilvl="3" w:tplc="77412316" w:tentative="1">
      <w:start w:val="1"/>
      <w:numFmt w:val="decimal"/>
      <w:lvlText w:val="%4."/>
      <w:lvlJc w:val="left"/>
      <w:pPr>
        <w:ind w:left="2880" w:hanging="360"/>
      </w:pPr>
    </w:lvl>
    <w:lvl w:ilvl="4" w:tplc="77412316" w:tentative="1">
      <w:start w:val="1"/>
      <w:numFmt w:val="lowerLetter"/>
      <w:lvlText w:val="%5."/>
      <w:lvlJc w:val="left"/>
      <w:pPr>
        <w:ind w:left="3600" w:hanging="360"/>
      </w:pPr>
    </w:lvl>
    <w:lvl w:ilvl="5" w:tplc="77412316" w:tentative="1">
      <w:start w:val="1"/>
      <w:numFmt w:val="lowerRoman"/>
      <w:lvlText w:val="%6."/>
      <w:lvlJc w:val="right"/>
      <w:pPr>
        <w:ind w:left="4320" w:hanging="180"/>
      </w:pPr>
    </w:lvl>
    <w:lvl w:ilvl="6" w:tplc="77412316" w:tentative="1">
      <w:start w:val="1"/>
      <w:numFmt w:val="decimal"/>
      <w:lvlText w:val="%7."/>
      <w:lvlJc w:val="left"/>
      <w:pPr>
        <w:ind w:left="5040" w:hanging="360"/>
      </w:pPr>
    </w:lvl>
    <w:lvl w:ilvl="7" w:tplc="77412316" w:tentative="1">
      <w:start w:val="1"/>
      <w:numFmt w:val="lowerLetter"/>
      <w:lvlText w:val="%8."/>
      <w:lvlJc w:val="left"/>
      <w:pPr>
        <w:ind w:left="5760" w:hanging="360"/>
      </w:pPr>
    </w:lvl>
    <w:lvl w:ilvl="8" w:tplc="7741231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510877">
    <w:multiLevelType w:val="hybridMultilevel"/>
    <w:lvl w:ilvl="0" w:tplc="3560662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28510877">
    <w:abstractNumId w:val="28510877"/>
  </w:num>
  <w:num w:numId="28510878">
    <w:abstractNumId w:val="28510878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359354386" Type="http://schemas.microsoft.com/office/2011/relationships/commentsExtended" Target="commentsExtended.xml"/><Relationship Id="rId105210116" Type="http://schemas.microsoft.com/office/2011/relationships/people" Target="people.xml"/><Relationship Id="rId39326738bf7c314e7" Type="http://schemas.openxmlformats.org/officeDocument/2006/relationships/hyperlink" Target="https://gd.eppo.int/taxon/BLUMJA/" TargetMode="External"/><Relationship Id="rId44086738bf7c31f0e" Type="http://schemas.openxmlformats.org/officeDocument/2006/relationships/hyperlink" Target="https://gd.eppo.int/taxon/BLUMJA/photos" TargetMode="External"/><Relationship Id="rId48716738bf7c32006" Type="http://schemas.openxmlformats.org/officeDocument/2006/relationships/hyperlink" Target="https://gd.eppo.int" TargetMode="External"/><Relationship Id="rId51676738bf7c31de5" Type="http://schemas.openxmlformats.org/officeDocument/2006/relationships/image" Target="media/imgrId51676738bf7c31de5.jpg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