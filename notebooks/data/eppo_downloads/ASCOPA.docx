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paspali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paspali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(Sydow) Punithalingam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Ascochytula paspali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Sydow,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Scolescosporiella spraguei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Sutton &amp; Alcorn</w:t>
            </w:r>
            <w:hyperlink r:id="rId97546738bf610f32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ASCOPA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paspali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2686738bf610f43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098611">
    <w:multiLevelType w:val="hybridMultilevel"/>
    <w:lvl w:ilvl="0" w:tplc="74580649">
      <w:start w:val="1"/>
      <w:numFmt w:val="decimal"/>
      <w:lvlText w:val="%1."/>
      <w:lvlJc w:val="left"/>
      <w:pPr>
        <w:ind w:left="720" w:hanging="360"/>
      </w:pPr>
    </w:lvl>
    <w:lvl w:ilvl="1" w:tplc="74580649" w:tentative="1">
      <w:start w:val="1"/>
      <w:numFmt w:val="lowerLetter"/>
      <w:lvlText w:val="%2."/>
      <w:lvlJc w:val="left"/>
      <w:pPr>
        <w:ind w:left="1440" w:hanging="360"/>
      </w:pPr>
    </w:lvl>
    <w:lvl w:ilvl="2" w:tplc="74580649" w:tentative="1">
      <w:start w:val="1"/>
      <w:numFmt w:val="lowerRoman"/>
      <w:lvlText w:val="%3."/>
      <w:lvlJc w:val="right"/>
      <w:pPr>
        <w:ind w:left="2160" w:hanging="180"/>
      </w:pPr>
    </w:lvl>
    <w:lvl w:ilvl="3" w:tplc="74580649" w:tentative="1">
      <w:start w:val="1"/>
      <w:numFmt w:val="decimal"/>
      <w:lvlText w:val="%4."/>
      <w:lvlJc w:val="left"/>
      <w:pPr>
        <w:ind w:left="2880" w:hanging="360"/>
      </w:pPr>
    </w:lvl>
    <w:lvl w:ilvl="4" w:tplc="74580649" w:tentative="1">
      <w:start w:val="1"/>
      <w:numFmt w:val="lowerLetter"/>
      <w:lvlText w:val="%5."/>
      <w:lvlJc w:val="left"/>
      <w:pPr>
        <w:ind w:left="3600" w:hanging="360"/>
      </w:pPr>
    </w:lvl>
    <w:lvl w:ilvl="5" w:tplc="74580649" w:tentative="1">
      <w:start w:val="1"/>
      <w:numFmt w:val="lowerRoman"/>
      <w:lvlText w:val="%6."/>
      <w:lvlJc w:val="right"/>
      <w:pPr>
        <w:ind w:left="4320" w:hanging="180"/>
      </w:pPr>
    </w:lvl>
    <w:lvl w:ilvl="6" w:tplc="74580649" w:tentative="1">
      <w:start w:val="1"/>
      <w:numFmt w:val="decimal"/>
      <w:lvlText w:val="%7."/>
      <w:lvlJc w:val="left"/>
      <w:pPr>
        <w:ind w:left="5040" w:hanging="360"/>
      </w:pPr>
    </w:lvl>
    <w:lvl w:ilvl="7" w:tplc="74580649" w:tentative="1">
      <w:start w:val="1"/>
      <w:numFmt w:val="lowerLetter"/>
      <w:lvlText w:val="%8."/>
      <w:lvlJc w:val="left"/>
      <w:pPr>
        <w:ind w:left="5760" w:hanging="360"/>
      </w:pPr>
    </w:lvl>
    <w:lvl w:ilvl="8" w:tplc="745806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98610">
    <w:multiLevelType w:val="hybridMultilevel"/>
    <w:lvl w:ilvl="0" w:tplc="195941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098610">
    <w:abstractNumId w:val="72098610"/>
  </w:num>
  <w:num w:numId="72098611">
    <w:abstractNumId w:val="7209861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53890754" Type="http://schemas.microsoft.com/office/2011/relationships/commentsExtended" Target="commentsExtended.xml"/><Relationship Id="rId859326653" Type="http://schemas.microsoft.com/office/2011/relationships/people" Target="people.xml"/><Relationship Id="rId97546738bf610f32e" Type="http://schemas.openxmlformats.org/officeDocument/2006/relationships/hyperlink" Target="https://gd.eppo.int/taxon/ASCOPA/" TargetMode="External"/><Relationship Id="rId32686738bf610f43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