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Aspergillus fumigatus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fumigatus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Fresenius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hyperlink r:id="rId80396738bf658dca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ASPEFU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Aspergillus fumigatus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9776738bf658dda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9939757">
    <w:multiLevelType w:val="hybridMultilevel"/>
    <w:lvl w:ilvl="0" w:tplc="48921806">
      <w:start w:val="1"/>
      <w:numFmt w:val="decimal"/>
      <w:lvlText w:val="%1."/>
      <w:lvlJc w:val="left"/>
      <w:pPr>
        <w:ind w:left="720" w:hanging="360"/>
      </w:pPr>
    </w:lvl>
    <w:lvl w:ilvl="1" w:tplc="48921806" w:tentative="1">
      <w:start w:val="1"/>
      <w:numFmt w:val="lowerLetter"/>
      <w:lvlText w:val="%2."/>
      <w:lvlJc w:val="left"/>
      <w:pPr>
        <w:ind w:left="1440" w:hanging="360"/>
      </w:pPr>
    </w:lvl>
    <w:lvl w:ilvl="2" w:tplc="48921806" w:tentative="1">
      <w:start w:val="1"/>
      <w:numFmt w:val="lowerRoman"/>
      <w:lvlText w:val="%3."/>
      <w:lvlJc w:val="right"/>
      <w:pPr>
        <w:ind w:left="2160" w:hanging="180"/>
      </w:pPr>
    </w:lvl>
    <w:lvl w:ilvl="3" w:tplc="48921806" w:tentative="1">
      <w:start w:val="1"/>
      <w:numFmt w:val="decimal"/>
      <w:lvlText w:val="%4."/>
      <w:lvlJc w:val="left"/>
      <w:pPr>
        <w:ind w:left="2880" w:hanging="360"/>
      </w:pPr>
    </w:lvl>
    <w:lvl w:ilvl="4" w:tplc="48921806" w:tentative="1">
      <w:start w:val="1"/>
      <w:numFmt w:val="lowerLetter"/>
      <w:lvlText w:val="%5."/>
      <w:lvlJc w:val="left"/>
      <w:pPr>
        <w:ind w:left="3600" w:hanging="360"/>
      </w:pPr>
    </w:lvl>
    <w:lvl w:ilvl="5" w:tplc="48921806" w:tentative="1">
      <w:start w:val="1"/>
      <w:numFmt w:val="lowerRoman"/>
      <w:lvlText w:val="%6."/>
      <w:lvlJc w:val="right"/>
      <w:pPr>
        <w:ind w:left="4320" w:hanging="180"/>
      </w:pPr>
    </w:lvl>
    <w:lvl w:ilvl="6" w:tplc="48921806" w:tentative="1">
      <w:start w:val="1"/>
      <w:numFmt w:val="decimal"/>
      <w:lvlText w:val="%7."/>
      <w:lvlJc w:val="left"/>
      <w:pPr>
        <w:ind w:left="5040" w:hanging="360"/>
      </w:pPr>
    </w:lvl>
    <w:lvl w:ilvl="7" w:tplc="48921806" w:tentative="1">
      <w:start w:val="1"/>
      <w:numFmt w:val="lowerLetter"/>
      <w:lvlText w:val="%8."/>
      <w:lvlJc w:val="left"/>
      <w:pPr>
        <w:ind w:left="5760" w:hanging="360"/>
      </w:pPr>
    </w:lvl>
    <w:lvl w:ilvl="8" w:tplc="489218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939756">
    <w:multiLevelType w:val="hybridMultilevel"/>
    <w:lvl w:ilvl="0" w:tplc="61152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9939756">
    <w:abstractNumId w:val="99939756"/>
  </w:num>
  <w:num w:numId="99939757">
    <w:abstractNumId w:val="9993975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33446128" Type="http://schemas.microsoft.com/office/2011/relationships/commentsExtended" Target="commentsExtended.xml"/><Relationship Id="rId467390785" Type="http://schemas.microsoft.com/office/2011/relationships/people" Target="people.xml"/><Relationship Id="rId80396738bf658dcaa" Type="http://schemas.openxmlformats.org/officeDocument/2006/relationships/hyperlink" Target="https://gd.eppo.int/taxon/ASPEFU/" TargetMode="External"/><Relationship Id="rId29776738bf658dda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