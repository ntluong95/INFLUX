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gomphrenae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gomphrenae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Togashi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Nimbya gomphrenae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(Togashi) E.G.Simmons</w:t>
            </w:r>
            <w:hyperlink r:id="rId58266738bf40d0c3d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ALTEGM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gomphrenae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3386738bf40d0d3a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9054660">
    <w:multiLevelType w:val="hybridMultilevel"/>
    <w:lvl w:ilvl="0" w:tplc="56834965">
      <w:start w:val="1"/>
      <w:numFmt w:val="decimal"/>
      <w:lvlText w:val="%1."/>
      <w:lvlJc w:val="left"/>
      <w:pPr>
        <w:ind w:left="720" w:hanging="360"/>
      </w:pPr>
    </w:lvl>
    <w:lvl w:ilvl="1" w:tplc="56834965" w:tentative="1">
      <w:start w:val="1"/>
      <w:numFmt w:val="lowerLetter"/>
      <w:lvlText w:val="%2."/>
      <w:lvlJc w:val="left"/>
      <w:pPr>
        <w:ind w:left="1440" w:hanging="360"/>
      </w:pPr>
    </w:lvl>
    <w:lvl w:ilvl="2" w:tplc="56834965" w:tentative="1">
      <w:start w:val="1"/>
      <w:numFmt w:val="lowerRoman"/>
      <w:lvlText w:val="%3."/>
      <w:lvlJc w:val="right"/>
      <w:pPr>
        <w:ind w:left="2160" w:hanging="180"/>
      </w:pPr>
    </w:lvl>
    <w:lvl w:ilvl="3" w:tplc="56834965" w:tentative="1">
      <w:start w:val="1"/>
      <w:numFmt w:val="decimal"/>
      <w:lvlText w:val="%4."/>
      <w:lvlJc w:val="left"/>
      <w:pPr>
        <w:ind w:left="2880" w:hanging="360"/>
      </w:pPr>
    </w:lvl>
    <w:lvl w:ilvl="4" w:tplc="56834965" w:tentative="1">
      <w:start w:val="1"/>
      <w:numFmt w:val="lowerLetter"/>
      <w:lvlText w:val="%5."/>
      <w:lvlJc w:val="left"/>
      <w:pPr>
        <w:ind w:left="3600" w:hanging="360"/>
      </w:pPr>
    </w:lvl>
    <w:lvl w:ilvl="5" w:tplc="56834965" w:tentative="1">
      <w:start w:val="1"/>
      <w:numFmt w:val="lowerRoman"/>
      <w:lvlText w:val="%6."/>
      <w:lvlJc w:val="right"/>
      <w:pPr>
        <w:ind w:left="4320" w:hanging="180"/>
      </w:pPr>
    </w:lvl>
    <w:lvl w:ilvl="6" w:tplc="56834965" w:tentative="1">
      <w:start w:val="1"/>
      <w:numFmt w:val="decimal"/>
      <w:lvlText w:val="%7."/>
      <w:lvlJc w:val="left"/>
      <w:pPr>
        <w:ind w:left="5040" w:hanging="360"/>
      </w:pPr>
    </w:lvl>
    <w:lvl w:ilvl="7" w:tplc="56834965" w:tentative="1">
      <w:start w:val="1"/>
      <w:numFmt w:val="lowerLetter"/>
      <w:lvlText w:val="%8."/>
      <w:lvlJc w:val="left"/>
      <w:pPr>
        <w:ind w:left="5760" w:hanging="360"/>
      </w:pPr>
    </w:lvl>
    <w:lvl w:ilvl="8" w:tplc="5683496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054659">
    <w:multiLevelType w:val="hybridMultilevel"/>
    <w:lvl w:ilvl="0" w:tplc="8597257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9054659">
    <w:abstractNumId w:val="49054659"/>
  </w:num>
  <w:num w:numId="49054660">
    <w:abstractNumId w:val="4905466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87245640" Type="http://schemas.microsoft.com/office/2011/relationships/commentsExtended" Target="commentsExtended.xml"/><Relationship Id="rId205507683" Type="http://schemas.microsoft.com/office/2011/relationships/people" Target="people.xml"/><Relationship Id="rId58266738bf40d0c3d" Type="http://schemas.openxmlformats.org/officeDocument/2006/relationships/hyperlink" Target="https://gd.eppo.int/taxon/ALTEGM/" TargetMode="External"/><Relationship Id="rId73386738bf40d0d3a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