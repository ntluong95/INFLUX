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variabilis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variabilis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Janse, Victor, Marais &amp; Alfensa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variabile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Crous, J.D. Janse, D. Victor, G.F. Marais &amp; Alfenas</w:t>
            </w:r>
            <w:hyperlink r:id="rId28646738bf9274e3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CALOVA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variabilis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1336738bf9274f3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221530">
    <w:multiLevelType w:val="hybridMultilevel"/>
    <w:lvl w:ilvl="0" w:tplc="97358787">
      <w:start w:val="1"/>
      <w:numFmt w:val="decimal"/>
      <w:lvlText w:val="%1."/>
      <w:lvlJc w:val="left"/>
      <w:pPr>
        <w:ind w:left="720" w:hanging="360"/>
      </w:pPr>
    </w:lvl>
    <w:lvl w:ilvl="1" w:tplc="97358787" w:tentative="1">
      <w:start w:val="1"/>
      <w:numFmt w:val="lowerLetter"/>
      <w:lvlText w:val="%2."/>
      <w:lvlJc w:val="left"/>
      <w:pPr>
        <w:ind w:left="1440" w:hanging="360"/>
      </w:pPr>
    </w:lvl>
    <w:lvl w:ilvl="2" w:tplc="97358787" w:tentative="1">
      <w:start w:val="1"/>
      <w:numFmt w:val="lowerRoman"/>
      <w:lvlText w:val="%3."/>
      <w:lvlJc w:val="right"/>
      <w:pPr>
        <w:ind w:left="2160" w:hanging="180"/>
      </w:pPr>
    </w:lvl>
    <w:lvl w:ilvl="3" w:tplc="97358787" w:tentative="1">
      <w:start w:val="1"/>
      <w:numFmt w:val="decimal"/>
      <w:lvlText w:val="%4."/>
      <w:lvlJc w:val="left"/>
      <w:pPr>
        <w:ind w:left="2880" w:hanging="360"/>
      </w:pPr>
    </w:lvl>
    <w:lvl w:ilvl="4" w:tplc="97358787" w:tentative="1">
      <w:start w:val="1"/>
      <w:numFmt w:val="lowerLetter"/>
      <w:lvlText w:val="%5."/>
      <w:lvlJc w:val="left"/>
      <w:pPr>
        <w:ind w:left="3600" w:hanging="360"/>
      </w:pPr>
    </w:lvl>
    <w:lvl w:ilvl="5" w:tplc="97358787" w:tentative="1">
      <w:start w:val="1"/>
      <w:numFmt w:val="lowerRoman"/>
      <w:lvlText w:val="%6."/>
      <w:lvlJc w:val="right"/>
      <w:pPr>
        <w:ind w:left="4320" w:hanging="180"/>
      </w:pPr>
    </w:lvl>
    <w:lvl w:ilvl="6" w:tplc="97358787" w:tentative="1">
      <w:start w:val="1"/>
      <w:numFmt w:val="decimal"/>
      <w:lvlText w:val="%7."/>
      <w:lvlJc w:val="left"/>
      <w:pPr>
        <w:ind w:left="5040" w:hanging="360"/>
      </w:pPr>
    </w:lvl>
    <w:lvl w:ilvl="7" w:tplc="97358787" w:tentative="1">
      <w:start w:val="1"/>
      <w:numFmt w:val="lowerLetter"/>
      <w:lvlText w:val="%8."/>
      <w:lvlJc w:val="left"/>
      <w:pPr>
        <w:ind w:left="5760" w:hanging="360"/>
      </w:pPr>
    </w:lvl>
    <w:lvl w:ilvl="8" w:tplc="973587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21529">
    <w:multiLevelType w:val="hybridMultilevel"/>
    <w:lvl w:ilvl="0" w:tplc="9127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221529">
    <w:abstractNumId w:val="69221529"/>
  </w:num>
  <w:num w:numId="69221530">
    <w:abstractNumId w:val="6922153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0042464" Type="http://schemas.microsoft.com/office/2011/relationships/commentsExtended" Target="commentsExtended.xml"/><Relationship Id="rId946751720" Type="http://schemas.microsoft.com/office/2011/relationships/people" Target="people.xml"/><Relationship Id="rId28646738bf9274e37" Type="http://schemas.openxmlformats.org/officeDocument/2006/relationships/hyperlink" Target="https://gd.eppo.int/taxon/CALOVA/" TargetMode="External"/><Relationship Id="rId11336738bf9274f3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