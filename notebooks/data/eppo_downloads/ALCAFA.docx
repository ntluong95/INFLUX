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Alcaligenes faecalis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Alcaligenes faecalis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Castellani &amp; Chalmers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Betaproteobacteria: Burkholderiales: Alcaligenaceae</w:t>
            </w:r>
            <w:hyperlink r:id="rId32956738bf39cd14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ALCAFA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Alcaligenes faecalis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6226738bf39cd26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693250">
    <w:multiLevelType w:val="hybridMultilevel"/>
    <w:lvl w:ilvl="0" w:tplc="49281023">
      <w:start w:val="1"/>
      <w:numFmt w:val="decimal"/>
      <w:lvlText w:val="%1."/>
      <w:lvlJc w:val="left"/>
      <w:pPr>
        <w:ind w:left="720" w:hanging="360"/>
      </w:pPr>
    </w:lvl>
    <w:lvl w:ilvl="1" w:tplc="49281023" w:tentative="1">
      <w:start w:val="1"/>
      <w:numFmt w:val="lowerLetter"/>
      <w:lvlText w:val="%2."/>
      <w:lvlJc w:val="left"/>
      <w:pPr>
        <w:ind w:left="1440" w:hanging="360"/>
      </w:pPr>
    </w:lvl>
    <w:lvl w:ilvl="2" w:tplc="49281023" w:tentative="1">
      <w:start w:val="1"/>
      <w:numFmt w:val="lowerRoman"/>
      <w:lvlText w:val="%3."/>
      <w:lvlJc w:val="right"/>
      <w:pPr>
        <w:ind w:left="2160" w:hanging="180"/>
      </w:pPr>
    </w:lvl>
    <w:lvl w:ilvl="3" w:tplc="49281023" w:tentative="1">
      <w:start w:val="1"/>
      <w:numFmt w:val="decimal"/>
      <w:lvlText w:val="%4."/>
      <w:lvlJc w:val="left"/>
      <w:pPr>
        <w:ind w:left="2880" w:hanging="360"/>
      </w:pPr>
    </w:lvl>
    <w:lvl w:ilvl="4" w:tplc="49281023" w:tentative="1">
      <w:start w:val="1"/>
      <w:numFmt w:val="lowerLetter"/>
      <w:lvlText w:val="%5."/>
      <w:lvlJc w:val="left"/>
      <w:pPr>
        <w:ind w:left="3600" w:hanging="360"/>
      </w:pPr>
    </w:lvl>
    <w:lvl w:ilvl="5" w:tplc="49281023" w:tentative="1">
      <w:start w:val="1"/>
      <w:numFmt w:val="lowerRoman"/>
      <w:lvlText w:val="%6."/>
      <w:lvlJc w:val="right"/>
      <w:pPr>
        <w:ind w:left="4320" w:hanging="180"/>
      </w:pPr>
    </w:lvl>
    <w:lvl w:ilvl="6" w:tplc="49281023" w:tentative="1">
      <w:start w:val="1"/>
      <w:numFmt w:val="decimal"/>
      <w:lvlText w:val="%7."/>
      <w:lvlJc w:val="left"/>
      <w:pPr>
        <w:ind w:left="5040" w:hanging="360"/>
      </w:pPr>
    </w:lvl>
    <w:lvl w:ilvl="7" w:tplc="49281023" w:tentative="1">
      <w:start w:val="1"/>
      <w:numFmt w:val="lowerLetter"/>
      <w:lvlText w:val="%8."/>
      <w:lvlJc w:val="left"/>
      <w:pPr>
        <w:ind w:left="5760" w:hanging="360"/>
      </w:pPr>
    </w:lvl>
    <w:lvl w:ilvl="8" w:tplc="492810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93249">
    <w:multiLevelType w:val="hybridMultilevel"/>
    <w:lvl w:ilvl="0" w:tplc="810391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6693249">
    <w:abstractNumId w:val="36693249"/>
  </w:num>
  <w:num w:numId="36693250">
    <w:abstractNumId w:val="3669325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06060220" Type="http://schemas.microsoft.com/office/2011/relationships/commentsExtended" Target="commentsExtended.xml"/><Relationship Id="rId586646405" Type="http://schemas.microsoft.com/office/2011/relationships/people" Target="people.xml"/><Relationship Id="rId32956738bf39cd14f" Type="http://schemas.openxmlformats.org/officeDocument/2006/relationships/hyperlink" Target="https://gd.eppo.int/taxon/ALCAFA/" TargetMode="External"/><Relationship Id="rId86226738bf39cd26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