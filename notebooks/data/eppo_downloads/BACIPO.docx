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Paenibacillus popilliae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Paenibacillus popilliae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(Dutky) Pettersson et al.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Paenibacillaceae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popilliae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Dutky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milky disease of insects</w:t>
            </w:r>
            <w:hyperlink r:id="rId74076738bf731916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BACIPO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Paenibacillus popilliae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196738bf731926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391521">
    <w:multiLevelType w:val="hybridMultilevel"/>
    <w:lvl w:ilvl="0" w:tplc="89750599">
      <w:start w:val="1"/>
      <w:numFmt w:val="decimal"/>
      <w:lvlText w:val="%1."/>
      <w:lvlJc w:val="left"/>
      <w:pPr>
        <w:ind w:left="720" w:hanging="360"/>
      </w:pPr>
    </w:lvl>
    <w:lvl w:ilvl="1" w:tplc="89750599" w:tentative="1">
      <w:start w:val="1"/>
      <w:numFmt w:val="lowerLetter"/>
      <w:lvlText w:val="%2."/>
      <w:lvlJc w:val="left"/>
      <w:pPr>
        <w:ind w:left="1440" w:hanging="360"/>
      </w:pPr>
    </w:lvl>
    <w:lvl w:ilvl="2" w:tplc="89750599" w:tentative="1">
      <w:start w:val="1"/>
      <w:numFmt w:val="lowerRoman"/>
      <w:lvlText w:val="%3."/>
      <w:lvlJc w:val="right"/>
      <w:pPr>
        <w:ind w:left="2160" w:hanging="180"/>
      </w:pPr>
    </w:lvl>
    <w:lvl w:ilvl="3" w:tplc="89750599" w:tentative="1">
      <w:start w:val="1"/>
      <w:numFmt w:val="decimal"/>
      <w:lvlText w:val="%4."/>
      <w:lvlJc w:val="left"/>
      <w:pPr>
        <w:ind w:left="2880" w:hanging="360"/>
      </w:pPr>
    </w:lvl>
    <w:lvl w:ilvl="4" w:tplc="89750599" w:tentative="1">
      <w:start w:val="1"/>
      <w:numFmt w:val="lowerLetter"/>
      <w:lvlText w:val="%5."/>
      <w:lvlJc w:val="left"/>
      <w:pPr>
        <w:ind w:left="3600" w:hanging="360"/>
      </w:pPr>
    </w:lvl>
    <w:lvl w:ilvl="5" w:tplc="89750599" w:tentative="1">
      <w:start w:val="1"/>
      <w:numFmt w:val="lowerRoman"/>
      <w:lvlText w:val="%6."/>
      <w:lvlJc w:val="right"/>
      <w:pPr>
        <w:ind w:left="4320" w:hanging="180"/>
      </w:pPr>
    </w:lvl>
    <w:lvl w:ilvl="6" w:tplc="89750599" w:tentative="1">
      <w:start w:val="1"/>
      <w:numFmt w:val="decimal"/>
      <w:lvlText w:val="%7."/>
      <w:lvlJc w:val="left"/>
      <w:pPr>
        <w:ind w:left="5040" w:hanging="360"/>
      </w:pPr>
    </w:lvl>
    <w:lvl w:ilvl="7" w:tplc="89750599" w:tentative="1">
      <w:start w:val="1"/>
      <w:numFmt w:val="lowerLetter"/>
      <w:lvlText w:val="%8."/>
      <w:lvlJc w:val="left"/>
      <w:pPr>
        <w:ind w:left="5760" w:hanging="360"/>
      </w:pPr>
    </w:lvl>
    <w:lvl w:ilvl="8" w:tplc="897505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91520">
    <w:multiLevelType w:val="hybridMultilevel"/>
    <w:lvl w:ilvl="0" w:tplc="2501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1391520">
    <w:abstractNumId w:val="41391520"/>
  </w:num>
  <w:num w:numId="41391521">
    <w:abstractNumId w:val="4139152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88639024" Type="http://schemas.microsoft.com/office/2011/relationships/commentsExtended" Target="commentsExtended.xml"/><Relationship Id="rId556977287" Type="http://schemas.microsoft.com/office/2011/relationships/people" Target="people.xml"/><Relationship Id="rId74076738bf7319163" Type="http://schemas.openxmlformats.org/officeDocument/2006/relationships/hyperlink" Target="https://gd.eppo.int/taxon/BACIPO/" TargetMode="External"/><Relationship Id="rId36196738bf731926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