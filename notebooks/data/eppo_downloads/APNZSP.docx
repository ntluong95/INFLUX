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Aphanizomenon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Aphanizomenon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Cyanobacteria: Cyanophyceae: Nostocales: Nostocaceae</w:t>
            </w:r>
            <w:hyperlink r:id="rId78596738bf579df51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APNZSP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Aphanizomenon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1136738bf579e04d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2527544">
    <w:multiLevelType w:val="hybridMultilevel"/>
    <w:lvl w:ilvl="0" w:tplc="24421323">
      <w:start w:val="1"/>
      <w:numFmt w:val="decimal"/>
      <w:lvlText w:val="%1."/>
      <w:lvlJc w:val="left"/>
      <w:pPr>
        <w:ind w:left="720" w:hanging="360"/>
      </w:pPr>
    </w:lvl>
    <w:lvl w:ilvl="1" w:tplc="24421323" w:tentative="1">
      <w:start w:val="1"/>
      <w:numFmt w:val="lowerLetter"/>
      <w:lvlText w:val="%2."/>
      <w:lvlJc w:val="left"/>
      <w:pPr>
        <w:ind w:left="1440" w:hanging="360"/>
      </w:pPr>
    </w:lvl>
    <w:lvl w:ilvl="2" w:tplc="24421323" w:tentative="1">
      <w:start w:val="1"/>
      <w:numFmt w:val="lowerRoman"/>
      <w:lvlText w:val="%3."/>
      <w:lvlJc w:val="right"/>
      <w:pPr>
        <w:ind w:left="2160" w:hanging="180"/>
      </w:pPr>
    </w:lvl>
    <w:lvl w:ilvl="3" w:tplc="24421323" w:tentative="1">
      <w:start w:val="1"/>
      <w:numFmt w:val="decimal"/>
      <w:lvlText w:val="%4."/>
      <w:lvlJc w:val="left"/>
      <w:pPr>
        <w:ind w:left="2880" w:hanging="360"/>
      </w:pPr>
    </w:lvl>
    <w:lvl w:ilvl="4" w:tplc="24421323" w:tentative="1">
      <w:start w:val="1"/>
      <w:numFmt w:val="lowerLetter"/>
      <w:lvlText w:val="%5."/>
      <w:lvlJc w:val="left"/>
      <w:pPr>
        <w:ind w:left="3600" w:hanging="360"/>
      </w:pPr>
    </w:lvl>
    <w:lvl w:ilvl="5" w:tplc="24421323" w:tentative="1">
      <w:start w:val="1"/>
      <w:numFmt w:val="lowerRoman"/>
      <w:lvlText w:val="%6."/>
      <w:lvlJc w:val="right"/>
      <w:pPr>
        <w:ind w:left="4320" w:hanging="180"/>
      </w:pPr>
    </w:lvl>
    <w:lvl w:ilvl="6" w:tplc="24421323" w:tentative="1">
      <w:start w:val="1"/>
      <w:numFmt w:val="decimal"/>
      <w:lvlText w:val="%7."/>
      <w:lvlJc w:val="left"/>
      <w:pPr>
        <w:ind w:left="5040" w:hanging="360"/>
      </w:pPr>
    </w:lvl>
    <w:lvl w:ilvl="7" w:tplc="24421323" w:tentative="1">
      <w:start w:val="1"/>
      <w:numFmt w:val="lowerLetter"/>
      <w:lvlText w:val="%8."/>
      <w:lvlJc w:val="left"/>
      <w:pPr>
        <w:ind w:left="5760" w:hanging="360"/>
      </w:pPr>
    </w:lvl>
    <w:lvl w:ilvl="8" w:tplc="244213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527543">
    <w:multiLevelType w:val="hybridMultilevel"/>
    <w:lvl w:ilvl="0" w:tplc="22582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42527543">
    <w:abstractNumId w:val="42527543"/>
  </w:num>
  <w:num w:numId="42527544">
    <w:abstractNumId w:val="4252754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43743614" Type="http://schemas.microsoft.com/office/2011/relationships/commentsExtended" Target="commentsExtended.xml"/><Relationship Id="rId189594728" Type="http://schemas.microsoft.com/office/2011/relationships/people" Target="people.xml"/><Relationship Id="rId78596738bf579df51" Type="http://schemas.openxmlformats.org/officeDocument/2006/relationships/hyperlink" Target="https://gd.eppo.int/taxon/APNZSP/" TargetMode="External"/><Relationship Id="rId31136738bf579e04d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