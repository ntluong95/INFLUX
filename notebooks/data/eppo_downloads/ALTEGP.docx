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gossypina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gossypina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(von Thümen) Hopkins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Macrosporium gossypinum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von Thümen</w:t>
            </w:r>
            <w:hyperlink r:id="rId97286738bf4168a43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ALTEGP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gossypina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0156738bf4168b4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0847987">
    <w:multiLevelType w:val="hybridMultilevel"/>
    <w:lvl w:ilvl="0" w:tplc="60311710">
      <w:start w:val="1"/>
      <w:numFmt w:val="decimal"/>
      <w:lvlText w:val="%1."/>
      <w:lvlJc w:val="left"/>
      <w:pPr>
        <w:ind w:left="720" w:hanging="360"/>
      </w:pPr>
    </w:lvl>
    <w:lvl w:ilvl="1" w:tplc="60311710" w:tentative="1">
      <w:start w:val="1"/>
      <w:numFmt w:val="lowerLetter"/>
      <w:lvlText w:val="%2."/>
      <w:lvlJc w:val="left"/>
      <w:pPr>
        <w:ind w:left="1440" w:hanging="360"/>
      </w:pPr>
    </w:lvl>
    <w:lvl w:ilvl="2" w:tplc="60311710" w:tentative="1">
      <w:start w:val="1"/>
      <w:numFmt w:val="lowerRoman"/>
      <w:lvlText w:val="%3."/>
      <w:lvlJc w:val="right"/>
      <w:pPr>
        <w:ind w:left="2160" w:hanging="180"/>
      </w:pPr>
    </w:lvl>
    <w:lvl w:ilvl="3" w:tplc="60311710" w:tentative="1">
      <w:start w:val="1"/>
      <w:numFmt w:val="decimal"/>
      <w:lvlText w:val="%4."/>
      <w:lvlJc w:val="left"/>
      <w:pPr>
        <w:ind w:left="2880" w:hanging="360"/>
      </w:pPr>
    </w:lvl>
    <w:lvl w:ilvl="4" w:tplc="60311710" w:tentative="1">
      <w:start w:val="1"/>
      <w:numFmt w:val="lowerLetter"/>
      <w:lvlText w:val="%5."/>
      <w:lvlJc w:val="left"/>
      <w:pPr>
        <w:ind w:left="3600" w:hanging="360"/>
      </w:pPr>
    </w:lvl>
    <w:lvl w:ilvl="5" w:tplc="60311710" w:tentative="1">
      <w:start w:val="1"/>
      <w:numFmt w:val="lowerRoman"/>
      <w:lvlText w:val="%6."/>
      <w:lvlJc w:val="right"/>
      <w:pPr>
        <w:ind w:left="4320" w:hanging="180"/>
      </w:pPr>
    </w:lvl>
    <w:lvl w:ilvl="6" w:tplc="60311710" w:tentative="1">
      <w:start w:val="1"/>
      <w:numFmt w:val="decimal"/>
      <w:lvlText w:val="%7."/>
      <w:lvlJc w:val="left"/>
      <w:pPr>
        <w:ind w:left="5040" w:hanging="360"/>
      </w:pPr>
    </w:lvl>
    <w:lvl w:ilvl="7" w:tplc="60311710" w:tentative="1">
      <w:start w:val="1"/>
      <w:numFmt w:val="lowerLetter"/>
      <w:lvlText w:val="%8."/>
      <w:lvlJc w:val="left"/>
      <w:pPr>
        <w:ind w:left="5760" w:hanging="360"/>
      </w:pPr>
    </w:lvl>
    <w:lvl w:ilvl="8" w:tplc="603117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847986">
    <w:multiLevelType w:val="hybridMultilevel"/>
    <w:lvl w:ilvl="0" w:tplc="1592445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0847986">
    <w:abstractNumId w:val="90847986"/>
  </w:num>
  <w:num w:numId="90847987">
    <w:abstractNumId w:val="9084798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02169553" Type="http://schemas.microsoft.com/office/2011/relationships/commentsExtended" Target="commentsExtended.xml"/><Relationship Id="rId574019664" Type="http://schemas.microsoft.com/office/2011/relationships/people" Target="people.xml"/><Relationship Id="rId97286738bf4168a43" Type="http://schemas.openxmlformats.org/officeDocument/2006/relationships/hyperlink" Target="https://gd.eppo.int/taxon/ALTEGP/" TargetMode="External"/><Relationship Id="rId80156738bf4168b4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