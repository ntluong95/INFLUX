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Cercospora hayi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hayi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Calpouzos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fruit spot of banana</w:t>
            </w:r>
            <w:hyperlink r:id="rId10186738bfa90e5a7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CERCHA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Cercospora hayi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9636738bfa90e6a6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4606615">
    <w:multiLevelType w:val="hybridMultilevel"/>
    <w:lvl w:ilvl="0" w:tplc="75316656">
      <w:start w:val="1"/>
      <w:numFmt w:val="decimal"/>
      <w:lvlText w:val="%1."/>
      <w:lvlJc w:val="left"/>
      <w:pPr>
        <w:ind w:left="720" w:hanging="360"/>
      </w:pPr>
    </w:lvl>
    <w:lvl w:ilvl="1" w:tplc="75316656" w:tentative="1">
      <w:start w:val="1"/>
      <w:numFmt w:val="lowerLetter"/>
      <w:lvlText w:val="%2."/>
      <w:lvlJc w:val="left"/>
      <w:pPr>
        <w:ind w:left="1440" w:hanging="360"/>
      </w:pPr>
    </w:lvl>
    <w:lvl w:ilvl="2" w:tplc="75316656" w:tentative="1">
      <w:start w:val="1"/>
      <w:numFmt w:val="lowerRoman"/>
      <w:lvlText w:val="%3."/>
      <w:lvlJc w:val="right"/>
      <w:pPr>
        <w:ind w:left="2160" w:hanging="180"/>
      </w:pPr>
    </w:lvl>
    <w:lvl w:ilvl="3" w:tplc="75316656" w:tentative="1">
      <w:start w:val="1"/>
      <w:numFmt w:val="decimal"/>
      <w:lvlText w:val="%4."/>
      <w:lvlJc w:val="left"/>
      <w:pPr>
        <w:ind w:left="2880" w:hanging="360"/>
      </w:pPr>
    </w:lvl>
    <w:lvl w:ilvl="4" w:tplc="75316656" w:tentative="1">
      <w:start w:val="1"/>
      <w:numFmt w:val="lowerLetter"/>
      <w:lvlText w:val="%5."/>
      <w:lvlJc w:val="left"/>
      <w:pPr>
        <w:ind w:left="3600" w:hanging="360"/>
      </w:pPr>
    </w:lvl>
    <w:lvl w:ilvl="5" w:tplc="75316656" w:tentative="1">
      <w:start w:val="1"/>
      <w:numFmt w:val="lowerRoman"/>
      <w:lvlText w:val="%6."/>
      <w:lvlJc w:val="right"/>
      <w:pPr>
        <w:ind w:left="4320" w:hanging="180"/>
      </w:pPr>
    </w:lvl>
    <w:lvl w:ilvl="6" w:tplc="75316656" w:tentative="1">
      <w:start w:val="1"/>
      <w:numFmt w:val="decimal"/>
      <w:lvlText w:val="%7."/>
      <w:lvlJc w:val="left"/>
      <w:pPr>
        <w:ind w:left="5040" w:hanging="360"/>
      </w:pPr>
    </w:lvl>
    <w:lvl w:ilvl="7" w:tplc="75316656" w:tentative="1">
      <w:start w:val="1"/>
      <w:numFmt w:val="lowerLetter"/>
      <w:lvlText w:val="%8."/>
      <w:lvlJc w:val="left"/>
      <w:pPr>
        <w:ind w:left="5760" w:hanging="360"/>
      </w:pPr>
    </w:lvl>
    <w:lvl w:ilvl="8" w:tplc="753166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06614">
    <w:multiLevelType w:val="hybridMultilevel"/>
    <w:lvl w:ilvl="0" w:tplc="46101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4606614">
    <w:abstractNumId w:val="44606614"/>
  </w:num>
  <w:num w:numId="44606615">
    <w:abstractNumId w:val="44606615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67803894" Type="http://schemas.microsoft.com/office/2011/relationships/commentsExtended" Target="commentsExtended.xml"/><Relationship Id="rId334142657" Type="http://schemas.microsoft.com/office/2011/relationships/people" Target="people.xml"/><Relationship Id="rId10186738bfa90e5a7" Type="http://schemas.openxmlformats.org/officeDocument/2006/relationships/hyperlink" Target="https://gd.eppo.int/taxon/CERCHA/" TargetMode="External"/><Relationship Id="rId89636738bfa90e6a6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