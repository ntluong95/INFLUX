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Aphanomyces euteiches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Aphanomyces euteiches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Drechsler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Saprolegniales: Saprolegniaceae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root rot of bean, root rot of pea</w:t>
            </w:r>
            <w:hyperlink r:id="rId56956738bf54c0a0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APHAEU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Aphanomyces euteiches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3126738bf54c0b0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3062774">
    <w:multiLevelType w:val="hybridMultilevel"/>
    <w:lvl w:ilvl="0" w:tplc="55113359">
      <w:start w:val="1"/>
      <w:numFmt w:val="decimal"/>
      <w:lvlText w:val="%1."/>
      <w:lvlJc w:val="left"/>
      <w:pPr>
        <w:ind w:left="720" w:hanging="360"/>
      </w:pPr>
    </w:lvl>
    <w:lvl w:ilvl="1" w:tplc="55113359" w:tentative="1">
      <w:start w:val="1"/>
      <w:numFmt w:val="lowerLetter"/>
      <w:lvlText w:val="%2."/>
      <w:lvlJc w:val="left"/>
      <w:pPr>
        <w:ind w:left="1440" w:hanging="360"/>
      </w:pPr>
    </w:lvl>
    <w:lvl w:ilvl="2" w:tplc="55113359" w:tentative="1">
      <w:start w:val="1"/>
      <w:numFmt w:val="lowerRoman"/>
      <w:lvlText w:val="%3."/>
      <w:lvlJc w:val="right"/>
      <w:pPr>
        <w:ind w:left="2160" w:hanging="180"/>
      </w:pPr>
    </w:lvl>
    <w:lvl w:ilvl="3" w:tplc="55113359" w:tentative="1">
      <w:start w:val="1"/>
      <w:numFmt w:val="decimal"/>
      <w:lvlText w:val="%4."/>
      <w:lvlJc w:val="left"/>
      <w:pPr>
        <w:ind w:left="2880" w:hanging="360"/>
      </w:pPr>
    </w:lvl>
    <w:lvl w:ilvl="4" w:tplc="55113359" w:tentative="1">
      <w:start w:val="1"/>
      <w:numFmt w:val="lowerLetter"/>
      <w:lvlText w:val="%5."/>
      <w:lvlJc w:val="left"/>
      <w:pPr>
        <w:ind w:left="3600" w:hanging="360"/>
      </w:pPr>
    </w:lvl>
    <w:lvl w:ilvl="5" w:tplc="55113359" w:tentative="1">
      <w:start w:val="1"/>
      <w:numFmt w:val="lowerRoman"/>
      <w:lvlText w:val="%6."/>
      <w:lvlJc w:val="right"/>
      <w:pPr>
        <w:ind w:left="4320" w:hanging="180"/>
      </w:pPr>
    </w:lvl>
    <w:lvl w:ilvl="6" w:tplc="55113359" w:tentative="1">
      <w:start w:val="1"/>
      <w:numFmt w:val="decimal"/>
      <w:lvlText w:val="%7."/>
      <w:lvlJc w:val="left"/>
      <w:pPr>
        <w:ind w:left="5040" w:hanging="360"/>
      </w:pPr>
    </w:lvl>
    <w:lvl w:ilvl="7" w:tplc="55113359" w:tentative="1">
      <w:start w:val="1"/>
      <w:numFmt w:val="lowerLetter"/>
      <w:lvlText w:val="%8."/>
      <w:lvlJc w:val="left"/>
      <w:pPr>
        <w:ind w:left="5760" w:hanging="360"/>
      </w:pPr>
    </w:lvl>
    <w:lvl w:ilvl="8" w:tplc="551133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62773">
    <w:multiLevelType w:val="hybridMultilevel"/>
    <w:lvl w:ilvl="0" w:tplc="61212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3062773">
    <w:abstractNumId w:val="53062773"/>
  </w:num>
  <w:num w:numId="53062774">
    <w:abstractNumId w:val="5306277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47461928" Type="http://schemas.microsoft.com/office/2011/relationships/commentsExtended" Target="commentsExtended.xml"/><Relationship Id="rId906987532" Type="http://schemas.microsoft.com/office/2011/relationships/people" Target="people.xml"/><Relationship Id="rId56956738bf54c0a0c" Type="http://schemas.openxmlformats.org/officeDocument/2006/relationships/hyperlink" Target="https://gd.eppo.int/taxon/APHAEU/" TargetMode="External"/><Relationship Id="rId53126738bf54c0b0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