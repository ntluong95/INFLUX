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Botryosphaeria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Botryosphaeria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Botryosphaeriales: Botryosphaeriaceae</w:t>
            </w:r>
            <w:hyperlink r:id="rId85666738bf8456745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BOTSSP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Botryosphaeria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3886738bf8456854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2776494">
    <w:multiLevelType w:val="hybridMultilevel"/>
    <w:lvl w:ilvl="0" w:tplc="89998925">
      <w:start w:val="1"/>
      <w:numFmt w:val="decimal"/>
      <w:lvlText w:val="%1."/>
      <w:lvlJc w:val="left"/>
      <w:pPr>
        <w:ind w:left="720" w:hanging="360"/>
      </w:pPr>
    </w:lvl>
    <w:lvl w:ilvl="1" w:tplc="89998925" w:tentative="1">
      <w:start w:val="1"/>
      <w:numFmt w:val="lowerLetter"/>
      <w:lvlText w:val="%2."/>
      <w:lvlJc w:val="left"/>
      <w:pPr>
        <w:ind w:left="1440" w:hanging="360"/>
      </w:pPr>
    </w:lvl>
    <w:lvl w:ilvl="2" w:tplc="89998925" w:tentative="1">
      <w:start w:val="1"/>
      <w:numFmt w:val="lowerRoman"/>
      <w:lvlText w:val="%3."/>
      <w:lvlJc w:val="right"/>
      <w:pPr>
        <w:ind w:left="2160" w:hanging="180"/>
      </w:pPr>
    </w:lvl>
    <w:lvl w:ilvl="3" w:tplc="89998925" w:tentative="1">
      <w:start w:val="1"/>
      <w:numFmt w:val="decimal"/>
      <w:lvlText w:val="%4."/>
      <w:lvlJc w:val="left"/>
      <w:pPr>
        <w:ind w:left="2880" w:hanging="360"/>
      </w:pPr>
    </w:lvl>
    <w:lvl w:ilvl="4" w:tplc="89998925" w:tentative="1">
      <w:start w:val="1"/>
      <w:numFmt w:val="lowerLetter"/>
      <w:lvlText w:val="%5."/>
      <w:lvlJc w:val="left"/>
      <w:pPr>
        <w:ind w:left="3600" w:hanging="360"/>
      </w:pPr>
    </w:lvl>
    <w:lvl w:ilvl="5" w:tplc="89998925" w:tentative="1">
      <w:start w:val="1"/>
      <w:numFmt w:val="lowerRoman"/>
      <w:lvlText w:val="%6."/>
      <w:lvlJc w:val="right"/>
      <w:pPr>
        <w:ind w:left="4320" w:hanging="180"/>
      </w:pPr>
    </w:lvl>
    <w:lvl w:ilvl="6" w:tplc="89998925" w:tentative="1">
      <w:start w:val="1"/>
      <w:numFmt w:val="decimal"/>
      <w:lvlText w:val="%7."/>
      <w:lvlJc w:val="left"/>
      <w:pPr>
        <w:ind w:left="5040" w:hanging="360"/>
      </w:pPr>
    </w:lvl>
    <w:lvl w:ilvl="7" w:tplc="89998925" w:tentative="1">
      <w:start w:val="1"/>
      <w:numFmt w:val="lowerLetter"/>
      <w:lvlText w:val="%8."/>
      <w:lvlJc w:val="left"/>
      <w:pPr>
        <w:ind w:left="5760" w:hanging="360"/>
      </w:pPr>
    </w:lvl>
    <w:lvl w:ilvl="8" w:tplc="8999892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76493">
    <w:multiLevelType w:val="hybridMultilevel"/>
    <w:lvl w:ilvl="0" w:tplc="15403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2776493">
    <w:abstractNumId w:val="32776493"/>
  </w:num>
  <w:num w:numId="32776494">
    <w:abstractNumId w:val="3277649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42186645" Type="http://schemas.microsoft.com/office/2011/relationships/commentsExtended" Target="commentsExtended.xml"/><Relationship Id="rId828156890" Type="http://schemas.microsoft.com/office/2011/relationships/people" Target="people.xml"/><Relationship Id="rId85666738bf8456745" Type="http://schemas.openxmlformats.org/officeDocument/2006/relationships/hyperlink" Target="https://gd.eppo.int/taxon/BOTSSP/" TargetMode="External"/><Relationship Id="rId43886738bf8456854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