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pasteurii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pasteurii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(Miquel) Chester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84726738bf723523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BACIPA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pasteurii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6686738bf723533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879981">
    <w:multiLevelType w:val="hybridMultilevel"/>
    <w:lvl w:ilvl="0" w:tplc="21749070">
      <w:start w:val="1"/>
      <w:numFmt w:val="decimal"/>
      <w:lvlText w:val="%1."/>
      <w:lvlJc w:val="left"/>
      <w:pPr>
        <w:ind w:left="720" w:hanging="360"/>
      </w:pPr>
    </w:lvl>
    <w:lvl w:ilvl="1" w:tplc="21749070" w:tentative="1">
      <w:start w:val="1"/>
      <w:numFmt w:val="lowerLetter"/>
      <w:lvlText w:val="%2."/>
      <w:lvlJc w:val="left"/>
      <w:pPr>
        <w:ind w:left="1440" w:hanging="360"/>
      </w:pPr>
    </w:lvl>
    <w:lvl w:ilvl="2" w:tplc="21749070" w:tentative="1">
      <w:start w:val="1"/>
      <w:numFmt w:val="lowerRoman"/>
      <w:lvlText w:val="%3."/>
      <w:lvlJc w:val="right"/>
      <w:pPr>
        <w:ind w:left="2160" w:hanging="180"/>
      </w:pPr>
    </w:lvl>
    <w:lvl w:ilvl="3" w:tplc="21749070" w:tentative="1">
      <w:start w:val="1"/>
      <w:numFmt w:val="decimal"/>
      <w:lvlText w:val="%4."/>
      <w:lvlJc w:val="left"/>
      <w:pPr>
        <w:ind w:left="2880" w:hanging="360"/>
      </w:pPr>
    </w:lvl>
    <w:lvl w:ilvl="4" w:tplc="21749070" w:tentative="1">
      <w:start w:val="1"/>
      <w:numFmt w:val="lowerLetter"/>
      <w:lvlText w:val="%5."/>
      <w:lvlJc w:val="left"/>
      <w:pPr>
        <w:ind w:left="3600" w:hanging="360"/>
      </w:pPr>
    </w:lvl>
    <w:lvl w:ilvl="5" w:tplc="21749070" w:tentative="1">
      <w:start w:val="1"/>
      <w:numFmt w:val="lowerRoman"/>
      <w:lvlText w:val="%6."/>
      <w:lvlJc w:val="right"/>
      <w:pPr>
        <w:ind w:left="4320" w:hanging="180"/>
      </w:pPr>
    </w:lvl>
    <w:lvl w:ilvl="6" w:tplc="21749070" w:tentative="1">
      <w:start w:val="1"/>
      <w:numFmt w:val="decimal"/>
      <w:lvlText w:val="%7."/>
      <w:lvlJc w:val="left"/>
      <w:pPr>
        <w:ind w:left="5040" w:hanging="360"/>
      </w:pPr>
    </w:lvl>
    <w:lvl w:ilvl="7" w:tplc="21749070" w:tentative="1">
      <w:start w:val="1"/>
      <w:numFmt w:val="lowerLetter"/>
      <w:lvlText w:val="%8."/>
      <w:lvlJc w:val="left"/>
      <w:pPr>
        <w:ind w:left="5760" w:hanging="360"/>
      </w:pPr>
    </w:lvl>
    <w:lvl w:ilvl="8" w:tplc="217490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79980">
    <w:multiLevelType w:val="hybridMultilevel"/>
    <w:lvl w:ilvl="0" w:tplc="758778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7879980">
    <w:abstractNumId w:val="27879980"/>
  </w:num>
  <w:num w:numId="27879981">
    <w:abstractNumId w:val="2787998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64592543" Type="http://schemas.microsoft.com/office/2011/relationships/commentsExtended" Target="commentsExtended.xml"/><Relationship Id="rId704396709" Type="http://schemas.microsoft.com/office/2011/relationships/people" Target="people.xml"/><Relationship Id="rId84726738bf723523b" Type="http://schemas.openxmlformats.org/officeDocument/2006/relationships/hyperlink" Target="https://gd.eppo.int/taxon/BACIPA/" TargetMode="External"/><Relationship Id="rId76686738bf723533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