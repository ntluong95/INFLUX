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Armillariella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Armillariella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Physalacriaceae</w:t>
            </w:r>
            <w:hyperlink r:id="rId47786738bf590893a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ARMISP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Armillariella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3536738bf5908a3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970520">
    <w:multiLevelType w:val="hybridMultilevel"/>
    <w:lvl w:ilvl="0" w:tplc="14046620">
      <w:start w:val="1"/>
      <w:numFmt w:val="decimal"/>
      <w:lvlText w:val="%1."/>
      <w:lvlJc w:val="left"/>
      <w:pPr>
        <w:ind w:left="720" w:hanging="360"/>
      </w:pPr>
    </w:lvl>
    <w:lvl w:ilvl="1" w:tplc="14046620" w:tentative="1">
      <w:start w:val="1"/>
      <w:numFmt w:val="lowerLetter"/>
      <w:lvlText w:val="%2."/>
      <w:lvlJc w:val="left"/>
      <w:pPr>
        <w:ind w:left="1440" w:hanging="360"/>
      </w:pPr>
    </w:lvl>
    <w:lvl w:ilvl="2" w:tplc="14046620" w:tentative="1">
      <w:start w:val="1"/>
      <w:numFmt w:val="lowerRoman"/>
      <w:lvlText w:val="%3."/>
      <w:lvlJc w:val="right"/>
      <w:pPr>
        <w:ind w:left="2160" w:hanging="180"/>
      </w:pPr>
    </w:lvl>
    <w:lvl w:ilvl="3" w:tplc="14046620" w:tentative="1">
      <w:start w:val="1"/>
      <w:numFmt w:val="decimal"/>
      <w:lvlText w:val="%4."/>
      <w:lvlJc w:val="left"/>
      <w:pPr>
        <w:ind w:left="2880" w:hanging="360"/>
      </w:pPr>
    </w:lvl>
    <w:lvl w:ilvl="4" w:tplc="14046620" w:tentative="1">
      <w:start w:val="1"/>
      <w:numFmt w:val="lowerLetter"/>
      <w:lvlText w:val="%5."/>
      <w:lvlJc w:val="left"/>
      <w:pPr>
        <w:ind w:left="3600" w:hanging="360"/>
      </w:pPr>
    </w:lvl>
    <w:lvl w:ilvl="5" w:tplc="14046620" w:tentative="1">
      <w:start w:val="1"/>
      <w:numFmt w:val="lowerRoman"/>
      <w:lvlText w:val="%6."/>
      <w:lvlJc w:val="right"/>
      <w:pPr>
        <w:ind w:left="4320" w:hanging="180"/>
      </w:pPr>
    </w:lvl>
    <w:lvl w:ilvl="6" w:tplc="14046620" w:tentative="1">
      <w:start w:val="1"/>
      <w:numFmt w:val="decimal"/>
      <w:lvlText w:val="%7."/>
      <w:lvlJc w:val="left"/>
      <w:pPr>
        <w:ind w:left="5040" w:hanging="360"/>
      </w:pPr>
    </w:lvl>
    <w:lvl w:ilvl="7" w:tplc="14046620" w:tentative="1">
      <w:start w:val="1"/>
      <w:numFmt w:val="lowerLetter"/>
      <w:lvlText w:val="%8."/>
      <w:lvlJc w:val="left"/>
      <w:pPr>
        <w:ind w:left="5760" w:hanging="360"/>
      </w:pPr>
    </w:lvl>
    <w:lvl w:ilvl="8" w:tplc="140466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970519">
    <w:multiLevelType w:val="hybridMultilevel"/>
    <w:lvl w:ilvl="0" w:tplc="36651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3970519">
    <w:abstractNumId w:val="83970519"/>
  </w:num>
  <w:num w:numId="83970520">
    <w:abstractNumId w:val="8397052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45567217" Type="http://schemas.microsoft.com/office/2011/relationships/commentsExtended" Target="commentsExtended.xml"/><Relationship Id="rId748821231" Type="http://schemas.microsoft.com/office/2011/relationships/people" Target="people.xml"/><Relationship Id="rId47786738bf590893a" Type="http://schemas.openxmlformats.org/officeDocument/2006/relationships/hyperlink" Target="https://gd.eppo.int/taxon/ARMISP/" TargetMode="External"/><Relationship Id="rId43536738bf5908a3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