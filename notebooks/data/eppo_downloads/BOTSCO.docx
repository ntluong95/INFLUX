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Botryosphaeria corticis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Botryosphaeria corticis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(Demaree &amp; M.S.Wilcox) von Arx &amp; E.Müller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Dothideomycetes: Botryosphaeriales: Botryosphaeriaceae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dieback of blueberry, stem canker of blueberry</w:t>
            </w:r>
            <w:hyperlink r:id="rId16486738bf82822f3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BOTSCO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Botryosphaeria corticis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74656738bf82823ef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3986460">
    <w:multiLevelType w:val="hybridMultilevel"/>
    <w:lvl w:ilvl="0" w:tplc="83918654">
      <w:start w:val="1"/>
      <w:numFmt w:val="decimal"/>
      <w:lvlText w:val="%1."/>
      <w:lvlJc w:val="left"/>
      <w:pPr>
        <w:ind w:left="720" w:hanging="360"/>
      </w:pPr>
    </w:lvl>
    <w:lvl w:ilvl="1" w:tplc="83918654" w:tentative="1">
      <w:start w:val="1"/>
      <w:numFmt w:val="lowerLetter"/>
      <w:lvlText w:val="%2."/>
      <w:lvlJc w:val="left"/>
      <w:pPr>
        <w:ind w:left="1440" w:hanging="360"/>
      </w:pPr>
    </w:lvl>
    <w:lvl w:ilvl="2" w:tplc="83918654" w:tentative="1">
      <w:start w:val="1"/>
      <w:numFmt w:val="lowerRoman"/>
      <w:lvlText w:val="%3."/>
      <w:lvlJc w:val="right"/>
      <w:pPr>
        <w:ind w:left="2160" w:hanging="180"/>
      </w:pPr>
    </w:lvl>
    <w:lvl w:ilvl="3" w:tplc="83918654" w:tentative="1">
      <w:start w:val="1"/>
      <w:numFmt w:val="decimal"/>
      <w:lvlText w:val="%4."/>
      <w:lvlJc w:val="left"/>
      <w:pPr>
        <w:ind w:left="2880" w:hanging="360"/>
      </w:pPr>
    </w:lvl>
    <w:lvl w:ilvl="4" w:tplc="83918654" w:tentative="1">
      <w:start w:val="1"/>
      <w:numFmt w:val="lowerLetter"/>
      <w:lvlText w:val="%5."/>
      <w:lvlJc w:val="left"/>
      <w:pPr>
        <w:ind w:left="3600" w:hanging="360"/>
      </w:pPr>
    </w:lvl>
    <w:lvl w:ilvl="5" w:tplc="83918654" w:tentative="1">
      <w:start w:val="1"/>
      <w:numFmt w:val="lowerRoman"/>
      <w:lvlText w:val="%6."/>
      <w:lvlJc w:val="right"/>
      <w:pPr>
        <w:ind w:left="4320" w:hanging="180"/>
      </w:pPr>
    </w:lvl>
    <w:lvl w:ilvl="6" w:tplc="83918654" w:tentative="1">
      <w:start w:val="1"/>
      <w:numFmt w:val="decimal"/>
      <w:lvlText w:val="%7."/>
      <w:lvlJc w:val="left"/>
      <w:pPr>
        <w:ind w:left="5040" w:hanging="360"/>
      </w:pPr>
    </w:lvl>
    <w:lvl w:ilvl="7" w:tplc="83918654" w:tentative="1">
      <w:start w:val="1"/>
      <w:numFmt w:val="lowerLetter"/>
      <w:lvlText w:val="%8."/>
      <w:lvlJc w:val="left"/>
      <w:pPr>
        <w:ind w:left="5760" w:hanging="360"/>
      </w:pPr>
    </w:lvl>
    <w:lvl w:ilvl="8" w:tplc="8391865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986459">
    <w:multiLevelType w:val="hybridMultilevel"/>
    <w:lvl w:ilvl="0" w:tplc="9828678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33986459">
    <w:abstractNumId w:val="33986459"/>
  </w:num>
  <w:num w:numId="33986460">
    <w:abstractNumId w:val="33986460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348365779" Type="http://schemas.microsoft.com/office/2011/relationships/commentsExtended" Target="commentsExtended.xml"/><Relationship Id="rId214626298" Type="http://schemas.microsoft.com/office/2011/relationships/people" Target="people.xml"/><Relationship Id="rId16486738bf82822f3" Type="http://schemas.openxmlformats.org/officeDocument/2006/relationships/hyperlink" Target="https://gd.eppo.int/taxon/BOTSCO/" TargetMode="External"/><Relationship Id="rId74656738bf82823ef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