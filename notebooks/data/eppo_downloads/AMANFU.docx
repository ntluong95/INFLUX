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Amanita fulva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Amanita fulva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Persoon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Basidiomycota: Agaricomycotina: Agaricomycetes: Agaricales: Amanitaceae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Amanita vaginata var. fulva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(Persoon) Gillet,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Amanitopsis fulva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(Persoon) Smith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tawny grisette</w:t>
            </w:r>
            <w:hyperlink r:id="rId22236738bf4be3878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AMANFU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Amanita fulva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52826738bf4be39b7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8052639">
    <w:multiLevelType w:val="hybridMultilevel"/>
    <w:lvl w:ilvl="0" w:tplc="55663297">
      <w:start w:val="1"/>
      <w:numFmt w:val="decimal"/>
      <w:lvlText w:val="%1."/>
      <w:lvlJc w:val="left"/>
      <w:pPr>
        <w:ind w:left="720" w:hanging="360"/>
      </w:pPr>
    </w:lvl>
    <w:lvl w:ilvl="1" w:tplc="55663297" w:tentative="1">
      <w:start w:val="1"/>
      <w:numFmt w:val="lowerLetter"/>
      <w:lvlText w:val="%2."/>
      <w:lvlJc w:val="left"/>
      <w:pPr>
        <w:ind w:left="1440" w:hanging="360"/>
      </w:pPr>
    </w:lvl>
    <w:lvl w:ilvl="2" w:tplc="55663297" w:tentative="1">
      <w:start w:val="1"/>
      <w:numFmt w:val="lowerRoman"/>
      <w:lvlText w:val="%3."/>
      <w:lvlJc w:val="right"/>
      <w:pPr>
        <w:ind w:left="2160" w:hanging="180"/>
      </w:pPr>
    </w:lvl>
    <w:lvl w:ilvl="3" w:tplc="55663297" w:tentative="1">
      <w:start w:val="1"/>
      <w:numFmt w:val="decimal"/>
      <w:lvlText w:val="%4."/>
      <w:lvlJc w:val="left"/>
      <w:pPr>
        <w:ind w:left="2880" w:hanging="360"/>
      </w:pPr>
    </w:lvl>
    <w:lvl w:ilvl="4" w:tplc="55663297" w:tentative="1">
      <w:start w:val="1"/>
      <w:numFmt w:val="lowerLetter"/>
      <w:lvlText w:val="%5."/>
      <w:lvlJc w:val="left"/>
      <w:pPr>
        <w:ind w:left="3600" w:hanging="360"/>
      </w:pPr>
    </w:lvl>
    <w:lvl w:ilvl="5" w:tplc="55663297" w:tentative="1">
      <w:start w:val="1"/>
      <w:numFmt w:val="lowerRoman"/>
      <w:lvlText w:val="%6."/>
      <w:lvlJc w:val="right"/>
      <w:pPr>
        <w:ind w:left="4320" w:hanging="180"/>
      </w:pPr>
    </w:lvl>
    <w:lvl w:ilvl="6" w:tplc="55663297" w:tentative="1">
      <w:start w:val="1"/>
      <w:numFmt w:val="decimal"/>
      <w:lvlText w:val="%7."/>
      <w:lvlJc w:val="left"/>
      <w:pPr>
        <w:ind w:left="5040" w:hanging="360"/>
      </w:pPr>
    </w:lvl>
    <w:lvl w:ilvl="7" w:tplc="55663297" w:tentative="1">
      <w:start w:val="1"/>
      <w:numFmt w:val="lowerLetter"/>
      <w:lvlText w:val="%8."/>
      <w:lvlJc w:val="left"/>
      <w:pPr>
        <w:ind w:left="5760" w:hanging="360"/>
      </w:pPr>
    </w:lvl>
    <w:lvl w:ilvl="8" w:tplc="5566329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52638">
    <w:multiLevelType w:val="hybridMultilevel"/>
    <w:lvl w:ilvl="0" w:tplc="67806087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18052638">
    <w:abstractNumId w:val="18052638"/>
  </w:num>
  <w:num w:numId="18052639">
    <w:abstractNumId w:val="18052639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392971708" Type="http://schemas.microsoft.com/office/2011/relationships/commentsExtended" Target="commentsExtended.xml"/><Relationship Id="rId455644461" Type="http://schemas.microsoft.com/office/2011/relationships/people" Target="people.xml"/><Relationship Id="rId22236738bf4be3878" Type="http://schemas.openxmlformats.org/officeDocument/2006/relationships/hyperlink" Target="https://gd.eppo.int/taxon/AMANFU/" TargetMode="External"/><Relationship Id="rId52826738bf4be39b7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