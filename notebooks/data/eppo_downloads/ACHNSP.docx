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Achnanthes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Achnanthes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Chromista: Ochrophyta: Bacillariophyceae: Achnanthales: Achnanthaceae</w:t>
            </w:r>
            <w:hyperlink r:id="rId87636738bf2a268d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ACHNSP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Achnanthes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9696738bf2a269d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4217744">
    <w:multiLevelType w:val="hybridMultilevel"/>
    <w:lvl w:ilvl="0" w:tplc="10279245">
      <w:start w:val="1"/>
      <w:numFmt w:val="decimal"/>
      <w:lvlText w:val="%1."/>
      <w:lvlJc w:val="left"/>
      <w:pPr>
        <w:ind w:left="720" w:hanging="360"/>
      </w:pPr>
    </w:lvl>
    <w:lvl w:ilvl="1" w:tplc="10279245" w:tentative="1">
      <w:start w:val="1"/>
      <w:numFmt w:val="lowerLetter"/>
      <w:lvlText w:val="%2."/>
      <w:lvlJc w:val="left"/>
      <w:pPr>
        <w:ind w:left="1440" w:hanging="360"/>
      </w:pPr>
    </w:lvl>
    <w:lvl w:ilvl="2" w:tplc="10279245" w:tentative="1">
      <w:start w:val="1"/>
      <w:numFmt w:val="lowerRoman"/>
      <w:lvlText w:val="%3."/>
      <w:lvlJc w:val="right"/>
      <w:pPr>
        <w:ind w:left="2160" w:hanging="180"/>
      </w:pPr>
    </w:lvl>
    <w:lvl w:ilvl="3" w:tplc="10279245" w:tentative="1">
      <w:start w:val="1"/>
      <w:numFmt w:val="decimal"/>
      <w:lvlText w:val="%4."/>
      <w:lvlJc w:val="left"/>
      <w:pPr>
        <w:ind w:left="2880" w:hanging="360"/>
      </w:pPr>
    </w:lvl>
    <w:lvl w:ilvl="4" w:tplc="10279245" w:tentative="1">
      <w:start w:val="1"/>
      <w:numFmt w:val="lowerLetter"/>
      <w:lvlText w:val="%5."/>
      <w:lvlJc w:val="left"/>
      <w:pPr>
        <w:ind w:left="3600" w:hanging="360"/>
      </w:pPr>
    </w:lvl>
    <w:lvl w:ilvl="5" w:tplc="10279245" w:tentative="1">
      <w:start w:val="1"/>
      <w:numFmt w:val="lowerRoman"/>
      <w:lvlText w:val="%6."/>
      <w:lvlJc w:val="right"/>
      <w:pPr>
        <w:ind w:left="4320" w:hanging="180"/>
      </w:pPr>
    </w:lvl>
    <w:lvl w:ilvl="6" w:tplc="10279245" w:tentative="1">
      <w:start w:val="1"/>
      <w:numFmt w:val="decimal"/>
      <w:lvlText w:val="%7."/>
      <w:lvlJc w:val="left"/>
      <w:pPr>
        <w:ind w:left="5040" w:hanging="360"/>
      </w:pPr>
    </w:lvl>
    <w:lvl w:ilvl="7" w:tplc="10279245" w:tentative="1">
      <w:start w:val="1"/>
      <w:numFmt w:val="lowerLetter"/>
      <w:lvlText w:val="%8."/>
      <w:lvlJc w:val="left"/>
      <w:pPr>
        <w:ind w:left="5760" w:hanging="360"/>
      </w:pPr>
    </w:lvl>
    <w:lvl w:ilvl="8" w:tplc="1027924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217743">
    <w:multiLevelType w:val="hybridMultilevel"/>
    <w:lvl w:ilvl="0" w:tplc="75364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4217743">
    <w:abstractNumId w:val="64217743"/>
  </w:num>
  <w:num w:numId="64217744">
    <w:abstractNumId w:val="6421774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09923468" Type="http://schemas.microsoft.com/office/2011/relationships/commentsExtended" Target="commentsExtended.xml"/><Relationship Id="rId355373282" Type="http://schemas.microsoft.com/office/2011/relationships/people" Target="people.xml"/><Relationship Id="rId87636738bf2a268d1" Type="http://schemas.openxmlformats.org/officeDocument/2006/relationships/hyperlink" Target="https://gd.eppo.int/taxon/ACHNSP/" TargetMode="External"/><Relationship Id="rId99696738bf2a269d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