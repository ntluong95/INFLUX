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Botryotinia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Botryotinia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hyperlink r:id="rId51306738bf857c79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BOTTSP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Botryotinia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786738bf857c88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593092">
    <w:multiLevelType w:val="hybridMultilevel"/>
    <w:lvl w:ilvl="0" w:tplc="21744927">
      <w:start w:val="1"/>
      <w:numFmt w:val="decimal"/>
      <w:lvlText w:val="%1."/>
      <w:lvlJc w:val="left"/>
      <w:pPr>
        <w:ind w:left="720" w:hanging="360"/>
      </w:pPr>
    </w:lvl>
    <w:lvl w:ilvl="1" w:tplc="21744927" w:tentative="1">
      <w:start w:val="1"/>
      <w:numFmt w:val="lowerLetter"/>
      <w:lvlText w:val="%2."/>
      <w:lvlJc w:val="left"/>
      <w:pPr>
        <w:ind w:left="1440" w:hanging="360"/>
      </w:pPr>
    </w:lvl>
    <w:lvl w:ilvl="2" w:tplc="21744927" w:tentative="1">
      <w:start w:val="1"/>
      <w:numFmt w:val="lowerRoman"/>
      <w:lvlText w:val="%3."/>
      <w:lvlJc w:val="right"/>
      <w:pPr>
        <w:ind w:left="2160" w:hanging="180"/>
      </w:pPr>
    </w:lvl>
    <w:lvl w:ilvl="3" w:tplc="21744927" w:tentative="1">
      <w:start w:val="1"/>
      <w:numFmt w:val="decimal"/>
      <w:lvlText w:val="%4."/>
      <w:lvlJc w:val="left"/>
      <w:pPr>
        <w:ind w:left="2880" w:hanging="360"/>
      </w:pPr>
    </w:lvl>
    <w:lvl w:ilvl="4" w:tplc="21744927" w:tentative="1">
      <w:start w:val="1"/>
      <w:numFmt w:val="lowerLetter"/>
      <w:lvlText w:val="%5."/>
      <w:lvlJc w:val="left"/>
      <w:pPr>
        <w:ind w:left="3600" w:hanging="360"/>
      </w:pPr>
    </w:lvl>
    <w:lvl w:ilvl="5" w:tplc="21744927" w:tentative="1">
      <w:start w:val="1"/>
      <w:numFmt w:val="lowerRoman"/>
      <w:lvlText w:val="%6."/>
      <w:lvlJc w:val="right"/>
      <w:pPr>
        <w:ind w:left="4320" w:hanging="180"/>
      </w:pPr>
    </w:lvl>
    <w:lvl w:ilvl="6" w:tplc="21744927" w:tentative="1">
      <w:start w:val="1"/>
      <w:numFmt w:val="decimal"/>
      <w:lvlText w:val="%7."/>
      <w:lvlJc w:val="left"/>
      <w:pPr>
        <w:ind w:left="5040" w:hanging="360"/>
      </w:pPr>
    </w:lvl>
    <w:lvl w:ilvl="7" w:tplc="21744927" w:tentative="1">
      <w:start w:val="1"/>
      <w:numFmt w:val="lowerLetter"/>
      <w:lvlText w:val="%8."/>
      <w:lvlJc w:val="left"/>
      <w:pPr>
        <w:ind w:left="5760" w:hanging="360"/>
      </w:pPr>
    </w:lvl>
    <w:lvl w:ilvl="8" w:tplc="217449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93091">
    <w:multiLevelType w:val="hybridMultilevel"/>
    <w:lvl w:ilvl="0" w:tplc="14211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3593091">
    <w:abstractNumId w:val="13593091"/>
  </w:num>
  <w:num w:numId="13593092">
    <w:abstractNumId w:val="135930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4001771" Type="http://schemas.microsoft.com/office/2011/relationships/commentsExtended" Target="commentsExtended.xml"/><Relationship Id="rId928959533" Type="http://schemas.microsoft.com/office/2011/relationships/people" Target="people.xml"/><Relationship Id="rId51306738bf857c795" Type="http://schemas.openxmlformats.org/officeDocument/2006/relationships/hyperlink" Target="https://gd.eppo.int/taxon/BOTTSP/" TargetMode="External"/><Relationship Id="rId44786738bf857c88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