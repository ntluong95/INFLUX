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Acremonium apii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Acremonium apii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(M.A.Smith &amp; Ramsey) W.Gams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Bionectriaceae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Cephaloasporium apii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M.A.Smith &amp; Ramsey,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Cephalosporium apii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M.A.Smith &amp; Ramsey</w:t>
            </w:r>
            <w:hyperlink r:id="rId62776738bf2c2ff7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ACREAP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Acremonium apii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3036738bf2c3007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744464">
    <w:multiLevelType w:val="hybridMultilevel"/>
    <w:lvl w:ilvl="0" w:tplc="62790323">
      <w:start w:val="1"/>
      <w:numFmt w:val="decimal"/>
      <w:lvlText w:val="%1."/>
      <w:lvlJc w:val="left"/>
      <w:pPr>
        <w:ind w:left="720" w:hanging="360"/>
      </w:pPr>
    </w:lvl>
    <w:lvl w:ilvl="1" w:tplc="62790323" w:tentative="1">
      <w:start w:val="1"/>
      <w:numFmt w:val="lowerLetter"/>
      <w:lvlText w:val="%2."/>
      <w:lvlJc w:val="left"/>
      <w:pPr>
        <w:ind w:left="1440" w:hanging="360"/>
      </w:pPr>
    </w:lvl>
    <w:lvl w:ilvl="2" w:tplc="62790323" w:tentative="1">
      <w:start w:val="1"/>
      <w:numFmt w:val="lowerRoman"/>
      <w:lvlText w:val="%3."/>
      <w:lvlJc w:val="right"/>
      <w:pPr>
        <w:ind w:left="2160" w:hanging="180"/>
      </w:pPr>
    </w:lvl>
    <w:lvl w:ilvl="3" w:tplc="62790323" w:tentative="1">
      <w:start w:val="1"/>
      <w:numFmt w:val="decimal"/>
      <w:lvlText w:val="%4."/>
      <w:lvlJc w:val="left"/>
      <w:pPr>
        <w:ind w:left="2880" w:hanging="360"/>
      </w:pPr>
    </w:lvl>
    <w:lvl w:ilvl="4" w:tplc="62790323" w:tentative="1">
      <w:start w:val="1"/>
      <w:numFmt w:val="lowerLetter"/>
      <w:lvlText w:val="%5."/>
      <w:lvlJc w:val="left"/>
      <w:pPr>
        <w:ind w:left="3600" w:hanging="360"/>
      </w:pPr>
    </w:lvl>
    <w:lvl w:ilvl="5" w:tplc="62790323" w:tentative="1">
      <w:start w:val="1"/>
      <w:numFmt w:val="lowerRoman"/>
      <w:lvlText w:val="%6."/>
      <w:lvlJc w:val="right"/>
      <w:pPr>
        <w:ind w:left="4320" w:hanging="180"/>
      </w:pPr>
    </w:lvl>
    <w:lvl w:ilvl="6" w:tplc="62790323" w:tentative="1">
      <w:start w:val="1"/>
      <w:numFmt w:val="decimal"/>
      <w:lvlText w:val="%7."/>
      <w:lvlJc w:val="left"/>
      <w:pPr>
        <w:ind w:left="5040" w:hanging="360"/>
      </w:pPr>
    </w:lvl>
    <w:lvl w:ilvl="7" w:tplc="62790323" w:tentative="1">
      <w:start w:val="1"/>
      <w:numFmt w:val="lowerLetter"/>
      <w:lvlText w:val="%8."/>
      <w:lvlJc w:val="left"/>
      <w:pPr>
        <w:ind w:left="5760" w:hanging="360"/>
      </w:pPr>
    </w:lvl>
    <w:lvl w:ilvl="8" w:tplc="627903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44463">
    <w:multiLevelType w:val="hybridMultilevel"/>
    <w:lvl w:ilvl="0" w:tplc="5255727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5744463">
    <w:abstractNumId w:val="55744463"/>
  </w:num>
  <w:num w:numId="55744464">
    <w:abstractNumId w:val="5574446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32477341" Type="http://schemas.microsoft.com/office/2011/relationships/commentsExtended" Target="commentsExtended.xml"/><Relationship Id="rId125211848" Type="http://schemas.microsoft.com/office/2011/relationships/people" Target="people.xml"/><Relationship Id="rId62776738bf2c2ff75" Type="http://schemas.openxmlformats.org/officeDocument/2006/relationships/hyperlink" Target="https://gd.eppo.int/taxon/ACREAP/" TargetMode="External"/><Relationship Id="rId83036738bf2c3007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