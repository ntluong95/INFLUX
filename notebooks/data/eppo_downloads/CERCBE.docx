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Cercospora beticola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beticola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Saccardo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betae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(Rabenhorst) A.B. Frank,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spinaciae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Oudemans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cercospora leaf spot of beet, leaf spot of beet, leaf spot of spinach</w:t>
            </w:r>
            <w:hyperlink r:id="rId53316738bfa259ec7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CERCBE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position w:val="-96"/>
              </w:rPr>
              <w:drawing>
                <wp:inline distT="0" distB="0" distL="0" distR="0">
                  <wp:extent cx="2160000" cy="1281600"/>
                  <wp:docPr id="88706044" name="name76396738bfa25a71e" descr="1619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199.jpg"/>
                          <pic:cNvPicPr/>
                        </pic:nvPicPr>
                        <pic:blipFill>
                          <a:blip r:embed="rId52666738bfa25a71c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81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9956738bfa25a830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more photos...</w:t>
              </w:r>
            </w:hyperlink>
          </w:p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Cercospora beticola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4266738bfa25a91b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5904301">
    <w:multiLevelType w:val="hybridMultilevel"/>
    <w:lvl w:ilvl="0" w:tplc="51209094">
      <w:start w:val="1"/>
      <w:numFmt w:val="decimal"/>
      <w:lvlText w:val="%1."/>
      <w:lvlJc w:val="left"/>
      <w:pPr>
        <w:ind w:left="720" w:hanging="360"/>
      </w:pPr>
    </w:lvl>
    <w:lvl w:ilvl="1" w:tplc="51209094" w:tentative="1">
      <w:start w:val="1"/>
      <w:numFmt w:val="lowerLetter"/>
      <w:lvlText w:val="%2."/>
      <w:lvlJc w:val="left"/>
      <w:pPr>
        <w:ind w:left="1440" w:hanging="360"/>
      </w:pPr>
    </w:lvl>
    <w:lvl w:ilvl="2" w:tplc="51209094" w:tentative="1">
      <w:start w:val="1"/>
      <w:numFmt w:val="lowerRoman"/>
      <w:lvlText w:val="%3."/>
      <w:lvlJc w:val="right"/>
      <w:pPr>
        <w:ind w:left="2160" w:hanging="180"/>
      </w:pPr>
    </w:lvl>
    <w:lvl w:ilvl="3" w:tplc="51209094" w:tentative="1">
      <w:start w:val="1"/>
      <w:numFmt w:val="decimal"/>
      <w:lvlText w:val="%4."/>
      <w:lvlJc w:val="left"/>
      <w:pPr>
        <w:ind w:left="2880" w:hanging="360"/>
      </w:pPr>
    </w:lvl>
    <w:lvl w:ilvl="4" w:tplc="51209094" w:tentative="1">
      <w:start w:val="1"/>
      <w:numFmt w:val="lowerLetter"/>
      <w:lvlText w:val="%5."/>
      <w:lvlJc w:val="left"/>
      <w:pPr>
        <w:ind w:left="3600" w:hanging="360"/>
      </w:pPr>
    </w:lvl>
    <w:lvl w:ilvl="5" w:tplc="51209094" w:tentative="1">
      <w:start w:val="1"/>
      <w:numFmt w:val="lowerRoman"/>
      <w:lvlText w:val="%6."/>
      <w:lvlJc w:val="right"/>
      <w:pPr>
        <w:ind w:left="4320" w:hanging="180"/>
      </w:pPr>
    </w:lvl>
    <w:lvl w:ilvl="6" w:tplc="51209094" w:tentative="1">
      <w:start w:val="1"/>
      <w:numFmt w:val="decimal"/>
      <w:lvlText w:val="%7."/>
      <w:lvlJc w:val="left"/>
      <w:pPr>
        <w:ind w:left="5040" w:hanging="360"/>
      </w:pPr>
    </w:lvl>
    <w:lvl w:ilvl="7" w:tplc="51209094" w:tentative="1">
      <w:start w:val="1"/>
      <w:numFmt w:val="lowerLetter"/>
      <w:lvlText w:val="%8."/>
      <w:lvlJc w:val="left"/>
      <w:pPr>
        <w:ind w:left="5760" w:hanging="360"/>
      </w:pPr>
    </w:lvl>
    <w:lvl w:ilvl="8" w:tplc="512090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904300">
    <w:multiLevelType w:val="hybridMultilevel"/>
    <w:lvl w:ilvl="0" w:tplc="3372477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5904300">
    <w:abstractNumId w:val="65904300"/>
  </w:num>
  <w:num w:numId="65904301">
    <w:abstractNumId w:val="65904301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04560973" Type="http://schemas.microsoft.com/office/2011/relationships/commentsExtended" Target="commentsExtended.xml"/><Relationship Id="rId194179878" Type="http://schemas.microsoft.com/office/2011/relationships/people" Target="people.xml"/><Relationship Id="rId53316738bfa259ec7" Type="http://schemas.openxmlformats.org/officeDocument/2006/relationships/hyperlink" Target="https://gd.eppo.int/taxon/CERCBE/" TargetMode="External"/><Relationship Id="rId89956738bfa25a830" Type="http://schemas.openxmlformats.org/officeDocument/2006/relationships/hyperlink" Target="https://gd.eppo.int/taxon/CERCBE/photos" TargetMode="External"/><Relationship Id="rId14266738bfa25a91b" Type="http://schemas.openxmlformats.org/officeDocument/2006/relationships/hyperlink" Target="https://gd.eppo.int" TargetMode="External"/><Relationship Id="rId52666738bfa25a71c" Type="http://schemas.openxmlformats.org/officeDocument/2006/relationships/image" Target="media/imgrId52666738bfa25a71c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