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Ascochyta rabiei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rabiei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(Passerini) Labrousse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Phyllosticta rabiei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(Passerini) Trotter,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Zythia rabiei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Passerini</w:t>
            </w:r>
            <w:hyperlink r:id="rId68256738bf62114d9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ASCORA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Ascochyta rabiei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0366738bf62115d9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7664139">
    <w:multiLevelType w:val="hybridMultilevel"/>
    <w:lvl w:ilvl="0" w:tplc="63849174">
      <w:start w:val="1"/>
      <w:numFmt w:val="decimal"/>
      <w:lvlText w:val="%1."/>
      <w:lvlJc w:val="left"/>
      <w:pPr>
        <w:ind w:left="720" w:hanging="360"/>
      </w:pPr>
    </w:lvl>
    <w:lvl w:ilvl="1" w:tplc="63849174" w:tentative="1">
      <w:start w:val="1"/>
      <w:numFmt w:val="lowerLetter"/>
      <w:lvlText w:val="%2."/>
      <w:lvlJc w:val="left"/>
      <w:pPr>
        <w:ind w:left="1440" w:hanging="360"/>
      </w:pPr>
    </w:lvl>
    <w:lvl w:ilvl="2" w:tplc="63849174" w:tentative="1">
      <w:start w:val="1"/>
      <w:numFmt w:val="lowerRoman"/>
      <w:lvlText w:val="%3."/>
      <w:lvlJc w:val="right"/>
      <w:pPr>
        <w:ind w:left="2160" w:hanging="180"/>
      </w:pPr>
    </w:lvl>
    <w:lvl w:ilvl="3" w:tplc="63849174" w:tentative="1">
      <w:start w:val="1"/>
      <w:numFmt w:val="decimal"/>
      <w:lvlText w:val="%4."/>
      <w:lvlJc w:val="left"/>
      <w:pPr>
        <w:ind w:left="2880" w:hanging="360"/>
      </w:pPr>
    </w:lvl>
    <w:lvl w:ilvl="4" w:tplc="63849174" w:tentative="1">
      <w:start w:val="1"/>
      <w:numFmt w:val="lowerLetter"/>
      <w:lvlText w:val="%5."/>
      <w:lvlJc w:val="left"/>
      <w:pPr>
        <w:ind w:left="3600" w:hanging="360"/>
      </w:pPr>
    </w:lvl>
    <w:lvl w:ilvl="5" w:tplc="63849174" w:tentative="1">
      <w:start w:val="1"/>
      <w:numFmt w:val="lowerRoman"/>
      <w:lvlText w:val="%6."/>
      <w:lvlJc w:val="right"/>
      <w:pPr>
        <w:ind w:left="4320" w:hanging="180"/>
      </w:pPr>
    </w:lvl>
    <w:lvl w:ilvl="6" w:tplc="63849174" w:tentative="1">
      <w:start w:val="1"/>
      <w:numFmt w:val="decimal"/>
      <w:lvlText w:val="%7."/>
      <w:lvlJc w:val="left"/>
      <w:pPr>
        <w:ind w:left="5040" w:hanging="360"/>
      </w:pPr>
    </w:lvl>
    <w:lvl w:ilvl="7" w:tplc="63849174" w:tentative="1">
      <w:start w:val="1"/>
      <w:numFmt w:val="lowerLetter"/>
      <w:lvlText w:val="%8."/>
      <w:lvlJc w:val="left"/>
      <w:pPr>
        <w:ind w:left="5760" w:hanging="360"/>
      </w:pPr>
    </w:lvl>
    <w:lvl w:ilvl="8" w:tplc="638491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664138">
    <w:multiLevelType w:val="hybridMultilevel"/>
    <w:lvl w:ilvl="0" w:tplc="5532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7664138">
    <w:abstractNumId w:val="77664138"/>
  </w:num>
  <w:num w:numId="77664139">
    <w:abstractNumId w:val="7766413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80158777" Type="http://schemas.microsoft.com/office/2011/relationships/commentsExtended" Target="commentsExtended.xml"/><Relationship Id="rId317574381" Type="http://schemas.microsoft.com/office/2011/relationships/people" Target="people.xml"/><Relationship Id="rId68256738bf62114d9" Type="http://schemas.openxmlformats.org/officeDocument/2006/relationships/hyperlink" Target="https://gd.eppo.int/taxon/ASCORA/" TargetMode="External"/><Relationship Id="rId30366738bf62115d9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