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Candida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Candida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Saccharomycotina: Saccharomycetes: Saccharomycetales: Saccharomycetaceae</w:t>
            </w:r>
            <w:hyperlink r:id="rId96436738bf948526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CANDSP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Candida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1976738bf948536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896572">
    <w:multiLevelType w:val="hybridMultilevel"/>
    <w:lvl w:ilvl="0" w:tplc="73036760">
      <w:start w:val="1"/>
      <w:numFmt w:val="decimal"/>
      <w:lvlText w:val="%1."/>
      <w:lvlJc w:val="left"/>
      <w:pPr>
        <w:ind w:left="720" w:hanging="360"/>
      </w:pPr>
    </w:lvl>
    <w:lvl w:ilvl="1" w:tplc="73036760" w:tentative="1">
      <w:start w:val="1"/>
      <w:numFmt w:val="lowerLetter"/>
      <w:lvlText w:val="%2."/>
      <w:lvlJc w:val="left"/>
      <w:pPr>
        <w:ind w:left="1440" w:hanging="360"/>
      </w:pPr>
    </w:lvl>
    <w:lvl w:ilvl="2" w:tplc="73036760" w:tentative="1">
      <w:start w:val="1"/>
      <w:numFmt w:val="lowerRoman"/>
      <w:lvlText w:val="%3."/>
      <w:lvlJc w:val="right"/>
      <w:pPr>
        <w:ind w:left="2160" w:hanging="180"/>
      </w:pPr>
    </w:lvl>
    <w:lvl w:ilvl="3" w:tplc="73036760" w:tentative="1">
      <w:start w:val="1"/>
      <w:numFmt w:val="decimal"/>
      <w:lvlText w:val="%4."/>
      <w:lvlJc w:val="left"/>
      <w:pPr>
        <w:ind w:left="2880" w:hanging="360"/>
      </w:pPr>
    </w:lvl>
    <w:lvl w:ilvl="4" w:tplc="73036760" w:tentative="1">
      <w:start w:val="1"/>
      <w:numFmt w:val="lowerLetter"/>
      <w:lvlText w:val="%5."/>
      <w:lvlJc w:val="left"/>
      <w:pPr>
        <w:ind w:left="3600" w:hanging="360"/>
      </w:pPr>
    </w:lvl>
    <w:lvl w:ilvl="5" w:tplc="73036760" w:tentative="1">
      <w:start w:val="1"/>
      <w:numFmt w:val="lowerRoman"/>
      <w:lvlText w:val="%6."/>
      <w:lvlJc w:val="right"/>
      <w:pPr>
        <w:ind w:left="4320" w:hanging="180"/>
      </w:pPr>
    </w:lvl>
    <w:lvl w:ilvl="6" w:tplc="73036760" w:tentative="1">
      <w:start w:val="1"/>
      <w:numFmt w:val="decimal"/>
      <w:lvlText w:val="%7."/>
      <w:lvlJc w:val="left"/>
      <w:pPr>
        <w:ind w:left="5040" w:hanging="360"/>
      </w:pPr>
    </w:lvl>
    <w:lvl w:ilvl="7" w:tplc="73036760" w:tentative="1">
      <w:start w:val="1"/>
      <w:numFmt w:val="lowerLetter"/>
      <w:lvlText w:val="%8."/>
      <w:lvlJc w:val="left"/>
      <w:pPr>
        <w:ind w:left="5760" w:hanging="360"/>
      </w:pPr>
    </w:lvl>
    <w:lvl w:ilvl="8" w:tplc="730367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96571">
    <w:multiLevelType w:val="hybridMultilevel"/>
    <w:lvl w:ilvl="0" w:tplc="35423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3896571">
    <w:abstractNumId w:val="23896571"/>
  </w:num>
  <w:num w:numId="23896572">
    <w:abstractNumId w:val="2389657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09472372" Type="http://schemas.microsoft.com/office/2011/relationships/commentsExtended" Target="commentsExtended.xml"/><Relationship Id="rId125417274" Type="http://schemas.microsoft.com/office/2011/relationships/people" Target="people.xml"/><Relationship Id="rId96436738bf948526f" Type="http://schemas.openxmlformats.org/officeDocument/2006/relationships/hyperlink" Target="https://gd.eppo.int/taxon/CANDSP/" TargetMode="External"/><Relationship Id="rId81976738bf948536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