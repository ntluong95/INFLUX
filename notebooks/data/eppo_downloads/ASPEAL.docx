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Aspergillus alliaceus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Aspergillus alliaceus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Thom &amp; Church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Eurotiomycetes: Eurotiomycetidae: Eurotiales: Trichocomaceae</w:t>
            </w:r>
            <w:hyperlink r:id="rId15206738bf644bcdf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ASPEAL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Aspergillus alliaceus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91436738bf644bded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2747754">
    <w:multiLevelType w:val="hybridMultilevel"/>
    <w:lvl w:ilvl="0" w:tplc="43930061">
      <w:start w:val="1"/>
      <w:numFmt w:val="decimal"/>
      <w:lvlText w:val="%1."/>
      <w:lvlJc w:val="left"/>
      <w:pPr>
        <w:ind w:left="720" w:hanging="360"/>
      </w:pPr>
    </w:lvl>
    <w:lvl w:ilvl="1" w:tplc="43930061" w:tentative="1">
      <w:start w:val="1"/>
      <w:numFmt w:val="lowerLetter"/>
      <w:lvlText w:val="%2."/>
      <w:lvlJc w:val="left"/>
      <w:pPr>
        <w:ind w:left="1440" w:hanging="360"/>
      </w:pPr>
    </w:lvl>
    <w:lvl w:ilvl="2" w:tplc="43930061" w:tentative="1">
      <w:start w:val="1"/>
      <w:numFmt w:val="lowerRoman"/>
      <w:lvlText w:val="%3."/>
      <w:lvlJc w:val="right"/>
      <w:pPr>
        <w:ind w:left="2160" w:hanging="180"/>
      </w:pPr>
    </w:lvl>
    <w:lvl w:ilvl="3" w:tplc="43930061" w:tentative="1">
      <w:start w:val="1"/>
      <w:numFmt w:val="decimal"/>
      <w:lvlText w:val="%4."/>
      <w:lvlJc w:val="left"/>
      <w:pPr>
        <w:ind w:left="2880" w:hanging="360"/>
      </w:pPr>
    </w:lvl>
    <w:lvl w:ilvl="4" w:tplc="43930061" w:tentative="1">
      <w:start w:val="1"/>
      <w:numFmt w:val="lowerLetter"/>
      <w:lvlText w:val="%5."/>
      <w:lvlJc w:val="left"/>
      <w:pPr>
        <w:ind w:left="3600" w:hanging="360"/>
      </w:pPr>
    </w:lvl>
    <w:lvl w:ilvl="5" w:tplc="43930061" w:tentative="1">
      <w:start w:val="1"/>
      <w:numFmt w:val="lowerRoman"/>
      <w:lvlText w:val="%6."/>
      <w:lvlJc w:val="right"/>
      <w:pPr>
        <w:ind w:left="4320" w:hanging="180"/>
      </w:pPr>
    </w:lvl>
    <w:lvl w:ilvl="6" w:tplc="43930061" w:tentative="1">
      <w:start w:val="1"/>
      <w:numFmt w:val="decimal"/>
      <w:lvlText w:val="%7."/>
      <w:lvlJc w:val="left"/>
      <w:pPr>
        <w:ind w:left="5040" w:hanging="360"/>
      </w:pPr>
    </w:lvl>
    <w:lvl w:ilvl="7" w:tplc="43930061" w:tentative="1">
      <w:start w:val="1"/>
      <w:numFmt w:val="lowerLetter"/>
      <w:lvlText w:val="%8."/>
      <w:lvlJc w:val="left"/>
      <w:pPr>
        <w:ind w:left="5760" w:hanging="360"/>
      </w:pPr>
    </w:lvl>
    <w:lvl w:ilvl="8" w:tplc="4393006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747753">
    <w:multiLevelType w:val="hybridMultilevel"/>
    <w:lvl w:ilvl="0" w:tplc="859298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52747753">
    <w:abstractNumId w:val="52747753"/>
  </w:num>
  <w:num w:numId="52747754">
    <w:abstractNumId w:val="52747754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594107190" Type="http://schemas.microsoft.com/office/2011/relationships/commentsExtended" Target="commentsExtended.xml"/><Relationship Id="rId514291908" Type="http://schemas.microsoft.com/office/2011/relationships/people" Target="people.xml"/><Relationship Id="rId15206738bf644bcdf" Type="http://schemas.openxmlformats.org/officeDocument/2006/relationships/hyperlink" Target="https://gd.eppo.int/taxon/ASPEAL/" TargetMode="External"/><Relationship Id="rId91436738bf644bded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