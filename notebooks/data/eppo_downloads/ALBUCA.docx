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Albugo candida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Albugo candida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Roussel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Chromista: Oomycota: Oomycetes: Albuginales: Albuginaceae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Aecidium candidum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Albugo cruciferarum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(de Candolle) S.F.Gray,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Cystopus candidus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Léveillé,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Uredo candida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Fries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white blister of crucifers, white rust of crucifers</w:t>
            </w:r>
            <w:hyperlink r:id="rId26096738bf38093f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ALBUCA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52093910" name="name71636738bf3809e18" descr="165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592.jpg"/>
                          <pic:cNvPicPr/>
                        </pic:nvPicPr>
                        <pic:blipFill>
                          <a:blip r:embed="rId92866738bf3809e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9666738bf3809f5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Albugo candida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1766738bf380a05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9038008">
    <w:multiLevelType w:val="hybridMultilevel"/>
    <w:lvl w:ilvl="0" w:tplc="23298517">
      <w:start w:val="1"/>
      <w:numFmt w:val="decimal"/>
      <w:lvlText w:val="%1."/>
      <w:lvlJc w:val="left"/>
      <w:pPr>
        <w:ind w:left="720" w:hanging="360"/>
      </w:pPr>
    </w:lvl>
    <w:lvl w:ilvl="1" w:tplc="23298517" w:tentative="1">
      <w:start w:val="1"/>
      <w:numFmt w:val="lowerLetter"/>
      <w:lvlText w:val="%2."/>
      <w:lvlJc w:val="left"/>
      <w:pPr>
        <w:ind w:left="1440" w:hanging="360"/>
      </w:pPr>
    </w:lvl>
    <w:lvl w:ilvl="2" w:tplc="23298517" w:tentative="1">
      <w:start w:val="1"/>
      <w:numFmt w:val="lowerRoman"/>
      <w:lvlText w:val="%3."/>
      <w:lvlJc w:val="right"/>
      <w:pPr>
        <w:ind w:left="2160" w:hanging="180"/>
      </w:pPr>
    </w:lvl>
    <w:lvl w:ilvl="3" w:tplc="23298517" w:tentative="1">
      <w:start w:val="1"/>
      <w:numFmt w:val="decimal"/>
      <w:lvlText w:val="%4."/>
      <w:lvlJc w:val="left"/>
      <w:pPr>
        <w:ind w:left="2880" w:hanging="360"/>
      </w:pPr>
    </w:lvl>
    <w:lvl w:ilvl="4" w:tplc="23298517" w:tentative="1">
      <w:start w:val="1"/>
      <w:numFmt w:val="lowerLetter"/>
      <w:lvlText w:val="%5."/>
      <w:lvlJc w:val="left"/>
      <w:pPr>
        <w:ind w:left="3600" w:hanging="360"/>
      </w:pPr>
    </w:lvl>
    <w:lvl w:ilvl="5" w:tplc="23298517" w:tentative="1">
      <w:start w:val="1"/>
      <w:numFmt w:val="lowerRoman"/>
      <w:lvlText w:val="%6."/>
      <w:lvlJc w:val="right"/>
      <w:pPr>
        <w:ind w:left="4320" w:hanging="180"/>
      </w:pPr>
    </w:lvl>
    <w:lvl w:ilvl="6" w:tplc="23298517" w:tentative="1">
      <w:start w:val="1"/>
      <w:numFmt w:val="decimal"/>
      <w:lvlText w:val="%7."/>
      <w:lvlJc w:val="left"/>
      <w:pPr>
        <w:ind w:left="5040" w:hanging="360"/>
      </w:pPr>
    </w:lvl>
    <w:lvl w:ilvl="7" w:tplc="23298517" w:tentative="1">
      <w:start w:val="1"/>
      <w:numFmt w:val="lowerLetter"/>
      <w:lvlText w:val="%8."/>
      <w:lvlJc w:val="left"/>
      <w:pPr>
        <w:ind w:left="5760" w:hanging="360"/>
      </w:pPr>
    </w:lvl>
    <w:lvl w:ilvl="8" w:tplc="232985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38007">
    <w:multiLevelType w:val="hybridMultilevel"/>
    <w:lvl w:ilvl="0" w:tplc="13116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9038007">
    <w:abstractNumId w:val="99038007"/>
  </w:num>
  <w:num w:numId="99038008">
    <w:abstractNumId w:val="9903800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54678677" Type="http://schemas.microsoft.com/office/2011/relationships/commentsExtended" Target="commentsExtended.xml"/><Relationship Id="rId948991924" Type="http://schemas.microsoft.com/office/2011/relationships/people" Target="people.xml"/><Relationship Id="rId26096738bf38093f1" Type="http://schemas.openxmlformats.org/officeDocument/2006/relationships/hyperlink" Target="https://gd.eppo.int/taxon/ALBUCA/" TargetMode="External"/><Relationship Id="rId19666738bf3809f5c" Type="http://schemas.openxmlformats.org/officeDocument/2006/relationships/hyperlink" Target="https://gd.eppo.int/taxon/ALBUCA/photos" TargetMode="External"/><Relationship Id="rId31766738bf380a059" Type="http://schemas.openxmlformats.org/officeDocument/2006/relationships/hyperlink" Target="https://gd.eppo.int" TargetMode="External"/><Relationship Id="rId92866738bf3809e15" Type="http://schemas.openxmlformats.org/officeDocument/2006/relationships/image" Target="media/imgrId92866738bf3809e15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