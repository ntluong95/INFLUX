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papayae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papayae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Hansford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hyperlink r:id="rId40776738bfae7335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CERCPP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papayae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8856738bfae73475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0429233">
    <w:multiLevelType w:val="hybridMultilevel"/>
    <w:lvl w:ilvl="0" w:tplc="18903986">
      <w:start w:val="1"/>
      <w:numFmt w:val="decimal"/>
      <w:lvlText w:val="%1."/>
      <w:lvlJc w:val="left"/>
      <w:pPr>
        <w:ind w:left="720" w:hanging="360"/>
      </w:pPr>
    </w:lvl>
    <w:lvl w:ilvl="1" w:tplc="18903986" w:tentative="1">
      <w:start w:val="1"/>
      <w:numFmt w:val="lowerLetter"/>
      <w:lvlText w:val="%2."/>
      <w:lvlJc w:val="left"/>
      <w:pPr>
        <w:ind w:left="1440" w:hanging="360"/>
      </w:pPr>
    </w:lvl>
    <w:lvl w:ilvl="2" w:tplc="18903986" w:tentative="1">
      <w:start w:val="1"/>
      <w:numFmt w:val="lowerRoman"/>
      <w:lvlText w:val="%3."/>
      <w:lvlJc w:val="right"/>
      <w:pPr>
        <w:ind w:left="2160" w:hanging="180"/>
      </w:pPr>
    </w:lvl>
    <w:lvl w:ilvl="3" w:tplc="18903986" w:tentative="1">
      <w:start w:val="1"/>
      <w:numFmt w:val="decimal"/>
      <w:lvlText w:val="%4."/>
      <w:lvlJc w:val="left"/>
      <w:pPr>
        <w:ind w:left="2880" w:hanging="360"/>
      </w:pPr>
    </w:lvl>
    <w:lvl w:ilvl="4" w:tplc="18903986" w:tentative="1">
      <w:start w:val="1"/>
      <w:numFmt w:val="lowerLetter"/>
      <w:lvlText w:val="%5."/>
      <w:lvlJc w:val="left"/>
      <w:pPr>
        <w:ind w:left="3600" w:hanging="360"/>
      </w:pPr>
    </w:lvl>
    <w:lvl w:ilvl="5" w:tplc="18903986" w:tentative="1">
      <w:start w:val="1"/>
      <w:numFmt w:val="lowerRoman"/>
      <w:lvlText w:val="%6."/>
      <w:lvlJc w:val="right"/>
      <w:pPr>
        <w:ind w:left="4320" w:hanging="180"/>
      </w:pPr>
    </w:lvl>
    <w:lvl w:ilvl="6" w:tplc="18903986" w:tentative="1">
      <w:start w:val="1"/>
      <w:numFmt w:val="decimal"/>
      <w:lvlText w:val="%7."/>
      <w:lvlJc w:val="left"/>
      <w:pPr>
        <w:ind w:left="5040" w:hanging="360"/>
      </w:pPr>
    </w:lvl>
    <w:lvl w:ilvl="7" w:tplc="18903986" w:tentative="1">
      <w:start w:val="1"/>
      <w:numFmt w:val="lowerLetter"/>
      <w:lvlText w:val="%8."/>
      <w:lvlJc w:val="left"/>
      <w:pPr>
        <w:ind w:left="5760" w:hanging="360"/>
      </w:pPr>
    </w:lvl>
    <w:lvl w:ilvl="8" w:tplc="189039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429232">
    <w:multiLevelType w:val="hybridMultilevel"/>
    <w:lvl w:ilvl="0" w:tplc="90034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0429232">
    <w:abstractNumId w:val="90429232"/>
  </w:num>
  <w:num w:numId="90429233">
    <w:abstractNumId w:val="9042923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17373429" Type="http://schemas.microsoft.com/office/2011/relationships/commentsExtended" Target="commentsExtended.xml"/><Relationship Id="rId338068536" Type="http://schemas.microsoft.com/office/2011/relationships/people" Target="people.xml"/><Relationship Id="rId40776738bfae7335c" Type="http://schemas.openxmlformats.org/officeDocument/2006/relationships/hyperlink" Target="https://gd.eppo.int/taxon/CERCPP/" TargetMode="External"/><Relationship Id="rId18856738bfae73475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