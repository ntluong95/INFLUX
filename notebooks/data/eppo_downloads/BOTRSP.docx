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Botrytis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Botrytis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Helotiales: Sclerotiniaceae</w:t>
            </w:r>
            <w:hyperlink r:id="rId65166738bf81ea79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BOTRSP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Botrytis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4686738bf81ea890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2567288">
    <w:multiLevelType w:val="hybridMultilevel"/>
    <w:lvl w:ilvl="0" w:tplc="91362732">
      <w:start w:val="1"/>
      <w:numFmt w:val="decimal"/>
      <w:lvlText w:val="%1."/>
      <w:lvlJc w:val="left"/>
      <w:pPr>
        <w:ind w:left="720" w:hanging="360"/>
      </w:pPr>
    </w:lvl>
    <w:lvl w:ilvl="1" w:tplc="91362732" w:tentative="1">
      <w:start w:val="1"/>
      <w:numFmt w:val="lowerLetter"/>
      <w:lvlText w:val="%2."/>
      <w:lvlJc w:val="left"/>
      <w:pPr>
        <w:ind w:left="1440" w:hanging="360"/>
      </w:pPr>
    </w:lvl>
    <w:lvl w:ilvl="2" w:tplc="91362732" w:tentative="1">
      <w:start w:val="1"/>
      <w:numFmt w:val="lowerRoman"/>
      <w:lvlText w:val="%3."/>
      <w:lvlJc w:val="right"/>
      <w:pPr>
        <w:ind w:left="2160" w:hanging="180"/>
      </w:pPr>
    </w:lvl>
    <w:lvl w:ilvl="3" w:tplc="91362732" w:tentative="1">
      <w:start w:val="1"/>
      <w:numFmt w:val="decimal"/>
      <w:lvlText w:val="%4."/>
      <w:lvlJc w:val="left"/>
      <w:pPr>
        <w:ind w:left="2880" w:hanging="360"/>
      </w:pPr>
    </w:lvl>
    <w:lvl w:ilvl="4" w:tplc="91362732" w:tentative="1">
      <w:start w:val="1"/>
      <w:numFmt w:val="lowerLetter"/>
      <w:lvlText w:val="%5."/>
      <w:lvlJc w:val="left"/>
      <w:pPr>
        <w:ind w:left="3600" w:hanging="360"/>
      </w:pPr>
    </w:lvl>
    <w:lvl w:ilvl="5" w:tplc="91362732" w:tentative="1">
      <w:start w:val="1"/>
      <w:numFmt w:val="lowerRoman"/>
      <w:lvlText w:val="%6."/>
      <w:lvlJc w:val="right"/>
      <w:pPr>
        <w:ind w:left="4320" w:hanging="180"/>
      </w:pPr>
    </w:lvl>
    <w:lvl w:ilvl="6" w:tplc="91362732" w:tentative="1">
      <w:start w:val="1"/>
      <w:numFmt w:val="decimal"/>
      <w:lvlText w:val="%7."/>
      <w:lvlJc w:val="left"/>
      <w:pPr>
        <w:ind w:left="5040" w:hanging="360"/>
      </w:pPr>
    </w:lvl>
    <w:lvl w:ilvl="7" w:tplc="91362732" w:tentative="1">
      <w:start w:val="1"/>
      <w:numFmt w:val="lowerLetter"/>
      <w:lvlText w:val="%8."/>
      <w:lvlJc w:val="left"/>
      <w:pPr>
        <w:ind w:left="5760" w:hanging="360"/>
      </w:pPr>
    </w:lvl>
    <w:lvl w:ilvl="8" w:tplc="913627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567287">
    <w:multiLevelType w:val="hybridMultilevel"/>
    <w:lvl w:ilvl="0" w:tplc="80685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2567287">
    <w:abstractNumId w:val="82567287"/>
  </w:num>
  <w:num w:numId="82567288">
    <w:abstractNumId w:val="8256728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82810326" Type="http://schemas.microsoft.com/office/2011/relationships/commentsExtended" Target="commentsExtended.xml"/><Relationship Id="rId567033883" Type="http://schemas.microsoft.com/office/2011/relationships/people" Target="people.xml"/><Relationship Id="rId65166738bf81ea797" Type="http://schemas.openxmlformats.org/officeDocument/2006/relationships/hyperlink" Target="https://gd.eppo.int/taxon/BOTRSP/" TargetMode="External"/><Relationship Id="rId64686738bf81ea890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