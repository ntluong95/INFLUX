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Amblyospora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Amblyospora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Microsporidia: Microsporida: Amblyosporidae</w:t>
            </w:r>
            <w:hyperlink r:id="rId63496738bf4e0088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AMSPSP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Amblyospora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7996738bf4e0098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817100">
    <w:multiLevelType w:val="hybridMultilevel"/>
    <w:lvl w:ilvl="0" w:tplc="62530261">
      <w:start w:val="1"/>
      <w:numFmt w:val="decimal"/>
      <w:lvlText w:val="%1."/>
      <w:lvlJc w:val="left"/>
      <w:pPr>
        <w:ind w:left="720" w:hanging="360"/>
      </w:pPr>
    </w:lvl>
    <w:lvl w:ilvl="1" w:tplc="62530261" w:tentative="1">
      <w:start w:val="1"/>
      <w:numFmt w:val="lowerLetter"/>
      <w:lvlText w:val="%2."/>
      <w:lvlJc w:val="left"/>
      <w:pPr>
        <w:ind w:left="1440" w:hanging="360"/>
      </w:pPr>
    </w:lvl>
    <w:lvl w:ilvl="2" w:tplc="62530261" w:tentative="1">
      <w:start w:val="1"/>
      <w:numFmt w:val="lowerRoman"/>
      <w:lvlText w:val="%3."/>
      <w:lvlJc w:val="right"/>
      <w:pPr>
        <w:ind w:left="2160" w:hanging="180"/>
      </w:pPr>
    </w:lvl>
    <w:lvl w:ilvl="3" w:tplc="62530261" w:tentative="1">
      <w:start w:val="1"/>
      <w:numFmt w:val="decimal"/>
      <w:lvlText w:val="%4."/>
      <w:lvlJc w:val="left"/>
      <w:pPr>
        <w:ind w:left="2880" w:hanging="360"/>
      </w:pPr>
    </w:lvl>
    <w:lvl w:ilvl="4" w:tplc="62530261" w:tentative="1">
      <w:start w:val="1"/>
      <w:numFmt w:val="lowerLetter"/>
      <w:lvlText w:val="%5."/>
      <w:lvlJc w:val="left"/>
      <w:pPr>
        <w:ind w:left="3600" w:hanging="360"/>
      </w:pPr>
    </w:lvl>
    <w:lvl w:ilvl="5" w:tplc="62530261" w:tentative="1">
      <w:start w:val="1"/>
      <w:numFmt w:val="lowerRoman"/>
      <w:lvlText w:val="%6."/>
      <w:lvlJc w:val="right"/>
      <w:pPr>
        <w:ind w:left="4320" w:hanging="180"/>
      </w:pPr>
    </w:lvl>
    <w:lvl w:ilvl="6" w:tplc="62530261" w:tentative="1">
      <w:start w:val="1"/>
      <w:numFmt w:val="decimal"/>
      <w:lvlText w:val="%7."/>
      <w:lvlJc w:val="left"/>
      <w:pPr>
        <w:ind w:left="5040" w:hanging="360"/>
      </w:pPr>
    </w:lvl>
    <w:lvl w:ilvl="7" w:tplc="62530261" w:tentative="1">
      <w:start w:val="1"/>
      <w:numFmt w:val="lowerLetter"/>
      <w:lvlText w:val="%8."/>
      <w:lvlJc w:val="left"/>
      <w:pPr>
        <w:ind w:left="5760" w:hanging="360"/>
      </w:pPr>
    </w:lvl>
    <w:lvl w:ilvl="8" w:tplc="625302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17099">
    <w:multiLevelType w:val="hybridMultilevel"/>
    <w:lvl w:ilvl="0" w:tplc="50501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2817099">
    <w:abstractNumId w:val="12817099"/>
  </w:num>
  <w:num w:numId="12817100">
    <w:abstractNumId w:val="1281710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64880404" Type="http://schemas.microsoft.com/office/2011/relationships/commentsExtended" Target="commentsExtended.xml"/><Relationship Id="rId102701000" Type="http://schemas.microsoft.com/office/2011/relationships/people" Target="people.xml"/><Relationship Id="rId63496738bf4e00886" Type="http://schemas.openxmlformats.org/officeDocument/2006/relationships/hyperlink" Target="https://gd.eppo.int/taxon/AMSPSP/" TargetMode="External"/><Relationship Id="rId77996738bf4e00981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