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Acarocybella jasminicola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Acarocybella jasminicola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(Hansford) M.B. Ellis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Pezizomycotina (unclassified)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jasminicola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Hansford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jasmine</w:t>
            </w:r>
            <w:hyperlink r:id="rId89206738bfaa8b323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CERCJA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position w:val="-96"/>
              </w:rPr>
              <w:drawing>
                <wp:inline distT="0" distB="0" distL="0" distR="0">
                  <wp:extent cx="2160000" cy="1281600"/>
                  <wp:docPr id="6629293" name="name15106738bfaa8ba66" descr="161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145.jpg"/>
                          <pic:cNvPicPr/>
                        </pic:nvPicPr>
                        <pic:blipFill>
                          <a:blip r:embed="rId74846738bfaa8ba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8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3026738bfaa8bba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more photos...</w:t>
              </w:r>
            </w:hyperlink>
          </w:p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Acarocybella jasminicola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7936738bfaa8bc90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5628591">
    <w:multiLevelType w:val="hybridMultilevel"/>
    <w:lvl w:ilvl="0" w:tplc="90299074">
      <w:start w:val="1"/>
      <w:numFmt w:val="decimal"/>
      <w:lvlText w:val="%1."/>
      <w:lvlJc w:val="left"/>
      <w:pPr>
        <w:ind w:left="720" w:hanging="360"/>
      </w:pPr>
    </w:lvl>
    <w:lvl w:ilvl="1" w:tplc="90299074" w:tentative="1">
      <w:start w:val="1"/>
      <w:numFmt w:val="lowerLetter"/>
      <w:lvlText w:val="%2."/>
      <w:lvlJc w:val="left"/>
      <w:pPr>
        <w:ind w:left="1440" w:hanging="360"/>
      </w:pPr>
    </w:lvl>
    <w:lvl w:ilvl="2" w:tplc="90299074" w:tentative="1">
      <w:start w:val="1"/>
      <w:numFmt w:val="lowerRoman"/>
      <w:lvlText w:val="%3."/>
      <w:lvlJc w:val="right"/>
      <w:pPr>
        <w:ind w:left="2160" w:hanging="180"/>
      </w:pPr>
    </w:lvl>
    <w:lvl w:ilvl="3" w:tplc="90299074" w:tentative="1">
      <w:start w:val="1"/>
      <w:numFmt w:val="decimal"/>
      <w:lvlText w:val="%4."/>
      <w:lvlJc w:val="left"/>
      <w:pPr>
        <w:ind w:left="2880" w:hanging="360"/>
      </w:pPr>
    </w:lvl>
    <w:lvl w:ilvl="4" w:tplc="90299074" w:tentative="1">
      <w:start w:val="1"/>
      <w:numFmt w:val="lowerLetter"/>
      <w:lvlText w:val="%5."/>
      <w:lvlJc w:val="left"/>
      <w:pPr>
        <w:ind w:left="3600" w:hanging="360"/>
      </w:pPr>
    </w:lvl>
    <w:lvl w:ilvl="5" w:tplc="90299074" w:tentative="1">
      <w:start w:val="1"/>
      <w:numFmt w:val="lowerRoman"/>
      <w:lvlText w:val="%6."/>
      <w:lvlJc w:val="right"/>
      <w:pPr>
        <w:ind w:left="4320" w:hanging="180"/>
      </w:pPr>
    </w:lvl>
    <w:lvl w:ilvl="6" w:tplc="90299074" w:tentative="1">
      <w:start w:val="1"/>
      <w:numFmt w:val="decimal"/>
      <w:lvlText w:val="%7."/>
      <w:lvlJc w:val="left"/>
      <w:pPr>
        <w:ind w:left="5040" w:hanging="360"/>
      </w:pPr>
    </w:lvl>
    <w:lvl w:ilvl="7" w:tplc="90299074" w:tentative="1">
      <w:start w:val="1"/>
      <w:numFmt w:val="lowerLetter"/>
      <w:lvlText w:val="%8."/>
      <w:lvlJc w:val="left"/>
      <w:pPr>
        <w:ind w:left="5760" w:hanging="360"/>
      </w:pPr>
    </w:lvl>
    <w:lvl w:ilvl="8" w:tplc="902990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628590">
    <w:multiLevelType w:val="hybridMultilevel"/>
    <w:lvl w:ilvl="0" w:tplc="4141327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5628590">
    <w:abstractNumId w:val="85628590"/>
  </w:num>
  <w:num w:numId="85628591">
    <w:abstractNumId w:val="8562859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23846589" Type="http://schemas.microsoft.com/office/2011/relationships/commentsExtended" Target="commentsExtended.xml"/><Relationship Id="rId399023153" Type="http://schemas.microsoft.com/office/2011/relationships/people" Target="people.xml"/><Relationship Id="rId89206738bfaa8b323" Type="http://schemas.openxmlformats.org/officeDocument/2006/relationships/hyperlink" Target="https://gd.eppo.int/taxon/CERCJA/" TargetMode="External"/><Relationship Id="rId93026738bfaa8bba1" Type="http://schemas.openxmlformats.org/officeDocument/2006/relationships/hyperlink" Target="https://gd.eppo.int/taxon/CERCJA/photos" TargetMode="External"/><Relationship Id="rId97936738bfaa8bc90" Type="http://schemas.openxmlformats.org/officeDocument/2006/relationships/hyperlink" Target="https://gd.eppo.int" TargetMode="External"/><Relationship Id="rId74846738bfaa8ba63" Type="http://schemas.openxmlformats.org/officeDocument/2006/relationships/image" Target="media/imgrId74846738bfaa8ba63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