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Beauveria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Beauveria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Cordycipitaceae</w:t>
            </w:r>
            <w:hyperlink r:id="rId11616738bf798a08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BEAUSP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Beauveria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1856738bf798a17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390327">
    <w:multiLevelType w:val="hybridMultilevel"/>
    <w:lvl w:ilvl="0" w:tplc="32509139">
      <w:start w:val="1"/>
      <w:numFmt w:val="decimal"/>
      <w:lvlText w:val="%1."/>
      <w:lvlJc w:val="left"/>
      <w:pPr>
        <w:ind w:left="720" w:hanging="360"/>
      </w:pPr>
    </w:lvl>
    <w:lvl w:ilvl="1" w:tplc="32509139" w:tentative="1">
      <w:start w:val="1"/>
      <w:numFmt w:val="lowerLetter"/>
      <w:lvlText w:val="%2."/>
      <w:lvlJc w:val="left"/>
      <w:pPr>
        <w:ind w:left="1440" w:hanging="360"/>
      </w:pPr>
    </w:lvl>
    <w:lvl w:ilvl="2" w:tplc="32509139" w:tentative="1">
      <w:start w:val="1"/>
      <w:numFmt w:val="lowerRoman"/>
      <w:lvlText w:val="%3."/>
      <w:lvlJc w:val="right"/>
      <w:pPr>
        <w:ind w:left="2160" w:hanging="180"/>
      </w:pPr>
    </w:lvl>
    <w:lvl w:ilvl="3" w:tplc="32509139" w:tentative="1">
      <w:start w:val="1"/>
      <w:numFmt w:val="decimal"/>
      <w:lvlText w:val="%4."/>
      <w:lvlJc w:val="left"/>
      <w:pPr>
        <w:ind w:left="2880" w:hanging="360"/>
      </w:pPr>
    </w:lvl>
    <w:lvl w:ilvl="4" w:tplc="32509139" w:tentative="1">
      <w:start w:val="1"/>
      <w:numFmt w:val="lowerLetter"/>
      <w:lvlText w:val="%5."/>
      <w:lvlJc w:val="left"/>
      <w:pPr>
        <w:ind w:left="3600" w:hanging="360"/>
      </w:pPr>
    </w:lvl>
    <w:lvl w:ilvl="5" w:tplc="32509139" w:tentative="1">
      <w:start w:val="1"/>
      <w:numFmt w:val="lowerRoman"/>
      <w:lvlText w:val="%6."/>
      <w:lvlJc w:val="right"/>
      <w:pPr>
        <w:ind w:left="4320" w:hanging="180"/>
      </w:pPr>
    </w:lvl>
    <w:lvl w:ilvl="6" w:tplc="32509139" w:tentative="1">
      <w:start w:val="1"/>
      <w:numFmt w:val="decimal"/>
      <w:lvlText w:val="%7."/>
      <w:lvlJc w:val="left"/>
      <w:pPr>
        <w:ind w:left="5040" w:hanging="360"/>
      </w:pPr>
    </w:lvl>
    <w:lvl w:ilvl="7" w:tplc="32509139" w:tentative="1">
      <w:start w:val="1"/>
      <w:numFmt w:val="lowerLetter"/>
      <w:lvlText w:val="%8."/>
      <w:lvlJc w:val="left"/>
      <w:pPr>
        <w:ind w:left="5760" w:hanging="360"/>
      </w:pPr>
    </w:lvl>
    <w:lvl w:ilvl="8" w:tplc="325091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390326">
    <w:multiLevelType w:val="hybridMultilevel"/>
    <w:lvl w:ilvl="0" w:tplc="92353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390326">
    <w:abstractNumId w:val="81390326"/>
  </w:num>
  <w:num w:numId="81390327">
    <w:abstractNumId w:val="8139032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57556489" Type="http://schemas.microsoft.com/office/2011/relationships/commentsExtended" Target="commentsExtended.xml"/><Relationship Id="rId403063584" Type="http://schemas.microsoft.com/office/2011/relationships/people" Target="people.xml"/><Relationship Id="rId11616738bf798a085" Type="http://schemas.openxmlformats.org/officeDocument/2006/relationships/hyperlink" Target="https://gd.eppo.int/taxon/BEAUSP/" TargetMode="External"/><Relationship Id="rId21856738bf798a17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