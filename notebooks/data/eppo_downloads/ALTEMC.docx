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macrospora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macrospora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Zimmermann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longipedicellata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Snowden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cotton</w:t>
            </w:r>
            <w:hyperlink r:id="rId61496738bf4577b0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ALTEMC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49621887" name="name82386738bf45784f5" descr="172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296.jpg"/>
                          <pic:cNvPicPr/>
                        </pic:nvPicPr>
                        <pic:blipFill>
                          <a:blip r:embed="rId44336738bf45784f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8336738bf457872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macrospora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4836738bf457885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929956">
    <w:multiLevelType w:val="hybridMultilevel"/>
    <w:lvl w:ilvl="0" w:tplc="67929513">
      <w:start w:val="1"/>
      <w:numFmt w:val="decimal"/>
      <w:lvlText w:val="%1."/>
      <w:lvlJc w:val="left"/>
      <w:pPr>
        <w:ind w:left="720" w:hanging="360"/>
      </w:pPr>
    </w:lvl>
    <w:lvl w:ilvl="1" w:tplc="67929513" w:tentative="1">
      <w:start w:val="1"/>
      <w:numFmt w:val="lowerLetter"/>
      <w:lvlText w:val="%2."/>
      <w:lvlJc w:val="left"/>
      <w:pPr>
        <w:ind w:left="1440" w:hanging="360"/>
      </w:pPr>
    </w:lvl>
    <w:lvl w:ilvl="2" w:tplc="67929513" w:tentative="1">
      <w:start w:val="1"/>
      <w:numFmt w:val="lowerRoman"/>
      <w:lvlText w:val="%3."/>
      <w:lvlJc w:val="right"/>
      <w:pPr>
        <w:ind w:left="2160" w:hanging="180"/>
      </w:pPr>
    </w:lvl>
    <w:lvl w:ilvl="3" w:tplc="67929513" w:tentative="1">
      <w:start w:val="1"/>
      <w:numFmt w:val="decimal"/>
      <w:lvlText w:val="%4."/>
      <w:lvlJc w:val="left"/>
      <w:pPr>
        <w:ind w:left="2880" w:hanging="360"/>
      </w:pPr>
    </w:lvl>
    <w:lvl w:ilvl="4" w:tplc="67929513" w:tentative="1">
      <w:start w:val="1"/>
      <w:numFmt w:val="lowerLetter"/>
      <w:lvlText w:val="%5."/>
      <w:lvlJc w:val="left"/>
      <w:pPr>
        <w:ind w:left="3600" w:hanging="360"/>
      </w:pPr>
    </w:lvl>
    <w:lvl w:ilvl="5" w:tplc="67929513" w:tentative="1">
      <w:start w:val="1"/>
      <w:numFmt w:val="lowerRoman"/>
      <w:lvlText w:val="%6."/>
      <w:lvlJc w:val="right"/>
      <w:pPr>
        <w:ind w:left="4320" w:hanging="180"/>
      </w:pPr>
    </w:lvl>
    <w:lvl w:ilvl="6" w:tplc="67929513" w:tentative="1">
      <w:start w:val="1"/>
      <w:numFmt w:val="decimal"/>
      <w:lvlText w:val="%7."/>
      <w:lvlJc w:val="left"/>
      <w:pPr>
        <w:ind w:left="5040" w:hanging="360"/>
      </w:pPr>
    </w:lvl>
    <w:lvl w:ilvl="7" w:tplc="67929513" w:tentative="1">
      <w:start w:val="1"/>
      <w:numFmt w:val="lowerLetter"/>
      <w:lvlText w:val="%8."/>
      <w:lvlJc w:val="left"/>
      <w:pPr>
        <w:ind w:left="5760" w:hanging="360"/>
      </w:pPr>
    </w:lvl>
    <w:lvl w:ilvl="8" w:tplc="679295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29955">
    <w:multiLevelType w:val="hybridMultilevel"/>
    <w:lvl w:ilvl="0" w:tplc="90400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7929955">
    <w:abstractNumId w:val="37929955"/>
  </w:num>
  <w:num w:numId="37929956">
    <w:abstractNumId w:val="3792995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23255814" Type="http://schemas.microsoft.com/office/2011/relationships/commentsExtended" Target="commentsExtended.xml"/><Relationship Id="rId300704605" Type="http://schemas.microsoft.com/office/2011/relationships/people" Target="people.xml"/><Relationship Id="rId61496738bf4577b05" Type="http://schemas.openxmlformats.org/officeDocument/2006/relationships/hyperlink" Target="https://gd.eppo.int/taxon/ALTEMC/" TargetMode="External"/><Relationship Id="rId58336738bf457872c" Type="http://schemas.openxmlformats.org/officeDocument/2006/relationships/hyperlink" Target="https://gd.eppo.int/taxon/ALTEMC/photos" TargetMode="External"/><Relationship Id="rId14836738bf457885a" Type="http://schemas.openxmlformats.org/officeDocument/2006/relationships/hyperlink" Target="https://gd.eppo.int" TargetMode="External"/><Relationship Id="rId44336738bf45784f2" Type="http://schemas.openxmlformats.org/officeDocument/2006/relationships/image" Target="media/imgrId44336738bf45784f2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