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Albonectria rigidiuscula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Albonectria rigidiuscula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(Berkeley &amp; Broome) Rossmann &amp; Samuels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Nectriaceae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Calonectria rigidiuscula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(Berkeley &amp; Broome) Saccardo,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Fusarium colorans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(De Jonge) Appel &amp; Wollenweber,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Fusarium decemcellulare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Brick,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Fusarium rigidiusculum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W.C. Snyder &amp; H.N. Hansen,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Fusarium spicaria-colorantis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Saccardo &amp; Trott,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Nectria rigidiuscula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Berkeley &amp; Broome,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Spicaria colorans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de Jonge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canker of cocoa, cushion gall of cocoa, dieback of cocoa</w:t>
            </w:r>
            <w:hyperlink r:id="rId40786738bf904c27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CALORI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GEOGRAPHICAL DISTRIBUTION</w:t>
      </w:r>
    </w:p>
    <w:p>
      <w:r>
        <w:drawing>
          <wp:inline distT="0" distB="0" distL="0" distR="0">
            <wp:extent cx="6120000" cy="3067200"/>
            <wp:docPr id="246867" name="name19946738bf904d1cb" descr="CALORI_distribution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ORI_distribution_map.jpg"/>
                    <pic:cNvPicPr/>
                  </pic:nvPicPr>
                  <pic:blipFill>
                    <a:blip r:embed="rId14006738bf904d1c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72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Africa: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Cote d'Ivoire, Ghana, Nigeria, Sierra Leone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Asia: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Malaysia (Sabah), Philippines, Sri Lanka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North America: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Mexico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Central America and Caribbean: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Belize, Costa Rica, Dominica, Dominican Republic, Grenada, Guatemala, Jamaica, Nicaragua, Panama, Trinidad and Tobago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South America: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Brazil, Colombia, Ecuador, Guyana, Peru, Suriname, Venezuela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Oceania: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Micronesia, Papua New Guinea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Albonectria rigidiuscula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6286738bf904d559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2084740">
    <w:multiLevelType w:val="hybridMultilevel"/>
    <w:lvl w:ilvl="0" w:tplc="25785138">
      <w:start w:val="1"/>
      <w:numFmt w:val="decimal"/>
      <w:lvlText w:val="%1."/>
      <w:lvlJc w:val="left"/>
      <w:pPr>
        <w:ind w:left="720" w:hanging="360"/>
      </w:pPr>
    </w:lvl>
    <w:lvl w:ilvl="1" w:tplc="25785138" w:tentative="1">
      <w:start w:val="1"/>
      <w:numFmt w:val="lowerLetter"/>
      <w:lvlText w:val="%2."/>
      <w:lvlJc w:val="left"/>
      <w:pPr>
        <w:ind w:left="1440" w:hanging="360"/>
      </w:pPr>
    </w:lvl>
    <w:lvl w:ilvl="2" w:tplc="25785138" w:tentative="1">
      <w:start w:val="1"/>
      <w:numFmt w:val="lowerRoman"/>
      <w:lvlText w:val="%3."/>
      <w:lvlJc w:val="right"/>
      <w:pPr>
        <w:ind w:left="2160" w:hanging="180"/>
      </w:pPr>
    </w:lvl>
    <w:lvl w:ilvl="3" w:tplc="25785138" w:tentative="1">
      <w:start w:val="1"/>
      <w:numFmt w:val="decimal"/>
      <w:lvlText w:val="%4."/>
      <w:lvlJc w:val="left"/>
      <w:pPr>
        <w:ind w:left="2880" w:hanging="360"/>
      </w:pPr>
    </w:lvl>
    <w:lvl w:ilvl="4" w:tplc="25785138" w:tentative="1">
      <w:start w:val="1"/>
      <w:numFmt w:val="lowerLetter"/>
      <w:lvlText w:val="%5."/>
      <w:lvlJc w:val="left"/>
      <w:pPr>
        <w:ind w:left="3600" w:hanging="360"/>
      </w:pPr>
    </w:lvl>
    <w:lvl w:ilvl="5" w:tplc="25785138" w:tentative="1">
      <w:start w:val="1"/>
      <w:numFmt w:val="lowerRoman"/>
      <w:lvlText w:val="%6."/>
      <w:lvlJc w:val="right"/>
      <w:pPr>
        <w:ind w:left="4320" w:hanging="180"/>
      </w:pPr>
    </w:lvl>
    <w:lvl w:ilvl="6" w:tplc="25785138" w:tentative="1">
      <w:start w:val="1"/>
      <w:numFmt w:val="decimal"/>
      <w:lvlText w:val="%7."/>
      <w:lvlJc w:val="left"/>
      <w:pPr>
        <w:ind w:left="5040" w:hanging="360"/>
      </w:pPr>
    </w:lvl>
    <w:lvl w:ilvl="7" w:tplc="25785138" w:tentative="1">
      <w:start w:val="1"/>
      <w:numFmt w:val="lowerLetter"/>
      <w:lvlText w:val="%8."/>
      <w:lvlJc w:val="left"/>
      <w:pPr>
        <w:ind w:left="5760" w:hanging="360"/>
      </w:pPr>
    </w:lvl>
    <w:lvl w:ilvl="8" w:tplc="257851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84739">
    <w:multiLevelType w:val="hybridMultilevel"/>
    <w:lvl w:ilvl="0" w:tplc="98745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2084739">
    <w:abstractNumId w:val="42084739"/>
  </w:num>
  <w:num w:numId="42084740">
    <w:abstractNumId w:val="4208474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92284402" Type="http://schemas.microsoft.com/office/2011/relationships/commentsExtended" Target="commentsExtended.xml"/><Relationship Id="rId408845218" Type="http://schemas.microsoft.com/office/2011/relationships/people" Target="people.xml"/><Relationship Id="rId40786738bf904c277" Type="http://schemas.openxmlformats.org/officeDocument/2006/relationships/hyperlink" Target="https://gd.eppo.int/taxon/CALORI/" TargetMode="External"/><Relationship Id="rId86286738bf904d559" Type="http://schemas.openxmlformats.org/officeDocument/2006/relationships/hyperlink" Target="https://gd.eppo.int" TargetMode="External"/><Relationship Id="rId14006738bf904d1c8" Type="http://schemas.openxmlformats.org/officeDocument/2006/relationships/image" Target="media/imgrId14006738bf904d1c8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