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Thielaviopsis radicicola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Thielaviopsis radicicola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(Bliss) Z.W. De Beer &amp; W.C. Allen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Microascales: Ceratocystidaceae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radicicola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(Bliss) C. Moreau,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Ceratostomella radicicola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Bliss,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Chalaropsis punctulata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Hennebert,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radicicola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(Bliss) Arx, Antonie van Leeuwenhoek,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Thielaviopsis punctulata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(Hennebert) A.E. Paulin, T.C. Harrington &amp; McNew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scorch disease of date palm</w:t>
            </w:r>
            <w:hyperlink r:id="rId58756738bf9e488d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CERARA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Thielaviopsis radicicola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1356738bf9e489e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334101">
    <w:multiLevelType w:val="hybridMultilevel"/>
    <w:lvl w:ilvl="0" w:tplc="28690491">
      <w:start w:val="1"/>
      <w:numFmt w:val="decimal"/>
      <w:lvlText w:val="%1."/>
      <w:lvlJc w:val="left"/>
      <w:pPr>
        <w:ind w:left="720" w:hanging="360"/>
      </w:pPr>
    </w:lvl>
    <w:lvl w:ilvl="1" w:tplc="28690491" w:tentative="1">
      <w:start w:val="1"/>
      <w:numFmt w:val="lowerLetter"/>
      <w:lvlText w:val="%2."/>
      <w:lvlJc w:val="left"/>
      <w:pPr>
        <w:ind w:left="1440" w:hanging="360"/>
      </w:pPr>
    </w:lvl>
    <w:lvl w:ilvl="2" w:tplc="28690491" w:tentative="1">
      <w:start w:val="1"/>
      <w:numFmt w:val="lowerRoman"/>
      <w:lvlText w:val="%3."/>
      <w:lvlJc w:val="right"/>
      <w:pPr>
        <w:ind w:left="2160" w:hanging="180"/>
      </w:pPr>
    </w:lvl>
    <w:lvl w:ilvl="3" w:tplc="28690491" w:tentative="1">
      <w:start w:val="1"/>
      <w:numFmt w:val="decimal"/>
      <w:lvlText w:val="%4."/>
      <w:lvlJc w:val="left"/>
      <w:pPr>
        <w:ind w:left="2880" w:hanging="360"/>
      </w:pPr>
    </w:lvl>
    <w:lvl w:ilvl="4" w:tplc="28690491" w:tentative="1">
      <w:start w:val="1"/>
      <w:numFmt w:val="lowerLetter"/>
      <w:lvlText w:val="%5."/>
      <w:lvlJc w:val="left"/>
      <w:pPr>
        <w:ind w:left="3600" w:hanging="360"/>
      </w:pPr>
    </w:lvl>
    <w:lvl w:ilvl="5" w:tplc="28690491" w:tentative="1">
      <w:start w:val="1"/>
      <w:numFmt w:val="lowerRoman"/>
      <w:lvlText w:val="%6."/>
      <w:lvlJc w:val="right"/>
      <w:pPr>
        <w:ind w:left="4320" w:hanging="180"/>
      </w:pPr>
    </w:lvl>
    <w:lvl w:ilvl="6" w:tplc="28690491" w:tentative="1">
      <w:start w:val="1"/>
      <w:numFmt w:val="decimal"/>
      <w:lvlText w:val="%7."/>
      <w:lvlJc w:val="left"/>
      <w:pPr>
        <w:ind w:left="5040" w:hanging="360"/>
      </w:pPr>
    </w:lvl>
    <w:lvl w:ilvl="7" w:tplc="28690491" w:tentative="1">
      <w:start w:val="1"/>
      <w:numFmt w:val="lowerLetter"/>
      <w:lvlText w:val="%8."/>
      <w:lvlJc w:val="left"/>
      <w:pPr>
        <w:ind w:left="5760" w:hanging="360"/>
      </w:pPr>
    </w:lvl>
    <w:lvl w:ilvl="8" w:tplc="286904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34100">
    <w:multiLevelType w:val="hybridMultilevel"/>
    <w:lvl w:ilvl="0" w:tplc="299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334100">
    <w:abstractNumId w:val="12334100"/>
  </w:num>
  <w:num w:numId="12334101">
    <w:abstractNumId w:val="1233410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22214165" Type="http://schemas.microsoft.com/office/2011/relationships/commentsExtended" Target="commentsExtended.xml"/><Relationship Id="rId466706271" Type="http://schemas.microsoft.com/office/2011/relationships/people" Target="people.xml"/><Relationship Id="rId58756738bf9e488d7" Type="http://schemas.openxmlformats.org/officeDocument/2006/relationships/hyperlink" Target="https://gd.eppo.int/taxon/CERARA/" TargetMode="External"/><Relationship Id="rId51356738bf9e489e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