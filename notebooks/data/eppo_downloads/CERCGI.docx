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gigantea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gigantea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F.E.Fisher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tar spot of citrus</w:t>
            </w:r>
            <w:hyperlink r:id="rId22806738bfa8b909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CERCGI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gigantea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2056738bfa8b919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088067">
    <w:multiLevelType w:val="hybridMultilevel"/>
    <w:lvl w:ilvl="0" w:tplc="11602041">
      <w:start w:val="1"/>
      <w:numFmt w:val="decimal"/>
      <w:lvlText w:val="%1."/>
      <w:lvlJc w:val="left"/>
      <w:pPr>
        <w:ind w:left="720" w:hanging="360"/>
      </w:pPr>
    </w:lvl>
    <w:lvl w:ilvl="1" w:tplc="11602041" w:tentative="1">
      <w:start w:val="1"/>
      <w:numFmt w:val="lowerLetter"/>
      <w:lvlText w:val="%2."/>
      <w:lvlJc w:val="left"/>
      <w:pPr>
        <w:ind w:left="1440" w:hanging="360"/>
      </w:pPr>
    </w:lvl>
    <w:lvl w:ilvl="2" w:tplc="11602041" w:tentative="1">
      <w:start w:val="1"/>
      <w:numFmt w:val="lowerRoman"/>
      <w:lvlText w:val="%3."/>
      <w:lvlJc w:val="right"/>
      <w:pPr>
        <w:ind w:left="2160" w:hanging="180"/>
      </w:pPr>
    </w:lvl>
    <w:lvl w:ilvl="3" w:tplc="11602041" w:tentative="1">
      <w:start w:val="1"/>
      <w:numFmt w:val="decimal"/>
      <w:lvlText w:val="%4."/>
      <w:lvlJc w:val="left"/>
      <w:pPr>
        <w:ind w:left="2880" w:hanging="360"/>
      </w:pPr>
    </w:lvl>
    <w:lvl w:ilvl="4" w:tplc="11602041" w:tentative="1">
      <w:start w:val="1"/>
      <w:numFmt w:val="lowerLetter"/>
      <w:lvlText w:val="%5."/>
      <w:lvlJc w:val="left"/>
      <w:pPr>
        <w:ind w:left="3600" w:hanging="360"/>
      </w:pPr>
    </w:lvl>
    <w:lvl w:ilvl="5" w:tplc="11602041" w:tentative="1">
      <w:start w:val="1"/>
      <w:numFmt w:val="lowerRoman"/>
      <w:lvlText w:val="%6."/>
      <w:lvlJc w:val="right"/>
      <w:pPr>
        <w:ind w:left="4320" w:hanging="180"/>
      </w:pPr>
    </w:lvl>
    <w:lvl w:ilvl="6" w:tplc="11602041" w:tentative="1">
      <w:start w:val="1"/>
      <w:numFmt w:val="decimal"/>
      <w:lvlText w:val="%7."/>
      <w:lvlJc w:val="left"/>
      <w:pPr>
        <w:ind w:left="5040" w:hanging="360"/>
      </w:pPr>
    </w:lvl>
    <w:lvl w:ilvl="7" w:tplc="11602041" w:tentative="1">
      <w:start w:val="1"/>
      <w:numFmt w:val="lowerLetter"/>
      <w:lvlText w:val="%8."/>
      <w:lvlJc w:val="left"/>
      <w:pPr>
        <w:ind w:left="5760" w:hanging="360"/>
      </w:pPr>
    </w:lvl>
    <w:lvl w:ilvl="8" w:tplc="116020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88066">
    <w:multiLevelType w:val="hybridMultilevel"/>
    <w:lvl w:ilvl="0" w:tplc="438104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088066">
    <w:abstractNumId w:val="22088066"/>
  </w:num>
  <w:num w:numId="22088067">
    <w:abstractNumId w:val="2208806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71598695" Type="http://schemas.microsoft.com/office/2011/relationships/commentsExtended" Target="commentsExtended.xml"/><Relationship Id="rId557615503" Type="http://schemas.microsoft.com/office/2011/relationships/people" Target="people.xml"/><Relationship Id="rId22806738bfa8b9094" Type="http://schemas.openxmlformats.org/officeDocument/2006/relationships/hyperlink" Target="https://gd.eppo.int/taxon/CERCGI/" TargetMode="External"/><Relationship Id="rId42056738bfa8b919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