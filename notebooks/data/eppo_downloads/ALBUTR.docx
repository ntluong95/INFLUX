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Pustula tragopogonis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Pustula tragopogonis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Thines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Albuginales: Albuginaceae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tragopogonis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 Candolle) S.F.Gray,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Cystopus tragopogonis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J.Schröter,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Uredo tragopogonis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white rust of salsify</w:t>
            </w:r>
            <w:hyperlink r:id="rId22716738bf398630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ALBUTR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Pustula tragopogonis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8166738bf398640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066183">
    <w:multiLevelType w:val="hybridMultilevel"/>
    <w:lvl w:ilvl="0" w:tplc="83366569">
      <w:start w:val="1"/>
      <w:numFmt w:val="decimal"/>
      <w:lvlText w:val="%1."/>
      <w:lvlJc w:val="left"/>
      <w:pPr>
        <w:ind w:left="720" w:hanging="360"/>
      </w:pPr>
    </w:lvl>
    <w:lvl w:ilvl="1" w:tplc="83366569" w:tentative="1">
      <w:start w:val="1"/>
      <w:numFmt w:val="lowerLetter"/>
      <w:lvlText w:val="%2."/>
      <w:lvlJc w:val="left"/>
      <w:pPr>
        <w:ind w:left="1440" w:hanging="360"/>
      </w:pPr>
    </w:lvl>
    <w:lvl w:ilvl="2" w:tplc="83366569" w:tentative="1">
      <w:start w:val="1"/>
      <w:numFmt w:val="lowerRoman"/>
      <w:lvlText w:val="%3."/>
      <w:lvlJc w:val="right"/>
      <w:pPr>
        <w:ind w:left="2160" w:hanging="180"/>
      </w:pPr>
    </w:lvl>
    <w:lvl w:ilvl="3" w:tplc="83366569" w:tentative="1">
      <w:start w:val="1"/>
      <w:numFmt w:val="decimal"/>
      <w:lvlText w:val="%4."/>
      <w:lvlJc w:val="left"/>
      <w:pPr>
        <w:ind w:left="2880" w:hanging="360"/>
      </w:pPr>
    </w:lvl>
    <w:lvl w:ilvl="4" w:tplc="83366569" w:tentative="1">
      <w:start w:val="1"/>
      <w:numFmt w:val="lowerLetter"/>
      <w:lvlText w:val="%5."/>
      <w:lvlJc w:val="left"/>
      <w:pPr>
        <w:ind w:left="3600" w:hanging="360"/>
      </w:pPr>
    </w:lvl>
    <w:lvl w:ilvl="5" w:tplc="83366569" w:tentative="1">
      <w:start w:val="1"/>
      <w:numFmt w:val="lowerRoman"/>
      <w:lvlText w:val="%6."/>
      <w:lvlJc w:val="right"/>
      <w:pPr>
        <w:ind w:left="4320" w:hanging="180"/>
      </w:pPr>
    </w:lvl>
    <w:lvl w:ilvl="6" w:tplc="83366569" w:tentative="1">
      <w:start w:val="1"/>
      <w:numFmt w:val="decimal"/>
      <w:lvlText w:val="%7."/>
      <w:lvlJc w:val="left"/>
      <w:pPr>
        <w:ind w:left="5040" w:hanging="360"/>
      </w:pPr>
    </w:lvl>
    <w:lvl w:ilvl="7" w:tplc="83366569" w:tentative="1">
      <w:start w:val="1"/>
      <w:numFmt w:val="lowerLetter"/>
      <w:lvlText w:val="%8."/>
      <w:lvlJc w:val="left"/>
      <w:pPr>
        <w:ind w:left="5760" w:hanging="360"/>
      </w:pPr>
    </w:lvl>
    <w:lvl w:ilvl="8" w:tplc="833665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66182">
    <w:multiLevelType w:val="hybridMultilevel"/>
    <w:lvl w:ilvl="0" w:tplc="83180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066182">
    <w:abstractNumId w:val="38066182"/>
  </w:num>
  <w:num w:numId="38066183">
    <w:abstractNumId w:val="3806618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7600738" Type="http://schemas.microsoft.com/office/2011/relationships/commentsExtended" Target="commentsExtended.xml"/><Relationship Id="rId638506376" Type="http://schemas.microsoft.com/office/2011/relationships/people" Target="people.xml"/><Relationship Id="rId22716738bf398630a" Type="http://schemas.openxmlformats.org/officeDocument/2006/relationships/hyperlink" Target="https://gd.eppo.int/taxon/ALBUTR/" TargetMode="External"/><Relationship Id="rId88166738bf398640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