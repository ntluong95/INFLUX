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dianthicola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dianthicola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Neergård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hyperlink r:id="rId38056738bf3fc500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ALTEDC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dianthicola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5726738bf3fc510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928954">
    <w:multiLevelType w:val="hybridMultilevel"/>
    <w:lvl w:ilvl="0" w:tplc="84349266">
      <w:start w:val="1"/>
      <w:numFmt w:val="decimal"/>
      <w:lvlText w:val="%1."/>
      <w:lvlJc w:val="left"/>
      <w:pPr>
        <w:ind w:left="720" w:hanging="360"/>
      </w:pPr>
    </w:lvl>
    <w:lvl w:ilvl="1" w:tplc="84349266" w:tentative="1">
      <w:start w:val="1"/>
      <w:numFmt w:val="lowerLetter"/>
      <w:lvlText w:val="%2."/>
      <w:lvlJc w:val="left"/>
      <w:pPr>
        <w:ind w:left="1440" w:hanging="360"/>
      </w:pPr>
    </w:lvl>
    <w:lvl w:ilvl="2" w:tplc="84349266" w:tentative="1">
      <w:start w:val="1"/>
      <w:numFmt w:val="lowerRoman"/>
      <w:lvlText w:val="%3."/>
      <w:lvlJc w:val="right"/>
      <w:pPr>
        <w:ind w:left="2160" w:hanging="180"/>
      </w:pPr>
    </w:lvl>
    <w:lvl w:ilvl="3" w:tplc="84349266" w:tentative="1">
      <w:start w:val="1"/>
      <w:numFmt w:val="decimal"/>
      <w:lvlText w:val="%4."/>
      <w:lvlJc w:val="left"/>
      <w:pPr>
        <w:ind w:left="2880" w:hanging="360"/>
      </w:pPr>
    </w:lvl>
    <w:lvl w:ilvl="4" w:tplc="84349266" w:tentative="1">
      <w:start w:val="1"/>
      <w:numFmt w:val="lowerLetter"/>
      <w:lvlText w:val="%5."/>
      <w:lvlJc w:val="left"/>
      <w:pPr>
        <w:ind w:left="3600" w:hanging="360"/>
      </w:pPr>
    </w:lvl>
    <w:lvl w:ilvl="5" w:tplc="84349266" w:tentative="1">
      <w:start w:val="1"/>
      <w:numFmt w:val="lowerRoman"/>
      <w:lvlText w:val="%6."/>
      <w:lvlJc w:val="right"/>
      <w:pPr>
        <w:ind w:left="4320" w:hanging="180"/>
      </w:pPr>
    </w:lvl>
    <w:lvl w:ilvl="6" w:tplc="84349266" w:tentative="1">
      <w:start w:val="1"/>
      <w:numFmt w:val="decimal"/>
      <w:lvlText w:val="%7."/>
      <w:lvlJc w:val="left"/>
      <w:pPr>
        <w:ind w:left="5040" w:hanging="360"/>
      </w:pPr>
    </w:lvl>
    <w:lvl w:ilvl="7" w:tplc="84349266" w:tentative="1">
      <w:start w:val="1"/>
      <w:numFmt w:val="lowerLetter"/>
      <w:lvlText w:val="%8."/>
      <w:lvlJc w:val="left"/>
      <w:pPr>
        <w:ind w:left="5760" w:hanging="360"/>
      </w:pPr>
    </w:lvl>
    <w:lvl w:ilvl="8" w:tplc="843492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28953">
    <w:multiLevelType w:val="hybridMultilevel"/>
    <w:lvl w:ilvl="0" w:tplc="7614846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1928953">
    <w:abstractNumId w:val="41928953"/>
  </w:num>
  <w:num w:numId="41928954">
    <w:abstractNumId w:val="4192895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59934027" Type="http://schemas.microsoft.com/office/2011/relationships/commentsExtended" Target="commentsExtended.xml"/><Relationship Id="rId114407796" Type="http://schemas.microsoft.com/office/2011/relationships/people" Target="people.xml"/><Relationship Id="rId38056738bf3fc5007" Type="http://schemas.openxmlformats.org/officeDocument/2006/relationships/hyperlink" Target="https://gd.eppo.int/taxon/ALTEDC/" TargetMode="External"/><Relationship Id="rId25726738bf3fc510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