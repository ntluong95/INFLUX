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Alternaria tomato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tomato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(Cooke) Jones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Macrosporium tomato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Cooke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nail-head spot of tomato</w:t>
            </w:r>
            <w:hyperlink r:id="rId67126738bf4a42e5a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ALTETO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Alternaria tomato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10596738bf4a42f58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5578675">
    <w:multiLevelType w:val="hybridMultilevel"/>
    <w:lvl w:ilvl="0" w:tplc="94511378">
      <w:start w:val="1"/>
      <w:numFmt w:val="decimal"/>
      <w:lvlText w:val="%1."/>
      <w:lvlJc w:val="left"/>
      <w:pPr>
        <w:ind w:left="720" w:hanging="360"/>
      </w:pPr>
    </w:lvl>
    <w:lvl w:ilvl="1" w:tplc="94511378" w:tentative="1">
      <w:start w:val="1"/>
      <w:numFmt w:val="lowerLetter"/>
      <w:lvlText w:val="%2."/>
      <w:lvlJc w:val="left"/>
      <w:pPr>
        <w:ind w:left="1440" w:hanging="360"/>
      </w:pPr>
    </w:lvl>
    <w:lvl w:ilvl="2" w:tplc="94511378" w:tentative="1">
      <w:start w:val="1"/>
      <w:numFmt w:val="lowerRoman"/>
      <w:lvlText w:val="%3."/>
      <w:lvlJc w:val="right"/>
      <w:pPr>
        <w:ind w:left="2160" w:hanging="180"/>
      </w:pPr>
    </w:lvl>
    <w:lvl w:ilvl="3" w:tplc="94511378" w:tentative="1">
      <w:start w:val="1"/>
      <w:numFmt w:val="decimal"/>
      <w:lvlText w:val="%4."/>
      <w:lvlJc w:val="left"/>
      <w:pPr>
        <w:ind w:left="2880" w:hanging="360"/>
      </w:pPr>
    </w:lvl>
    <w:lvl w:ilvl="4" w:tplc="94511378" w:tentative="1">
      <w:start w:val="1"/>
      <w:numFmt w:val="lowerLetter"/>
      <w:lvlText w:val="%5."/>
      <w:lvlJc w:val="left"/>
      <w:pPr>
        <w:ind w:left="3600" w:hanging="360"/>
      </w:pPr>
    </w:lvl>
    <w:lvl w:ilvl="5" w:tplc="94511378" w:tentative="1">
      <w:start w:val="1"/>
      <w:numFmt w:val="lowerRoman"/>
      <w:lvlText w:val="%6."/>
      <w:lvlJc w:val="right"/>
      <w:pPr>
        <w:ind w:left="4320" w:hanging="180"/>
      </w:pPr>
    </w:lvl>
    <w:lvl w:ilvl="6" w:tplc="94511378" w:tentative="1">
      <w:start w:val="1"/>
      <w:numFmt w:val="decimal"/>
      <w:lvlText w:val="%7."/>
      <w:lvlJc w:val="left"/>
      <w:pPr>
        <w:ind w:left="5040" w:hanging="360"/>
      </w:pPr>
    </w:lvl>
    <w:lvl w:ilvl="7" w:tplc="94511378" w:tentative="1">
      <w:start w:val="1"/>
      <w:numFmt w:val="lowerLetter"/>
      <w:lvlText w:val="%8."/>
      <w:lvlJc w:val="left"/>
      <w:pPr>
        <w:ind w:left="5760" w:hanging="360"/>
      </w:pPr>
    </w:lvl>
    <w:lvl w:ilvl="8" w:tplc="945113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578674">
    <w:multiLevelType w:val="hybridMultilevel"/>
    <w:lvl w:ilvl="0" w:tplc="2181144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5578674">
    <w:abstractNumId w:val="85578674"/>
  </w:num>
  <w:num w:numId="85578675">
    <w:abstractNumId w:val="85578675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69430550" Type="http://schemas.microsoft.com/office/2011/relationships/commentsExtended" Target="commentsExtended.xml"/><Relationship Id="rId655166260" Type="http://schemas.microsoft.com/office/2011/relationships/people" Target="people.xml"/><Relationship Id="rId67126738bf4a42e5a" Type="http://schemas.openxmlformats.org/officeDocument/2006/relationships/hyperlink" Target="https://gd.eppo.int/taxon/ALTETO/" TargetMode="External"/><Relationship Id="rId10596738bf4a42f58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