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Rhizobium rhizogenes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Rhizobium rhizogenes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(Riker, Banfield, Wright, Keitt &amp; Sagen) Young, Kuykendall, Martinez-Romero, Kerr &amp; Sawada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Bacteria: Proteobacteria: Alphaproteobacteria: Rhizobiales: Rhizobiaceae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Agrobacterium rhizogenes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(Riker, Banfield, Wright, Keitt &amp; Sagen) Conn,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Pseudomonas rhizogenes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Riker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hairy root, hairy root of apple</w:t>
            </w:r>
            <w:hyperlink r:id="rId33826738bf3672209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Categorization: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A1/A2 (formerly)</w:t>
            </w:r>
            <w:hyperlink r:id="rId82226738bf367224c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categorizations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AGRBRH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GEOGRAPHICAL DISTRIBUTION</w:t>
      </w:r>
    </w:p>
    <w:p>
      <w:r>
        <w:drawing>
          <wp:inline distT="0" distB="0" distL="0" distR="0">
            <wp:extent cx="6120000" cy="3067200"/>
            <wp:docPr id="10793095" name="name48726738bf367335e" descr="AGRBRH_distribution_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RBRH_distribution_map.jpg"/>
                    <pic:cNvPicPr/>
                  </pic:nvPicPr>
                  <pic:blipFill>
                    <a:blip r:embed="rId55206738bf367335a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0672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EPPO Region: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Bulgaria, France (mainland), Italy (mainland)</w:t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Asia: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Japan</w:t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North America: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United States of America (California, Connecticut, District of Columbia, Idaho, Maryland, New York, Pennsylvania, Texas)</w:t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Oceania: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Australia (Victoria, Western Australia)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Rhizobium rhizogenes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86156738bf3673699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7424187">
    <w:multiLevelType w:val="hybridMultilevel"/>
    <w:lvl w:ilvl="0" w:tplc="36471139">
      <w:start w:val="1"/>
      <w:numFmt w:val="decimal"/>
      <w:lvlText w:val="%1."/>
      <w:lvlJc w:val="left"/>
      <w:pPr>
        <w:ind w:left="720" w:hanging="360"/>
      </w:pPr>
    </w:lvl>
    <w:lvl w:ilvl="1" w:tplc="36471139" w:tentative="1">
      <w:start w:val="1"/>
      <w:numFmt w:val="lowerLetter"/>
      <w:lvlText w:val="%2."/>
      <w:lvlJc w:val="left"/>
      <w:pPr>
        <w:ind w:left="1440" w:hanging="360"/>
      </w:pPr>
    </w:lvl>
    <w:lvl w:ilvl="2" w:tplc="36471139" w:tentative="1">
      <w:start w:val="1"/>
      <w:numFmt w:val="lowerRoman"/>
      <w:lvlText w:val="%3."/>
      <w:lvlJc w:val="right"/>
      <w:pPr>
        <w:ind w:left="2160" w:hanging="180"/>
      </w:pPr>
    </w:lvl>
    <w:lvl w:ilvl="3" w:tplc="36471139" w:tentative="1">
      <w:start w:val="1"/>
      <w:numFmt w:val="decimal"/>
      <w:lvlText w:val="%4."/>
      <w:lvlJc w:val="left"/>
      <w:pPr>
        <w:ind w:left="2880" w:hanging="360"/>
      </w:pPr>
    </w:lvl>
    <w:lvl w:ilvl="4" w:tplc="36471139" w:tentative="1">
      <w:start w:val="1"/>
      <w:numFmt w:val="lowerLetter"/>
      <w:lvlText w:val="%5."/>
      <w:lvlJc w:val="left"/>
      <w:pPr>
        <w:ind w:left="3600" w:hanging="360"/>
      </w:pPr>
    </w:lvl>
    <w:lvl w:ilvl="5" w:tplc="36471139" w:tentative="1">
      <w:start w:val="1"/>
      <w:numFmt w:val="lowerRoman"/>
      <w:lvlText w:val="%6."/>
      <w:lvlJc w:val="right"/>
      <w:pPr>
        <w:ind w:left="4320" w:hanging="180"/>
      </w:pPr>
    </w:lvl>
    <w:lvl w:ilvl="6" w:tplc="36471139" w:tentative="1">
      <w:start w:val="1"/>
      <w:numFmt w:val="decimal"/>
      <w:lvlText w:val="%7."/>
      <w:lvlJc w:val="left"/>
      <w:pPr>
        <w:ind w:left="5040" w:hanging="360"/>
      </w:pPr>
    </w:lvl>
    <w:lvl w:ilvl="7" w:tplc="36471139" w:tentative="1">
      <w:start w:val="1"/>
      <w:numFmt w:val="lowerLetter"/>
      <w:lvlText w:val="%8."/>
      <w:lvlJc w:val="left"/>
      <w:pPr>
        <w:ind w:left="5760" w:hanging="360"/>
      </w:pPr>
    </w:lvl>
    <w:lvl w:ilvl="8" w:tplc="3647113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424186">
    <w:multiLevelType w:val="hybridMultilevel"/>
    <w:lvl w:ilvl="0" w:tplc="6036770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37424186">
    <w:abstractNumId w:val="37424186"/>
  </w:num>
  <w:num w:numId="37424187">
    <w:abstractNumId w:val="37424187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606909834" Type="http://schemas.microsoft.com/office/2011/relationships/commentsExtended" Target="commentsExtended.xml"/><Relationship Id="rId398040761" Type="http://schemas.microsoft.com/office/2011/relationships/people" Target="people.xml"/><Relationship Id="rId33826738bf3672209" Type="http://schemas.openxmlformats.org/officeDocument/2006/relationships/hyperlink" Target="https://gd.eppo.int/taxon/AGRBRH/" TargetMode="External"/><Relationship Id="rId82226738bf367224c" Type="http://schemas.openxmlformats.org/officeDocument/2006/relationships/hyperlink" Target="https://gd.eppo.int/taxon/AGRBRH/categorization" TargetMode="External"/><Relationship Id="rId86156738bf3673699" Type="http://schemas.openxmlformats.org/officeDocument/2006/relationships/hyperlink" Target="https://gd.eppo.int" TargetMode="External"/><Relationship Id="rId55206738bf367335a" Type="http://schemas.openxmlformats.org/officeDocument/2006/relationships/image" Target="media/imgrId55206738bf367335a.jpg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