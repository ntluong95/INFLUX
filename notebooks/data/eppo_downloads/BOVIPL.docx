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Bovista plumbea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Bovista plumbea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puffball, lead-grey bovist</w:t>
            </w:r>
            <w:hyperlink r:id="rId27626738bf85c442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BOVIPL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Bovista plumbea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536738bf85c453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602082">
    <w:multiLevelType w:val="hybridMultilevel"/>
    <w:lvl w:ilvl="0" w:tplc="90629965">
      <w:start w:val="1"/>
      <w:numFmt w:val="decimal"/>
      <w:lvlText w:val="%1."/>
      <w:lvlJc w:val="left"/>
      <w:pPr>
        <w:ind w:left="720" w:hanging="360"/>
      </w:pPr>
    </w:lvl>
    <w:lvl w:ilvl="1" w:tplc="90629965" w:tentative="1">
      <w:start w:val="1"/>
      <w:numFmt w:val="lowerLetter"/>
      <w:lvlText w:val="%2."/>
      <w:lvlJc w:val="left"/>
      <w:pPr>
        <w:ind w:left="1440" w:hanging="360"/>
      </w:pPr>
    </w:lvl>
    <w:lvl w:ilvl="2" w:tplc="90629965" w:tentative="1">
      <w:start w:val="1"/>
      <w:numFmt w:val="lowerRoman"/>
      <w:lvlText w:val="%3."/>
      <w:lvlJc w:val="right"/>
      <w:pPr>
        <w:ind w:left="2160" w:hanging="180"/>
      </w:pPr>
    </w:lvl>
    <w:lvl w:ilvl="3" w:tplc="90629965" w:tentative="1">
      <w:start w:val="1"/>
      <w:numFmt w:val="decimal"/>
      <w:lvlText w:val="%4."/>
      <w:lvlJc w:val="left"/>
      <w:pPr>
        <w:ind w:left="2880" w:hanging="360"/>
      </w:pPr>
    </w:lvl>
    <w:lvl w:ilvl="4" w:tplc="90629965" w:tentative="1">
      <w:start w:val="1"/>
      <w:numFmt w:val="lowerLetter"/>
      <w:lvlText w:val="%5."/>
      <w:lvlJc w:val="left"/>
      <w:pPr>
        <w:ind w:left="3600" w:hanging="360"/>
      </w:pPr>
    </w:lvl>
    <w:lvl w:ilvl="5" w:tplc="90629965" w:tentative="1">
      <w:start w:val="1"/>
      <w:numFmt w:val="lowerRoman"/>
      <w:lvlText w:val="%6."/>
      <w:lvlJc w:val="right"/>
      <w:pPr>
        <w:ind w:left="4320" w:hanging="180"/>
      </w:pPr>
    </w:lvl>
    <w:lvl w:ilvl="6" w:tplc="90629965" w:tentative="1">
      <w:start w:val="1"/>
      <w:numFmt w:val="decimal"/>
      <w:lvlText w:val="%7."/>
      <w:lvlJc w:val="left"/>
      <w:pPr>
        <w:ind w:left="5040" w:hanging="360"/>
      </w:pPr>
    </w:lvl>
    <w:lvl w:ilvl="7" w:tplc="90629965" w:tentative="1">
      <w:start w:val="1"/>
      <w:numFmt w:val="lowerLetter"/>
      <w:lvlText w:val="%8."/>
      <w:lvlJc w:val="left"/>
      <w:pPr>
        <w:ind w:left="5760" w:hanging="360"/>
      </w:pPr>
    </w:lvl>
    <w:lvl w:ilvl="8" w:tplc="906299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02081">
    <w:multiLevelType w:val="hybridMultilevel"/>
    <w:lvl w:ilvl="0" w:tplc="72048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602081">
    <w:abstractNumId w:val="88602081"/>
  </w:num>
  <w:num w:numId="88602082">
    <w:abstractNumId w:val="8860208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8591932" Type="http://schemas.microsoft.com/office/2011/relationships/commentsExtended" Target="commentsExtended.xml"/><Relationship Id="rId339619764" Type="http://schemas.microsoft.com/office/2011/relationships/people" Target="people.xml"/><Relationship Id="rId27626738bf85c442b" Type="http://schemas.openxmlformats.org/officeDocument/2006/relationships/hyperlink" Target="https://gd.eppo.int/taxon/BOVIPL/" TargetMode="External"/><Relationship Id="rId79536738bf85c453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