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Amyloflagellula pulchra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Amyloflagellula pulchra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(Berkeley &amp; Broome) Singer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Tricholomataceae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Cyphella pulchra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Berkeley &amp; Broome,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Marasmius pulcher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(Berkeley &amp; Broome) Petch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horse-hair blight of tea, thread blight of tea</w:t>
            </w:r>
            <w:hyperlink r:id="rId87436738bf4e77f7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AMYLPU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Amyloflagellula pulchra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8056738bf4e7807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046779">
    <w:multiLevelType w:val="hybridMultilevel"/>
    <w:lvl w:ilvl="0" w:tplc="30942303">
      <w:start w:val="1"/>
      <w:numFmt w:val="decimal"/>
      <w:lvlText w:val="%1."/>
      <w:lvlJc w:val="left"/>
      <w:pPr>
        <w:ind w:left="720" w:hanging="360"/>
      </w:pPr>
    </w:lvl>
    <w:lvl w:ilvl="1" w:tplc="30942303" w:tentative="1">
      <w:start w:val="1"/>
      <w:numFmt w:val="lowerLetter"/>
      <w:lvlText w:val="%2."/>
      <w:lvlJc w:val="left"/>
      <w:pPr>
        <w:ind w:left="1440" w:hanging="360"/>
      </w:pPr>
    </w:lvl>
    <w:lvl w:ilvl="2" w:tplc="30942303" w:tentative="1">
      <w:start w:val="1"/>
      <w:numFmt w:val="lowerRoman"/>
      <w:lvlText w:val="%3."/>
      <w:lvlJc w:val="right"/>
      <w:pPr>
        <w:ind w:left="2160" w:hanging="180"/>
      </w:pPr>
    </w:lvl>
    <w:lvl w:ilvl="3" w:tplc="30942303" w:tentative="1">
      <w:start w:val="1"/>
      <w:numFmt w:val="decimal"/>
      <w:lvlText w:val="%4."/>
      <w:lvlJc w:val="left"/>
      <w:pPr>
        <w:ind w:left="2880" w:hanging="360"/>
      </w:pPr>
    </w:lvl>
    <w:lvl w:ilvl="4" w:tplc="30942303" w:tentative="1">
      <w:start w:val="1"/>
      <w:numFmt w:val="lowerLetter"/>
      <w:lvlText w:val="%5."/>
      <w:lvlJc w:val="left"/>
      <w:pPr>
        <w:ind w:left="3600" w:hanging="360"/>
      </w:pPr>
    </w:lvl>
    <w:lvl w:ilvl="5" w:tplc="30942303" w:tentative="1">
      <w:start w:val="1"/>
      <w:numFmt w:val="lowerRoman"/>
      <w:lvlText w:val="%6."/>
      <w:lvlJc w:val="right"/>
      <w:pPr>
        <w:ind w:left="4320" w:hanging="180"/>
      </w:pPr>
    </w:lvl>
    <w:lvl w:ilvl="6" w:tplc="30942303" w:tentative="1">
      <w:start w:val="1"/>
      <w:numFmt w:val="decimal"/>
      <w:lvlText w:val="%7."/>
      <w:lvlJc w:val="left"/>
      <w:pPr>
        <w:ind w:left="5040" w:hanging="360"/>
      </w:pPr>
    </w:lvl>
    <w:lvl w:ilvl="7" w:tplc="30942303" w:tentative="1">
      <w:start w:val="1"/>
      <w:numFmt w:val="lowerLetter"/>
      <w:lvlText w:val="%8."/>
      <w:lvlJc w:val="left"/>
      <w:pPr>
        <w:ind w:left="5760" w:hanging="360"/>
      </w:pPr>
    </w:lvl>
    <w:lvl w:ilvl="8" w:tplc="3094230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46778">
    <w:multiLevelType w:val="hybridMultilevel"/>
    <w:lvl w:ilvl="0" w:tplc="90521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3046778">
    <w:abstractNumId w:val="23046778"/>
  </w:num>
  <w:num w:numId="23046779">
    <w:abstractNumId w:val="2304677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92732158" Type="http://schemas.microsoft.com/office/2011/relationships/commentsExtended" Target="commentsExtended.xml"/><Relationship Id="rId311608641" Type="http://schemas.microsoft.com/office/2011/relationships/people" Target="people.xml"/><Relationship Id="rId87436738bf4e77f7a" Type="http://schemas.openxmlformats.org/officeDocument/2006/relationships/hyperlink" Target="https://gd.eppo.int/taxon/AMYLPU/" TargetMode="External"/><Relationship Id="rId88056738bf4e7807e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