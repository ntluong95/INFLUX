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Pseudocercospora fuligena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Pseudocercospora fuligena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(Roldan) Deighton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fuligena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Roldan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cercospora leaf mould of tomato, leaf mould of tomato, leaf spot of tomato</w:t>
            </w:r>
            <w:hyperlink r:id="rId20626738bfa85b0b2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CERCFU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GEOGRAPHICAL DISTRIBUTION</w:t>
      </w:r>
    </w:p>
    <w:p>
      <w:r>
        <w:drawing>
          <wp:inline distT="0" distB="0" distL="0" distR="0">
            <wp:extent cx="6120000" cy="3067200"/>
            <wp:docPr id="41001481" name="name76576738bfa85beb5" descr="CERCFU_distribution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CFU_distribution_map.jpg"/>
                    <pic:cNvPicPr/>
                  </pic:nvPicPr>
                  <pic:blipFill>
                    <a:blip r:embed="rId90616738bfa85beb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672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Africa: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Cote d'Ivoire, Gabon, Gambia, Nigeria, Senegal, Somalia, Tanzania, Togo, Uganda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Asia: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Bangladesh, Brunei Darussalam, Cambodia, China (Xianggang (Hong Kong)), India (Madhya Pradesh, Maharashtra, Odisha), Japan, Laos, Malaysia (Sabah, Sarawak, West), Philippines, Thailand, Vietnam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North America: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Mexico, United States of America (Florida)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Central America and Caribbean: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Cuba, Netherlands Antilles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South America: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Brazil (Para)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Oceania: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Australia (Northern Territory), Cook Islands, New Caledonia, Palau, Papua New Guinea, Solomon Islands, Vanuatu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Pseudocercospora fuligena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50746738bfa85c1fa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721367">
    <w:multiLevelType w:val="hybridMultilevel"/>
    <w:lvl w:ilvl="0" w:tplc="12037823">
      <w:start w:val="1"/>
      <w:numFmt w:val="decimal"/>
      <w:lvlText w:val="%1."/>
      <w:lvlJc w:val="left"/>
      <w:pPr>
        <w:ind w:left="720" w:hanging="360"/>
      </w:pPr>
    </w:lvl>
    <w:lvl w:ilvl="1" w:tplc="12037823" w:tentative="1">
      <w:start w:val="1"/>
      <w:numFmt w:val="lowerLetter"/>
      <w:lvlText w:val="%2."/>
      <w:lvlJc w:val="left"/>
      <w:pPr>
        <w:ind w:left="1440" w:hanging="360"/>
      </w:pPr>
    </w:lvl>
    <w:lvl w:ilvl="2" w:tplc="12037823" w:tentative="1">
      <w:start w:val="1"/>
      <w:numFmt w:val="lowerRoman"/>
      <w:lvlText w:val="%3."/>
      <w:lvlJc w:val="right"/>
      <w:pPr>
        <w:ind w:left="2160" w:hanging="180"/>
      </w:pPr>
    </w:lvl>
    <w:lvl w:ilvl="3" w:tplc="12037823" w:tentative="1">
      <w:start w:val="1"/>
      <w:numFmt w:val="decimal"/>
      <w:lvlText w:val="%4."/>
      <w:lvlJc w:val="left"/>
      <w:pPr>
        <w:ind w:left="2880" w:hanging="360"/>
      </w:pPr>
    </w:lvl>
    <w:lvl w:ilvl="4" w:tplc="12037823" w:tentative="1">
      <w:start w:val="1"/>
      <w:numFmt w:val="lowerLetter"/>
      <w:lvlText w:val="%5."/>
      <w:lvlJc w:val="left"/>
      <w:pPr>
        <w:ind w:left="3600" w:hanging="360"/>
      </w:pPr>
    </w:lvl>
    <w:lvl w:ilvl="5" w:tplc="12037823" w:tentative="1">
      <w:start w:val="1"/>
      <w:numFmt w:val="lowerRoman"/>
      <w:lvlText w:val="%6."/>
      <w:lvlJc w:val="right"/>
      <w:pPr>
        <w:ind w:left="4320" w:hanging="180"/>
      </w:pPr>
    </w:lvl>
    <w:lvl w:ilvl="6" w:tplc="12037823" w:tentative="1">
      <w:start w:val="1"/>
      <w:numFmt w:val="decimal"/>
      <w:lvlText w:val="%7."/>
      <w:lvlJc w:val="left"/>
      <w:pPr>
        <w:ind w:left="5040" w:hanging="360"/>
      </w:pPr>
    </w:lvl>
    <w:lvl w:ilvl="7" w:tplc="12037823" w:tentative="1">
      <w:start w:val="1"/>
      <w:numFmt w:val="lowerLetter"/>
      <w:lvlText w:val="%8."/>
      <w:lvlJc w:val="left"/>
      <w:pPr>
        <w:ind w:left="5760" w:hanging="360"/>
      </w:pPr>
    </w:lvl>
    <w:lvl w:ilvl="8" w:tplc="1203782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21366">
    <w:multiLevelType w:val="hybridMultilevel"/>
    <w:lvl w:ilvl="0" w:tplc="377938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8721366">
    <w:abstractNumId w:val="18721366"/>
  </w:num>
  <w:num w:numId="18721367">
    <w:abstractNumId w:val="1872136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66705120" Type="http://schemas.microsoft.com/office/2011/relationships/commentsExtended" Target="commentsExtended.xml"/><Relationship Id="rId850611686" Type="http://schemas.microsoft.com/office/2011/relationships/people" Target="people.xml"/><Relationship Id="rId20626738bfa85b0b2" Type="http://schemas.openxmlformats.org/officeDocument/2006/relationships/hyperlink" Target="https://gd.eppo.int/taxon/CERCFU/" TargetMode="External"/><Relationship Id="rId50746738bfa85c1fa" Type="http://schemas.openxmlformats.org/officeDocument/2006/relationships/hyperlink" Target="https://gd.eppo.int" TargetMode="External"/><Relationship Id="rId90616738bfa85beb1" Type="http://schemas.openxmlformats.org/officeDocument/2006/relationships/image" Target="media/imgrId90616738bfa85beb1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