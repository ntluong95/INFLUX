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Agaricus arvensis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Agaricus arvensis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Schaeffer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Psalliota arvensis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(Schaeffer) Gillet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horse mushroom</w:t>
            </w:r>
            <w:hyperlink r:id="rId17736738bf3460af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AGARAR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4105838" name="name61776738bf3461451" descr="79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995.jpg"/>
                          <pic:cNvPicPr/>
                        </pic:nvPicPr>
                        <pic:blipFill>
                          <a:blip r:embed="rId63886738bf346144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8246738bf34615a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Agaricus arvensis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5896738bf34616b1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064502">
    <w:multiLevelType w:val="hybridMultilevel"/>
    <w:lvl w:ilvl="0" w:tplc="89750982">
      <w:start w:val="1"/>
      <w:numFmt w:val="decimal"/>
      <w:lvlText w:val="%1."/>
      <w:lvlJc w:val="left"/>
      <w:pPr>
        <w:ind w:left="720" w:hanging="360"/>
      </w:pPr>
    </w:lvl>
    <w:lvl w:ilvl="1" w:tplc="89750982" w:tentative="1">
      <w:start w:val="1"/>
      <w:numFmt w:val="lowerLetter"/>
      <w:lvlText w:val="%2."/>
      <w:lvlJc w:val="left"/>
      <w:pPr>
        <w:ind w:left="1440" w:hanging="360"/>
      </w:pPr>
    </w:lvl>
    <w:lvl w:ilvl="2" w:tplc="89750982" w:tentative="1">
      <w:start w:val="1"/>
      <w:numFmt w:val="lowerRoman"/>
      <w:lvlText w:val="%3."/>
      <w:lvlJc w:val="right"/>
      <w:pPr>
        <w:ind w:left="2160" w:hanging="180"/>
      </w:pPr>
    </w:lvl>
    <w:lvl w:ilvl="3" w:tplc="89750982" w:tentative="1">
      <w:start w:val="1"/>
      <w:numFmt w:val="decimal"/>
      <w:lvlText w:val="%4."/>
      <w:lvlJc w:val="left"/>
      <w:pPr>
        <w:ind w:left="2880" w:hanging="360"/>
      </w:pPr>
    </w:lvl>
    <w:lvl w:ilvl="4" w:tplc="89750982" w:tentative="1">
      <w:start w:val="1"/>
      <w:numFmt w:val="lowerLetter"/>
      <w:lvlText w:val="%5."/>
      <w:lvlJc w:val="left"/>
      <w:pPr>
        <w:ind w:left="3600" w:hanging="360"/>
      </w:pPr>
    </w:lvl>
    <w:lvl w:ilvl="5" w:tplc="89750982" w:tentative="1">
      <w:start w:val="1"/>
      <w:numFmt w:val="lowerRoman"/>
      <w:lvlText w:val="%6."/>
      <w:lvlJc w:val="right"/>
      <w:pPr>
        <w:ind w:left="4320" w:hanging="180"/>
      </w:pPr>
    </w:lvl>
    <w:lvl w:ilvl="6" w:tplc="89750982" w:tentative="1">
      <w:start w:val="1"/>
      <w:numFmt w:val="decimal"/>
      <w:lvlText w:val="%7."/>
      <w:lvlJc w:val="left"/>
      <w:pPr>
        <w:ind w:left="5040" w:hanging="360"/>
      </w:pPr>
    </w:lvl>
    <w:lvl w:ilvl="7" w:tplc="89750982" w:tentative="1">
      <w:start w:val="1"/>
      <w:numFmt w:val="lowerLetter"/>
      <w:lvlText w:val="%8."/>
      <w:lvlJc w:val="left"/>
      <w:pPr>
        <w:ind w:left="5760" w:hanging="360"/>
      </w:pPr>
    </w:lvl>
    <w:lvl w:ilvl="8" w:tplc="897509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64501">
    <w:multiLevelType w:val="hybridMultilevel"/>
    <w:lvl w:ilvl="0" w:tplc="904156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064501">
    <w:abstractNumId w:val="44064501"/>
  </w:num>
  <w:num w:numId="44064502">
    <w:abstractNumId w:val="4406450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18827229" Type="http://schemas.microsoft.com/office/2011/relationships/commentsExtended" Target="commentsExtended.xml"/><Relationship Id="rId603862659" Type="http://schemas.microsoft.com/office/2011/relationships/people" Target="people.xml"/><Relationship Id="rId17736738bf3460af1" Type="http://schemas.openxmlformats.org/officeDocument/2006/relationships/hyperlink" Target="https://gd.eppo.int/taxon/AGARAR/" TargetMode="External"/><Relationship Id="rId88246738bf34615a4" Type="http://schemas.openxmlformats.org/officeDocument/2006/relationships/hyperlink" Target="https://gd.eppo.int/taxon/AGARAR/photos" TargetMode="External"/><Relationship Id="rId65896738bf34616b1" Type="http://schemas.openxmlformats.org/officeDocument/2006/relationships/hyperlink" Target="https://gd.eppo.int" TargetMode="External"/><Relationship Id="rId63886738bf346144e" Type="http://schemas.openxmlformats.org/officeDocument/2006/relationships/image" Target="media/imgrId63886738bf346144e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