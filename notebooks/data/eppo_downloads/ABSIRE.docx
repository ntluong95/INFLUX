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Absidia repens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Absidia repens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Tieghem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Zygomycota: Mucoromycotina: Mucorales: Mucoraceae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Tieghemella repens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(Tieghem) Berlese &amp; De Toni</w:t>
            </w:r>
            <w:hyperlink r:id="rId54406738bf2869c6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ABSIRE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Absidia repens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4976738bf2869d6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446505">
    <w:multiLevelType w:val="hybridMultilevel"/>
    <w:lvl w:ilvl="0" w:tplc="29251499">
      <w:start w:val="1"/>
      <w:numFmt w:val="decimal"/>
      <w:lvlText w:val="%1."/>
      <w:lvlJc w:val="left"/>
      <w:pPr>
        <w:ind w:left="720" w:hanging="360"/>
      </w:pPr>
    </w:lvl>
    <w:lvl w:ilvl="1" w:tplc="29251499" w:tentative="1">
      <w:start w:val="1"/>
      <w:numFmt w:val="lowerLetter"/>
      <w:lvlText w:val="%2."/>
      <w:lvlJc w:val="left"/>
      <w:pPr>
        <w:ind w:left="1440" w:hanging="360"/>
      </w:pPr>
    </w:lvl>
    <w:lvl w:ilvl="2" w:tplc="29251499" w:tentative="1">
      <w:start w:val="1"/>
      <w:numFmt w:val="lowerRoman"/>
      <w:lvlText w:val="%3."/>
      <w:lvlJc w:val="right"/>
      <w:pPr>
        <w:ind w:left="2160" w:hanging="180"/>
      </w:pPr>
    </w:lvl>
    <w:lvl w:ilvl="3" w:tplc="29251499" w:tentative="1">
      <w:start w:val="1"/>
      <w:numFmt w:val="decimal"/>
      <w:lvlText w:val="%4."/>
      <w:lvlJc w:val="left"/>
      <w:pPr>
        <w:ind w:left="2880" w:hanging="360"/>
      </w:pPr>
    </w:lvl>
    <w:lvl w:ilvl="4" w:tplc="29251499" w:tentative="1">
      <w:start w:val="1"/>
      <w:numFmt w:val="lowerLetter"/>
      <w:lvlText w:val="%5."/>
      <w:lvlJc w:val="left"/>
      <w:pPr>
        <w:ind w:left="3600" w:hanging="360"/>
      </w:pPr>
    </w:lvl>
    <w:lvl w:ilvl="5" w:tplc="29251499" w:tentative="1">
      <w:start w:val="1"/>
      <w:numFmt w:val="lowerRoman"/>
      <w:lvlText w:val="%6."/>
      <w:lvlJc w:val="right"/>
      <w:pPr>
        <w:ind w:left="4320" w:hanging="180"/>
      </w:pPr>
    </w:lvl>
    <w:lvl w:ilvl="6" w:tplc="29251499" w:tentative="1">
      <w:start w:val="1"/>
      <w:numFmt w:val="decimal"/>
      <w:lvlText w:val="%7."/>
      <w:lvlJc w:val="left"/>
      <w:pPr>
        <w:ind w:left="5040" w:hanging="360"/>
      </w:pPr>
    </w:lvl>
    <w:lvl w:ilvl="7" w:tplc="29251499" w:tentative="1">
      <w:start w:val="1"/>
      <w:numFmt w:val="lowerLetter"/>
      <w:lvlText w:val="%8."/>
      <w:lvlJc w:val="left"/>
      <w:pPr>
        <w:ind w:left="5760" w:hanging="360"/>
      </w:pPr>
    </w:lvl>
    <w:lvl w:ilvl="8" w:tplc="292514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446504">
    <w:multiLevelType w:val="hybridMultilevel"/>
    <w:lvl w:ilvl="0" w:tplc="64866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446504">
    <w:abstractNumId w:val="90446504"/>
  </w:num>
  <w:num w:numId="90446505">
    <w:abstractNumId w:val="9044650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78981411" Type="http://schemas.microsoft.com/office/2011/relationships/commentsExtended" Target="commentsExtended.xml"/><Relationship Id="rId185429602" Type="http://schemas.microsoft.com/office/2011/relationships/people" Target="people.xml"/><Relationship Id="rId54406738bf2869c62" Type="http://schemas.openxmlformats.org/officeDocument/2006/relationships/hyperlink" Target="https://gd.eppo.int/taxon/ABSIRE/" TargetMode="External"/><Relationship Id="rId94976738bf2869d6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