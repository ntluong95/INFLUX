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Passalora effusa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Passalora effusa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(Berkeley &amp; M.A. Curtis) U. Braun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effusa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(Berkeley &amp; Curtis) Ellis</w:t>
            </w:r>
            <w:hyperlink r:id="rId54256738bfa6b6aa0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CERCEF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Passalora effusa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92306738bfa6b6ba1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8910103">
    <w:multiLevelType w:val="hybridMultilevel"/>
    <w:lvl w:ilvl="0" w:tplc="87067457">
      <w:start w:val="1"/>
      <w:numFmt w:val="decimal"/>
      <w:lvlText w:val="%1."/>
      <w:lvlJc w:val="left"/>
      <w:pPr>
        <w:ind w:left="720" w:hanging="360"/>
      </w:pPr>
    </w:lvl>
    <w:lvl w:ilvl="1" w:tplc="87067457" w:tentative="1">
      <w:start w:val="1"/>
      <w:numFmt w:val="lowerLetter"/>
      <w:lvlText w:val="%2."/>
      <w:lvlJc w:val="left"/>
      <w:pPr>
        <w:ind w:left="1440" w:hanging="360"/>
      </w:pPr>
    </w:lvl>
    <w:lvl w:ilvl="2" w:tplc="87067457" w:tentative="1">
      <w:start w:val="1"/>
      <w:numFmt w:val="lowerRoman"/>
      <w:lvlText w:val="%3."/>
      <w:lvlJc w:val="right"/>
      <w:pPr>
        <w:ind w:left="2160" w:hanging="180"/>
      </w:pPr>
    </w:lvl>
    <w:lvl w:ilvl="3" w:tplc="87067457" w:tentative="1">
      <w:start w:val="1"/>
      <w:numFmt w:val="decimal"/>
      <w:lvlText w:val="%4."/>
      <w:lvlJc w:val="left"/>
      <w:pPr>
        <w:ind w:left="2880" w:hanging="360"/>
      </w:pPr>
    </w:lvl>
    <w:lvl w:ilvl="4" w:tplc="87067457" w:tentative="1">
      <w:start w:val="1"/>
      <w:numFmt w:val="lowerLetter"/>
      <w:lvlText w:val="%5."/>
      <w:lvlJc w:val="left"/>
      <w:pPr>
        <w:ind w:left="3600" w:hanging="360"/>
      </w:pPr>
    </w:lvl>
    <w:lvl w:ilvl="5" w:tplc="87067457" w:tentative="1">
      <w:start w:val="1"/>
      <w:numFmt w:val="lowerRoman"/>
      <w:lvlText w:val="%6."/>
      <w:lvlJc w:val="right"/>
      <w:pPr>
        <w:ind w:left="4320" w:hanging="180"/>
      </w:pPr>
    </w:lvl>
    <w:lvl w:ilvl="6" w:tplc="87067457" w:tentative="1">
      <w:start w:val="1"/>
      <w:numFmt w:val="decimal"/>
      <w:lvlText w:val="%7."/>
      <w:lvlJc w:val="left"/>
      <w:pPr>
        <w:ind w:left="5040" w:hanging="360"/>
      </w:pPr>
    </w:lvl>
    <w:lvl w:ilvl="7" w:tplc="87067457" w:tentative="1">
      <w:start w:val="1"/>
      <w:numFmt w:val="lowerLetter"/>
      <w:lvlText w:val="%8."/>
      <w:lvlJc w:val="left"/>
      <w:pPr>
        <w:ind w:left="5760" w:hanging="360"/>
      </w:pPr>
    </w:lvl>
    <w:lvl w:ilvl="8" w:tplc="8706745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910102">
    <w:multiLevelType w:val="hybridMultilevel"/>
    <w:lvl w:ilvl="0" w:tplc="7913449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8910102">
    <w:abstractNumId w:val="68910102"/>
  </w:num>
  <w:num w:numId="68910103">
    <w:abstractNumId w:val="6891010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63126115" Type="http://schemas.microsoft.com/office/2011/relationships/commentsExtended" Target="commentsExtended.xml"/><Relationship Id="rId651356669" Type="http://schemas.microsoft.com/office/2011/relationships/people" Target="people.xml"/><Relationship Id="rId54256738bfa6b6aa0" Type="http://schemas.openxmlformats.org/officeDocument/2006/relationships/hyperlink" Target="https://gd.eppo.int/taxon/CERCEF/" TargetMode="External"/><Relationship Id="rId92306738bfa6b6ba1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