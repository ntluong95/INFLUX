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Botrytis cinerea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Botrytis cinerea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Persoon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Leotiomycetes: Helotiales: Sclerotiniaceae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Botryotinia fuckeliana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(de Bary) Whetzel,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Sclerotinia fuckeliana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(de Bary) Fuckel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brownish-grey mildew, grey mould</w:t>
            </w:r>
            <w:hyperlink r:id="rId10056738bf7ff165d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EU Categorization: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RNQP (Annex IV)</w:t>
            </w:r>
            <w:hyperlink r:id="rId24226738bf7ff169e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categorizations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BOTRCI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position w:val="-71"/>
              </w:rPr>
              <w:drawing>
                <wp:inline distT="0" distB="0" distL="0" distR="0">
                  <wp:extent cx="2160000" cy="972000"/>
                  <wp:docPr id="9048710" name="name56756738bf7ff1ee2" descr="174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487.jpg"/>
                          <pic:cNvPicPr/>
                        </pic:nvPicPr>
                        <pic:blipFill>
                          <a:blip r:embed="rId40756738bf7ff1e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972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7816738bf7ff1fbf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more photos...</w:t>
              </w:r>
            </w:hyperlink>
          </w:p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Botrytis cinerea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6256738bf7ff20a9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4633540">
    <w:multiLevelType w:val="hybridMultilevel"/>
    <w:lvl w:ilvl="0" w:tplc="46968891">
      <w:start w:val="1"/>
      <w:numFmt w:val="decimal"/>
      <w:lvlText w:val="%1."/>
      <w:lvlJc w:val="left"/>
      <w:pPr>
        <w:ind w:left="720" w:hanging="360"/>
      </w:pPr>
    </w:lvl>
    <w:lvl w:ilvl="1" w:tplc="46968891" w:tentative="1">
      <w:start w:val="1"/>
      <w:numFmt w:val="lowerLetter"/>
      <w:lvlText w:val="%2."/>
      <w:lvlJc w:val="left"/>
      <w:pPr>
        <w:ind w:left="1440" w:hanging="360"/>
      </w:pPr>
    </w:lvl>
    <w:lvl w:ilvl="2" w:tplc="46968891" w:tentative="1">
      <w:start w:val="1"/>
      <w:numFmt w:val="lowerRoman"/>
      <w:lvlText w:val="%3."/>
      <w:lvlJc w:val="right"/>
      <w:pPr>
        <w:ind w:left="2160" w:hanging="180"/>
      </w:pPr>
    </w:lvl>
    <w:lvl w:ilvl="3" w:tplc="46968891" w:tentative="1">
      <w:start w:val="1"/>
      <w:numFmt w:val="decimal"/>
      <w:lvlText w:val="%4."/>
      <w:lvlJc w:val="left"/>
      <w:pPr>
        <w:ind w:left="2880" w:hanging="360"/>
      </w:pPr>
    </w:lvl>
    <w:lvl w:ilvl="4" w:tplc="46968891" w:tentative="1">
      <w:start w:val="1"/>
      <w:numFmt w:val="lowerLetter"/>
      <w:lvlText w:val="%5."/>
      <w:lvlJc w:val="left"/>
      <w:pPr>
        <w:ind w:left="3600" w:hanging="360"/>
      </w:pPr>
    </w:lvl>
    <w:lvl w:ilvl="5" w:tplc="46968891" w:tentative="1">
      <w:start w:val="1"/>
      <w:numFmt w:val="lowerRoman"/>
      <w:lvlText w:val="%6."/>
      <w:lvlJc w:val="right"/>
      <w:pPr>
        <w:ind w:left="4320" w:hanging="180"/>
      </w:pPr>
    </w:lvl>
    <w:lvl w:ilvl="6" w:tplc="46968891" w:tentative="1">
      <w:start w:val="1"/>
      <w:numFmt w:val="decimal"/>
      <w:lvlText w:val="%7."/>
      <w:lvlJc w:val="left"/>
      <w:pPr>
        <w:ind w:left="5040" w:hanging="360"/>
      </w:pPr>
    </w:lvl>
    <w:lvl w:ilvl="7" w:tplc="46968891" w:tentative="1">
      <w:start w:val="1"/>
      <w:numFmt w:val="lowerLetter"/>
      <w:lvlText w:val="%8."/>
      <w:lvlJc w:val="left"/>
      <w:pPr>
        <w:ind w:left="5760" w:hanging="360"/>
      </w:pPr>
    </w:lvl>
    <w:lvl w:ilvl="8" w:tplc="4696889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633539">
    <w:multiLevelType w:val="hybridMultilevel"/>
    <w:lvl w:ilvl="0" w:tplc="69138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4633539">
    <w:abstractNumId w:val="54633539"/>
  </w:num>
  <w:num w:numId="54633540">
    <w:abstractNumId w:val="5463354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28661894" Type="http://schemas.microsoft.com/office/2011/relationships/commentsExtended" Target="commentsExtended.xml"/><Relationship Id="rId412450105" Type="http://schemas.microsoft.com/office/2011/relationships/people" Target="people.xml"/><Relationship Id="rId10056738bf7ff165d" Type="http://schemas.openxmlformats.org/officeDocument/2006/relationships/hyperlink" Target="https://gd.eppo.int/taxon/BOTRCI/" TargetMode="External"/><Relationship Id="rId24226738bf7ff169e" Type="http://schemas.openxmlformats.org/officeDocument/2006/relationships/hyperlink" Target="https://gd.eppo.int/taxon/BOTRCI/categorization" TargetMode="External"/><Relationship Id="rId37816738bf7ff1fbf" Type="http://schemas.openxmlformats.org/officeDocument/2006/relationships/hyperlink" Target="https://gd.eppo.int/taxon/BOTRCI/photos" TargetMode="External"/><Relationship Id="rId26256738bf7ff20a9" Type="http://schemas.openxmlformats.org/officeDocument/2006/relationships/hyperlink" Target="https://gd.eppo.int" TargetMode="External"/><Relationship Id="rId40756738bf7ff1edf" Type="http://schemas.openxmlformats.org/officeDocument/2006/relationships/image" Target="media/imgrId40756738bf7ff1edf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