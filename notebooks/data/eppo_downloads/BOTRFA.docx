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Botrytis fabae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Botrytis fabae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Sardiña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Sclerotiniaceae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chocolate spot of broad bean, grey mould of broad bean, shoot blight of broad bean</w:t>
            </w:r>
            <w:hyperlink r:id="rId17756738bf80beae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BOTRFA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Botrytis fabae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5306738bf80bec7e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3985203">
    <w:multiLevelType w:val="hybridMultilevel"/>
    <w:lvl w:ilvl="0" w:tplc="69795132">
      <w:start w:val="1"/>
      <w:numFmt w:val="decimal"/>
      <w:lvlText w:val="%1."/>
      <w:lvlJc w:val="left"/>
      <w:pPr>
        <w:ind w:left="720" w:hanging="360"/>
      </w:pPr>
    </w:lvl>
    <w:lvl w:ilvl="1" w:tplc="69795132" w:tentative="1">
      <w:start w:val="1"/>
      <w:numFmt w:val="lowerLetter"/>
      <w:lvlText w:val="%2."/>
      <w:lvlJc w:val="left"/>
      <w:pPr>
        <w:ind w:left="1440" w:hanging="360"/>
      </w:pPr>
    </w:lvl>
    <w:lvl w:ilvl="2" w:tplc="69795132" w:tentative="1">
      <w:start w:val="1"/>
      <w:numFmt w:val="lowerRoman"/>
      <w:lvlText w:val="%3."/>
      <w:lvlJc w:val="right"/>
      <w:pPr>
        <w:ind w:left="2160" w:hanging="180"/>
      </w:pPr>
    </w:lvl>
    <w:lvl w:ilvl="3" w:tplc="69795132" w:tentative="1">
      <w:start w:val="1"/>
      <w:numFmt w:val="decimal"/>
      <w:lvlText w:val="%4."/>
      <w:lvlJc w:val="left"/>
      <w:pPr>
        <w:ind w:left="2880" w:hanging="360"/>
      </w:pPr>
    </w:lvl>
    <w:lvl w:ilvl="4" w:tplc="69795132" w:tentative="1">
      <w:start w:val="1"/>
      <w:numFmt w:val="lowerLetter"/>
      <w:lvlText w:val="%5."/>
      <w:lvlJc w:val="left"/>
      <w:pPr>
        <w:ind w:left="3600" w:hanging="360"/>
      </w:pPr>
    </w:lvl>
    <w:lvl w:ilvl="5" w:tplc="69795132" w:tentative="1">
      <w:start w:val="1"/>
      <w:numFmt w:val="lowerRoman"/>
      <w:lvlText w:val="%6."/>
      <w:lvlJc w:val="right"/>
      <w:pPr>
        <w:ind w:left="4320" w:hanging="180"/>
      </w:pPr>
    </w:lvl>
    <w:lvl w:ilvl="6" w:tplc="69795132" w:tentative="1">
      <w:start w:val="1"/>
      <w:numFmt w:val="decimal"/>
      <w:lvlText w:val="%7."/>
      <w:lvlJc w:val="left"/>
      <w:pPr>
        <w:ind w:left="5040" w:hanging="360"/>
      </w:pPr>
    </w:lvl>
    <w:lvl w:ilvl="7" w:tplc="69795132" w:tentative="1">
      <w:start w:val="1"/>
      <w:numFmt w:val="lowerLetter"/>
      <w:lvlText w:val="%8."/>
      <w:lvlJc w:val="left"/>
      <w:pPr>
        <w:ind w:left="5760" w:hanging="360"/>
      </w:pPr>
    </w:lvl>
    <w:lvl w:ilvl="8" w:tplc="697951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985202">
    <w:multiLevelType w:val="hybridMultilevel"/>
    <w:lvl w:ilvl="0" w:tplc="40444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3985202">
    <w:abstractNumId w:val="53985202"/>
  </w:num>
  <w:num w:numId="53985203">
    <w:abstractNumId w:val="5398520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55258680" Type="http://schemas.microsoft.com/office/2011/relationships/commentsExtended" Target="commentsExtended.xml"/><Relationship Id="rId667786975" Type="http://schemas.microsoft.com/office/2011/relationships/people" Target="people.xml"/><Relationship Id="rId17756738bf80beaea" Type="http://schemas.openxmlformats.org/officeDocument/2006/relationships/hyperlink" Target="https://gd.eppo.int/taxon/BOTRFA/" TargetMode="External"/><Relationship Id="rId15306738bf80bec7e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