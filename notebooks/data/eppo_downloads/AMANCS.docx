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Amanita caesarea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Amanita caesarea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(Scopoli) Persoon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Amanitaceae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Caesar's amanita, Caesar's mushroom</w:t>
            </w:r>
            <w:hyperlink r:id="rId92396738bf4b74a7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AMANCS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Amanita caesarea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6256738bf4b74b7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131422">
    <w:multiLevelType w:val="hybridMultilevel"/>
    <w:lvl w:ilvl="0" w:tplc="22408010">
      <w:start w:val="1"/>
      <w:numFmt w:val="decimal"/>
      <w:lvlText w:val="%1."/>
      <w:lvlJc w:val="left"/>
      <w:pPr>
        <w:ind w:left="720" w:hanging="360"/>
      </w:pPr>
    </w:lvl>
    <w:lvl w:ilvl="1" w:tplc="22408010" w:tentative="1">
      <w:start w:val="1"/>
      <w:numFmt w:val="lowerLetter"/>
      <w:lvlText w:val="%2."/>
      <w:lvlJc w:val="left"/>
      <w:pPr>
        <w:ind w:left="1440" w:hanging="360"/>
      </w:pPr>
    </w:lvl>
    <w:lvl w:ilvl="2" w:tplc="22408010" w:tentative="1">
      <w:start w:val="1"/>
      <w:numFmt w:val="lowerRoman"/>
      <w:lvlText w:val="%3."/>
      <w:lvlJc w:val="right"/>
      <w:pPr>
        <w:ind w:left="2160" w:hanging="180"/>
      </w:pPr>
    </w:lvl>
    <w:lvl w:ilvl="3" w:tplc="22408010" w:tentative="1">
      <w:start w:val="1"/>
      <w:numFmt w:val="decimal"/>
      <w:lvlText w:val="%4."/>
      <w:lvlJc w:val="left"/>
      <w:pPr>
        <w:ind w:left="2880" w:hanging="360"/>
      </w:pPr>
    </w:lvl>
    <w:lvl w:ilvl="4" w:tplc="22408010" w:tentative="1">
      <w:start w:val="1"/>
      <w:numFmt w:val="lowerLetter"/>
      <w:lvlText w:val="%5."/>
      <w:lvlJc w:val="left"/>
      <w:pPr>
        <w:ind w:left="3600" w:hanging="360"/>
      </w:pPr>
    </w:lvl>
    <w:lvl w:ilvl="5" w:tplc="22408010" w:tentative="1">
      <w:start w:val="1"/>
      <w:numFmt w:val="lowerRoman"/>
      <w:lvlText w:val="%6."/>
      <w:lvlJc w:val="right"/>
      <w:pPr>
        <w:ind w:left="4320" w:hanging="180"/>
      </w:pPr>
    </w:lvl>
    <w:lvl w:ilvl="6" w:tplc="22408010" w:tentative="1">
      <w:start w:val="1"/>
      <w:numFmt w:val="decimal"/>
      <w:lvlText w:val="%7."/>
      <w:lvlJc w:val="left"/>
      <w:pPr>
        <w:ind w:left="5040" w:hanging="360"/>
      </w:pPr>
    </w:lvl>
    <w:lvl w:ilvl="7" w:tplc="22408010" w:tentative="1">
      <w:start w:val="1"/>
      <w:numFmt w:val="lowerLetter"/>
      <w:lvlText w:val="%8."/>
      <w:lvlJc w:val="left"/>
      <w:pPr>
        <w:ind w:left="5760" w:hanging="360"/>
      </w:pPr>
    </w:lvl>
    <w:lvl w:ilvl="8" w:tplc="224080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31421">
    <w:multiLevelType w:val="hybridMultilevel"/>
    <w:lvl w:ilvl="0" w:tplc="74155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6131421">
    <w:abstractNumId w:val="16131421"/>
  </w:num>
  <w:num w:numId="16131422">
    <w:abstractNumId w:val="1613142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41935584" Type="http://schemas.microsoft.com/office/2011/relationships/commentsExtended" Target="commentsExtended.xml"/><Relationship Id="rId275395765" Type="http://schemas.microsoft.com/office/2011/relationships/people" Target="people.xml"/><Relationship Id="rId92396738bf4b74a75" Type="http://schemas.openxmlformats.org/officeDocument/2006/relationships/hyperlink" Target="https://gd.eppo.int/taxon/AMANCS/" TargetMode="External"/><Relationship Id="rId66256738bf4b74b7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