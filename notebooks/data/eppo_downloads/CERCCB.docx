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Passalora manihotis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Passalora manihotis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(Stevens &amp; Solheim) Braun &amp;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caribaea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Ciferri,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Phaeoramularia manihotis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(Stevens &amp; Solheim) Ellis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white leaf spot of cassava</w:t>
            </w:r>
            <w:hyperlink r:id="rId67846738bfa3b294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CERCCB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8165718" name="name51386738bfa3b38a8" descr="CERCCB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CCB_distribution_map.jpg"/>
                    <pic:cNvPicPr/>
                  </pic:nvPicPr>
                  <pic:blipFill>
                    <a:blip r:embed="rId99146738bfa3b38a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Cameroon, Congo, Congo, Democratic republic of the, Cote d'Ivoire, Ghana, Liberia, Nigeria, Sierra Leone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India, Malaysia, Sri Lanka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Central America and Caribbean: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Cuba, Dominica, Dominican Republic, Haiti, Jamaica, Netherlands Antilles, Panama, Puerto Rico, Trinidad and Tobago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South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Brazil (Amazonas, Minas Gerais), Colombia, Guyana, Venezuela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Passalora manihotis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4086738bfa3b3bb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121630">
    <w:multiLevelType w:val="hybridMultilevel"/>
    <w:lvl w:ilvl="0" w:tplc="56451812">
      <w:start w:val="1"/>
      <w:numFmt w:val="decimal"/>
      <w:lvlText w:val="%1."/>
      <w:lvlJc w:val="left"/>
      <w:pPr>
        <w:ind w:left="720" w:hanging="360"/>
      </w:pPr>
    </w:lvl>
    <w:lvl w:ilvl="1" w:tplc="56451812" w:tentative="1">
      <w:start w:val="1"/>
      <w:numFmt w:val="lowerLetter"/>
      <w:lvlText w:val="%2."/>
      <w:lvlJc w:val="left"/>
      <w:pPr>
        <w:ind w:left="1440" w:hanging="360"/>
      </w:pPr>
    </w:lvl>
    <w:lvl w:ilvl="2" w:tplc="56451812" w:tentative="1">
      <w:start w:val="1"/>
      <w:numFmt w:val="lowerRoman"/>
      <w:lvlText w:val="%3."/>
      <w:lvlJc w:val="right"/>
      <w:pPr>
        <w:ind w:left="2160" w:hanging="180"/>
      </w:pPr>
    </w:lvl>
    <w:lvl w:ilvl="3" w:tplc="56451812" w:tentative="1">
      <w:start w:val="1"/>
      <w:numFmt w:val="decimal"/>
      <w:lvlText w:val="%4."/>
      <w:lvlJc w:val="left"/>
      <w:pPr>
        <w:ind w:left="2880" w:hanging="360"/>
      </w:pPr>
    </w:lvl>
    <w:lvl w:ilvl="4" w:tplc="56451812" w:tentative="1">
      <w:start w:val="1"/>
      <w:numFmt w:val="lowerLetter"/>
      <w:lvlText w:val="%5."/>
      <w:lvlJc w:val="left"/>
      <w:pPr>
        <w:ind w:left="3600" w:hanging="360"/>
      </w:pPr>
    </w:lvl>
    <w:lvl w:ilvl="5" w:tplc="56451812" w:tentative="1">
      <w:start w:val="1"/>
      <w:numFmt w:val="lowerRoman"/>
      <w:lvlText w:val="%6."/>
      <w:lvlJc w:val="right"/>
      <w:pPr>
        <w:ind w:left="4320" w:hanging="180"/>
      </w:pPr>
    </w:lvl>
    <w:lvl w:ilvl="6" w:tplc="56451812" w:tentative="1">
      <w:start w:val="1"/>
      <w:numFmt w:val="decimal"/>
      <w:lvlText w:val="%7."/>
      <w:lvlJc w:val="left"/>
      <w:pPr>
        <w:ind w:left="5040" w:hanging="360"/>
      </w:pPr>
    </w:lvl>
    <w:lvl w:ilvl="7" w:tplc="56451812" w:tentative="1">
      <w:start w:val="1"/>
      <w:numFmt w:val="lowerLetter"/>
      <w:lvlText w:val="%8."/>
      <w:lvlJc w:val="left"/>
      <w:pPr>
        <w:ind w:left="5760" w:hanging="360"/>
      </w:pPr>
    </w:lvl>
    <w:lvl w:ilvl="8" w:tplc="564518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21629">
    <w:multiLevelType w:val="hybridMultilevel"/>
    <w:lvl w:ilvl="0" w:tplc="59227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1121629">
    <w:abstractNumId w:val="21121629"/>
  </w:num>
  <w:num w:numId="21121630">
    <w:abstractNumId w:val="2112163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55459779" Type="http://schemas.microsoft.com/office/2011/relationships/commentsExtended" Target="commentsExtended.xml"/><Relationship Id="rId890053293" Type="http://schemas.microsoft.com/office/2011/relationships/people" Target="people.xml"/><Relationship Id="rId67846738bfa3b2944" Type="http://schemas.openxmlformats.org/officeDocument/2006/relationships/hyperlink" Target="https://gd.eppo.int/taxon/CERCCB/" TargetMode="External"/><Relationship Id="rId54086738bfa3b3bb6" Type="http://schemas.openxmlformats.org/officeDocument/2006/relationships/hyperlink" Target="https://gd.eppo.int" TargetMode="External"/><Relationship Id="rId99146738bfa3b38a5" Type="http://schemas.openxmlformats.org/officeDocument/2006/relationships/image" Target="media/imgrId99146738bfa3b38a5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