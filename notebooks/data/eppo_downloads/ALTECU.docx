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cucumerina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cucumerina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Everhart) Elliott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cucumerinum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Everhart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blight of cucurbits, leaf spot of cucumber</w:t>
            </w:r>
            <w:hyperlink r:id="rId45466738bf3f34f6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cucumerina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596738bf3f3506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265677">
    <w:multiLevelType w:val="hybridMultilevel"/>
    <w:lvl w:ilvl="0" w:tplc="58286024">
      <w:start w:val="1"/>
      <w:numFmt w:val="decimal"/>
      <w:lvlText w:val="%1."/>
      <w:lvlJc w:val="left"/>
      <w:pPr>
        <w:ind w:left="720" w:hanging="360"/>
      </w:pPr>
    </w:lvl>
    <w:lvl w:ilvl="1" w:tplc="58286024" w:tentative="1">
      <w:start w:val="1"/>
      <w:numFmt w:val="lowerLetter"/>
      <w:lvlText w:val="%2."/>
      <w:lvlJc w:val="left"/>
      <w:pPr>
        <w:ind w:left="1440" w:hanging="360"/>
      </w:pPr>
    </w:lvl>
    <w:lvl w:ilvl="2" w:tplc="58286024" w:tentative="1">
      <w:start w:val="1"/>
      <w:numFmt w:val="lowerRoman"/>
      <w:lvlText w:val="%3."/>
      <w:lvlJc w:val="right"/>
      <w:pPr>
        <w:ind w:left="2160" w:hanging="180"/>
      </w:pPr>
    </w:lvl>
    <w:lvl w:ilvl="3" w:tplc="58286024" w:tentative="1">
      <w:start w:val="1"/>
      <w:numFmt w:val="decimal"/>
      <w:lvlText w:val="%4."/>
      <w:lvlJc w:val="left"/>
      <w:pPr>
        <w:ind w:left="2880" w:hanging="360"/>
      </w:pPr>
    </w:lvl>
    <w:lvl w:ilvl="4" w:tplc="58286024" w:tentative="1">
      <w:start w:val="1"/>
      <w:numFmt w:val="lowerLetter"/>
      <w:lvlText w:val="%5."/>
      <w:lvlJc w:val="left"/>
      <w:pPr>
        <w:ind w:left="3600" w:hanging="360"/>
      </w:pPr>
    </w:lvl>
    <w:lvl w:ilvl="5" w:tplc="58286024" w:tentative="1">
      <w:start w:val="1"/>
      <w:numFmt w:val="lowerRoman"/>
      <w:lvlText w:val="%6."/>
      <w:lvlJc w:val="right"/>
      <w:pPr>
        <w:ind w:left="4320" w:hanging="180"/>
      </w:pPr>
    </w:lvl>
    <w:lvl w:ilvl="6" w:tplc="58286024" w:tentative="1">
      <w:start w:val="1"/>
      <w:numFmt w:val="decimal"/>
      <w:lvlText w:val="%7."/>
      <w:lvlJc w:val="left"/>
      <w:pPr>
        <w:ind w:left="5040" w:hanging="360"/>
      </w:pPr>
    </w:lvl>
    <w:lvl w:ilvl="7" w:tplc="58286024" w:tentative="1">
      <w:start w:val="1"/>
      <w:numFmt w:val="lowerLetter"/>
      <w:lvlText w:val="%8."/>
      <w:lvlJc w:val="left"/>
      <w:pPr>
        <w:ind w:left="5760" w:hanging="360"/>
      </w:pPr>
    </w:lvl>
    <w:lvl w:ilvl="8" w:tplc="582860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265676">
    <w:multiLevelType w:val="hybridMultilevel"/>
    <w:lvl w:ilvl="0" w:tplc="65425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265676">
    <w:abstractNumId w:val="73265676"/>
  </w:num>
  <w:num w:numId="73265677">
    <w:abstractNumId w:val="7326567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3632378" Type="http://schemas.microsoft.com/office/2011/relationships/commentsExtended" Target="commentsExtended.xml"/><Relationship Id="rId955765089" Type="http://schemas.microsoft.com/office/2011/relationships/people" Target="people.xml"/><Relationship Id="rId45466738bf3f34f66" Type="http://schemas.openxmlformats.org/officeDocument/2006/relationships/hyperlink" Target="https://gd.eppo.int/taxon/ALTECU/" TargetMode="External"/><Relationship Id="rId36596738bf3f3506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