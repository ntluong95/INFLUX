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Bdellovibrio bacteriovorus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Bdellovibrio bacteriovorus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Stolp &amp; Starr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Proteobacteria: Deltaproteobacteria: Bdellovibrionales: Bdellovibrionaceae</w:t>
            </w:r>
            <w:hyperlink r:id="rId39946738bf78a2eff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BDELBA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Bdellovibrio bacteriovorus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3496738bf78a2ffb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8090422">
    <w:multiLevelType w:val="hybridMultilevel"/>
    <w:lvl w:ilvl="0" w:tplc="22361884">
      <w:start w:val="1"/>
      <w:numFmt w:val="decimal"/>
      <w:lvlText w:val="%1."/>
      <w:lvlJc w:val="left"/>
      <w:pPr>
        <w:ind w:left="720" w:hanging="360"/>
      </w:pPr>
    </w:lvl>
    <w:lvl w:ilvl="1" w:tplc="22361884" w:tentative="1">
      <w:start w:val="1"/>
      <w:numFmt w:val="lowerLetter"/>
      <w:lvlText w:val="%2."/>
      <w:lvlJc w:val="left"/>
      <w:pPr>
        <w:ind w:left="1440" w:hanging="360"/>
      </w:pPr>
    </w:lvl>
    <w:lvl w:ilvl="2" w:tplc="22361884" w:tentative="1">
      <w:start w:val="1"/>
      <w:numFmt w:val="lowerRoman"/>
      <w:lvlText w:val="%3."/>
      <w:lvlJc w:val="right"/>
      <w:pPr>
        <w:ind w:left="2160" w:hanging="180"/>
      </w:pPr>
    </w:lvl>
    <w:lvl w:ilvl="3" w:tplc="22361884" w:tentative="1">
      <w:start w:val="1"/>
      <w:numFmt w:val="decimal"/>
      <w:lvlText w:val="%4."/>
      <w:lvlJc w:val="left"/>
      <w:pPr>
        <w:ind w:left="2880" w:hanging="360"/>
      </w:pPr>
    </w:lvl>
    <w:lvl w:ilvl="4" w:tplc="22361884" w:tentative="1">
      <w:start w:val="1"/>
      <w:numFmt w:val="lowerLetter"/>
      <w:lvlText w:val="%5."/>
      <w:lvlJc w:val="left"/>
      <w:pPr>
        <w:ind w:left="3600" w:hanging="360"/>
      </w:pPr>
    </w:lvl>
    <w:lvl w:ilvl="5" w:tplc="22361884" w:tentative="1">
      <w:start w:val="1"/>
      <w:numFmt w:val="lowerRoman"/>
      <w:lvlText w:val="%6."/>
      <w:lvlJc w:val="right"/>
      <w:pPr>
        <w:ind w:left="4320" w:hanging="180"/>
      </w:pPr>
    </w:lvl>
    <w:lvl w:ilvl="6" w:tplc="22361884" w:tentative="1">
      <w:start w:val="1"/>
      <w:numFmt w:val="decimal"/>
      <w:lvlText w:val="%7."/>
      <w:lvlJc w:val="left"/>
      <w:pPr>
        <w:ind w:left="5040" w:hanging="360"/>
      </w:pPr>
    </w:lvl>
    <w:lvl w:ilvl="7" w:tplc="22361884" w:tentative="1">
      <w:start w:val="1"/>
      <w:numFmt w:val="lowerLetter"/>
      <w:lvlText w:val="%8."/>
      <w:lvlJc w:val="left"/>
      <w:pPr>
        <w:ind w:left="5760" w:hanging="360"/>
      </w:pPr>
    </w:lvl>
    <w:lvl w:ilvl="8" w:tplc="223618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090421">
    <w:multiLevelType w:val="hybridMultilevel"/>
    <w:lvl w:ilvl="0" w:tplc="67869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8090421">
    <w:abstractNumId w:val="58090421"/>
  </w:num>
  <w:num w:numId="58090422">
    <w:abstractNumId w:val="5809042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43586268" Type="http://schemas.microsoft.com/office/2011/relationships/commentsExtended" Target="commentsExtended.xml"/><Relationship Id="rId901339573" Type="http://schemas.microsoft.com/office/2011/relationships/people" Target="people.xml"/><Relationship Id="rId39946738bf78a2eff" Type="http://schemas.openxmlformats.org/officeDocument/2006/relationships/hyperlink" Target="https://gd.eppo.int/taxon/BDELBA/" TargetMode="External"/><Relationship Id="rId73496738bf78a2ffb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