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Botrytis convoluta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Botrytis convoluta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Whetzel &amp; Drayton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Sclerotiniaceae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Botryotinia convoluta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(Drayton) Whetzel,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Sclerotinia convoluta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Drayton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rhizome rot of iris</w:t>
            </w:r>
            <w:hyperlink r:id="rId31256738bf84e122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BOTTCO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Botrytis convoluta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9296738bf84e132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3734515">
    <w:multiLevelType w:val="hybridMultilevel"/>
    <w:lvl w:ilvl="0" w:tplc="49768611">
      <w:start w:val="1"/>
      <w:numFmt w:val="decimal"/>
      <w:lvlText w:val="%1."/>
      <w:lvlJc w:val="left"/>
      <w:pPr>
        <w:ind w:left="720" w:hanging="360"/>
      </w:pPr>
    </w:lvl>
    <w:lvl w:ilvl="1" w:tplc="49768611" w:tentative="1">
      <w:start w:val="1"/>
      <w:numFmt w:val="lowerLetter"/>
      <w:lvlText w:val="%2."/>
      <w:lvlJc w:val="left"/>
      <w:pPr>
        <w:ind w:left="1440" w:hanging="360"/>
      </w:pPr>
    </w:lvl>
    <w:lvl w:ilvl="2" w:tplc="49768611" w:tentative="1">
      <w:start w:val="1"/>
      <w:numFmt w:val="lowerRoman"/>
      <w:lvlText w:val="%3."/>
      <w:lvlJc w:val="right"/>
      <w:pPr>
        <w:ind w:left="2160" w:hanging="180"/>
      </w:pPr>
    </w:lvl>
    <w:lvl w:ilvl="3" w:tplc="49768611" w:tentative="1">
      <w:start w:val="1"/>
      <w:numFmt w:val="decimal"/>
      <w:lvlText w:val="%4."/>
      <w:lvlJc w:val="left"/>
      <w:pPr>
        <w:ind w:left="2880" w:hanging="360"/>
      </w:pPr>
    </w:lvl>
    <w:lvl w:ilvl="4" w:tplc="49768611" w:tentative="1">
      <w:start w:val="1"/>
      <w:numFmt w:val="lowerLetter"/>
      <w:lvlText w:val="%5."/>
      <w:lvlJc w:val="left"/>
      <w:pPr>
        <w:ind w:left="3600" w:hanging="360"/>
      </w:pPr>
    </w:lvl>
    <w:lvl w:ilvl="5" w:tplc="49768611" w:tentative="1">
      <w:start w:val="1"/>
      <w:numFmt w:val="lowerRoman"/>
      <w:lvlText w:val="%6."/>
      <w:lvlJc w:val="right"/>
      <w:pPr>
        <w:ind w:left="4320" w:hanging="180"/>
      </w:pPr>
    </w:lvl>
    <w:lvl w:ilvl="6" w:tplc="49768611" w:tentative="1">
      <w:start w:val="1"/>
      <w:numFmt w:val="decimal"/>
      <w:lvlText w:val="%7."/>
      <w:lvlJc w:val="left"/>
      <w:pPr>
        <w:ind w:left="5040" w:hanging="360"/>
      </w:pPr>
    </w:lvl>
    <w:lvl w:ilvl="7" w:tplc="49768611" w:tentative="1">
      <w:start w:val="1"/>
      <w:numFmt w:val="lowerLetter"/>
      <w:lvlText w:val="%8."/>
      <w:lvlJc w:val="left"/>
      <w:pPr>
        <w:ind w:left="5760" w:hanging="360"/>
      </w:pPr>
    </w:lvl>
    <w:lvl w:ilvl="8" w:tplc="497686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34514">
    <w:multiLevelType w:val="hybridMultilevel"/>
    <w:lvl w:ilvl="0" w:tplc="81272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3734514">
    <w:abstractNumId w:val="43734514"/>
  </w:num>
  <w:num w:numId="43734515">
    <w:abstractNumId w:val="4373451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44309236" Type="http://schemas.microsoft.com/office/2011/relationships/commentsExtended" Target="commentsExtended.xml"/><Relationship Id="rId636657011" Type="http://schemas.microsoft.com/office/2011/relationships/people" Target="people.xml"/><Relationship Id="rId31256738bf84e122b" Type="http://schemas.openxmlformats.org/officeDocument/2006/relationships/hyperlink" Target="https://gd.eppo.int/taxon/BOTTCO/" TargetMode="External"/><Relationship Id="rId79296738bf84e132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