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Asperisporium caricae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Asperisporium caricae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(Spegazzini) Maublanc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caricae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Spegazzini,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Fusicladium caricae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(Spegazzini) Saccardo,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Scolicotrichum caricae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Ellis &amp; Everhart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black spot of papaya, leaf blight of papaya, leaf spot of papaya</w:t>
            </w:r>
            <w:hyperlink r:id="rId50646738bf68e51db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ASPRCA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GEOGRAPHICAL DISTRIBUTION</w:t>
      </w:r>
    </w:p>
    <w:p>
      <w:r>
        <w:drawing>
          <wp:inline distT="0" distB="0" distL="0" distR="0">
            <wp:extent cx="6120000" cy="3067200"/>
            <wp:docPr id="18920700" name="name76806738bf68e633a" descr="ASPRCA_distribution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RCA_distribution_map.jpg"/>
                    <pic:cNvPicPr/>
                  </pic:nvPicPr>
                  <pic:blipFill>
                    <a:blip r:embed="rId18966738bf68e63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7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Africa: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Eswatini, Ethiopia, Kenya, Malawi, Mauritius, Mozambique, South Africa, Tanzania, Zimbabwe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Asia: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India (Andhra Pradesh, Karnataka, Tamil Nadu), Japan, Philippines, Sri Lanka, Taiwan, Thailand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North America: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Mexico, United States of America (Florida, Texas)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Central America and Caribbean: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Bermuda, Costa Rica, Cuba, Dominica, Dominican Republic, El Salvador, Guatemala, Haiti, Honduras, Jamaica, Nicaragua, Panama, Puerto Rico, Trinidad and Tobago, Virgin Islands (US)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South America: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Argentina, Bolivia, Brazil (Amazonas, Bahia, Distrito Federal, Espirito Santo, Goias, Minas Gerais, Pernambuco, Rio de Janeiro, Rio Grande do Norte, Santa Catarina, Sao Paulo), Colombia, Ecuador (Galapagos), Guyana, Paraguay, Peru, Venezuela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Oceania: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Australia (Queensland), Fiji, French Polynesia, Solomon Islands, Vanuatu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Asperisporium caricae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9556738bf68e6627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301868">
    <w:multiLevelType w:val="hybridMultilevel"/>
    <w:lvl w:ilvl="0" w:tplc="35635840">
      <w:start w:val="1"/>
      <w:numFmt w:val="decimal"/>
      <w:lvlText w:val="%1."/>
      <w:lvlJc w:val="left"/>
      <w:pPr>
        <w:ind w:left="720" w:hanging="360"/>
      </w:pPr>
    </w:lvl>
    <w:lvl w:ilvl="1" w:tplc="35635840" w:tentative="1">
      <w:start w:val="1"/>
      <w:numFmt w:val="lowerLetter"/>
      <w:lvlText w:val="%2."/>
      <w:lvlJc w:val="left"/>
      <w:pPr>
        <w:ind w:left="1440" w:hanging="360"/>
      </w:pPr>
    </w:lvl>
    <w:lvl w:ilvl="2" w:tplc="35635840" w:tentative="1">
      <w:start w:val="1"/>
      <w:numFmt w:val="lowerRoman"/>
      <w:lvlText w:val="%3."/>
      <w:lvlJc w:val="right"/>
      <w:pPr>
        <w:ind w:left="2160" w:hanging="180"/>
      </w:pPr>
    </w:lvl>
    <w:lvl w:ilvl="3" w:tplc="35635840" w:tentative="1">
      <w:start w:val="1"/>
      <w:numFmt w:val="decimal"/>
      <w:lvlText w:val="%4."/>
      <w:lvlJc w:val="left"/>
      <w:pPr>
        <w:ind w:left="2880" w:hanging="360"/>
      </w:pPr>
    </w:lvl>
    <w:lvl w:ilvl="4" w:tplc="35635840" w:tentative="1">
      <w:start w:val="1"/>
      <w:numFmt w:val="lowerLetter"/>
      <w:lvlText w:val="%5."/>
      <w:lvlJc w:val="left"/>
      <w:pPr>
        <w:ind w:left="3600" w:hanging="360"/>
      </w:pPr>
    </w:lvl>
    <w:lvl w:ilvl="5" w:tplc="35635840" w:tentative="1">
      <w:start w:val="1"/>
      <w:numFmt w:val="lowerRoman"/>
      <w:lvlText w:val="%6."/>
      <w:lvlJc w:val="right"/>
      <w:pPr>
        <w:ind w:left="4320" w:hanging="180"/>
      </w:pPr>
    </w:lvl>
    <w:lvl w:ilvl="6" w:tplc="35635840" w:tentative="1">
      <w:start w:val="1"/>
      <w:numFmt w:val="decimal"/>
      <w:lvlText w:val="%7."/>
      <w:lvlJc w:val="left"/>
      <w:pPr>
        <w:ind w:left="5040" w:hanging="360"/>
      </w:pPr>
    </w:lvl>
    <w:lvl w:ilvl="7" w:tplc="35635840" w:tentative="1">
      <w:start w:val="1"/>
      <w:numFmt w:val="lowerLetter"/>
      <w:lvlText w:val="%8."/>
      <w:lvlJc w:val="left"/>
      <w:pPr>
        <w:ind w:left="5760" w:hanging="360"/>
      </w:pPr>
    </w:lvl>
    <w:lvl w:ilvl="8" w:tplc="356358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01867">
    <w:multiLevelType w:val="hybridMultilevel"/>
    <w:lvl w:ilvl="0" w:tplc="64682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2301867">
    <w:abstractNumId w:val="32301867"/>
  </w:num>
  <w:num w:numId="32301868">
    <w:abstractNumId w:val="3230186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23622765" Type="http://schemas.microsoft.com/office/2011/relationships/commentsExtended" Target="commentsExtended.xml"/><Relationship Id="rId966513649" Type="http://schemas.microsoft.com/office/2011/relationships/people" Target="people.xml"/><Relationship Id="rId50646738bf68e51db" Type="http://schemas.openxmlformats.org/officeDocument/2006/relationships/hyperlink" Target="https://gd.eppo.int/taxon/ASPRCA/" TargetMode="External"/><Relationship Id="rId89556738bf68e6627" Type="http://schemas.openxmlformats.org/officeDocument/2006/relationships/hyperlink" Target="https://gd.eppo.int" TargetMode="External"/><Relationship Id="rId18966738bf68e6338" Type="http://schemas.openxmlformats.org/officeDocument/2006/relationships/image" Target="media/imgrId18966738bf68e6338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