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Arthrobotrys dactyloides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Arthrobotrys dactyloides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Drechsler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Orbiliomycetes: Orbiliales: Orbiliaceae: Orbilia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Drechslerella dactyloides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(Drechsler) M. Scholler, Hagedorn &amp; A. Rubner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antagonist of nematodes</w:t>
            </w:r>
            <w:hyperlink r:id="rId64136738bf5a9668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ARTBDA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Arthrobotrys dactyloides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0086738bf5a9679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366201">
    <w:multiLevelType w:val="hybridMultilevel"/>
    <w:lvl w:ilvl="0" w:tplc="92425755">
      <w:start w:val="1"/>
      <w:numFmt w:val="decimal"/>
      <w:lvlText w:val="%1."/>
      <w:lvlJc w:val="left"/>
      <w:pPr>
        <w:ind w:left="720" w:hanging="360"/>
      </w:pPr>
    </w:lvl>
    <w:lvl w:ilvl="1" w:tplc="92425755" w:tentative="1">
      <w:start w:val="1"/>
      <w:numFmt w:val="lowerLetter"/>
      <w:lvlText w:val="%2."/>
      <w:lvlJc w:val="left"/>
      <w:pPr>
        <w:ind w:left="1440" w:hanging="360"/>
      </w:pPr>
    </w:lvl>
    <w:lvl w:ilvl="2" w:tplc="92425755" w:tentative="1">
      <w:start w:val="1"/>
      <w:numFmt w:val="lowerRoman"/>
      <w:lvlText w:val="%3."/>
      <w:lvlJc w:val="right"/>
      <w:pPr>
        <w:ind w:left="2160" w:hanging="180"/>
      </w:pPr>
    </w:lvl>
    <w:lvl w:ilvl="3" w:tplc="92425755" w:tentative="1">
      <w:start w:val="1"/>
      <w:numFmt w:val="decimal"/>
      <w:lvlText w:val="%4."/>
      <w:lvlJc w:val="left"/>
      <w:pPr>
        <w:ind w:left="2880" w:hanging="360"/>
      </w:pPr>
    </w:lvl>
    <w:lvl w:ilvl="4" w:tplc="92425755" w:tentative="1">
      <w:start w:val="1"/>
      <w:numFmt w:val="lowerLetter"/>
      <w:lvlText w:val="%5."/>
      <w:lvlJc w:val="left"/>
      <w:pPr>
        <w:ind w:left="3600" w:hanging="360"/>
      </w:pPr>
    </w:lvl>
    <w:lvl w:ilvl="5" w:tplc="92425755" w:tentative="1">
      <w:start w:val="1"/>
      <w:numFmt w:val="lowerRoman"/>
      <w:lvlText w:val="%6."/>
      <w:lvlJc w:val="right"/>
      <w:pPr>
        <w:ind w:left="4320" w:hanging="180"/>
      </w:pPr>
    </w:lvl>
    <w:lvl w:ilvl="6" w:tplc="92425755" w:tentative="1">
      <w:start w:val="1"/>
      <w:numFmt w:val="decimal"/>
      <w:lvlText w:val="%7."/>
      <w:lvlJc w:val="left"/>
      <w:pPr>
        <w:ind w:left="5040" w:hanging="360"/>
      </w:pPr>
    </w:lvl>
    <w:lvl w:ilvl="7" w:tplc="92425755" w:tentative="1">
      <w:start w:val="1"/>
      <w:numFmt w:val="lowerLetter"/>
      <w:lvlText w:val="%8."/>
      <w:lvlJc w:val="left"/>
      <w:pPr>
        <w:ind w:left="5760" w:hanging="360"/>
      </w:pPr>
    </w:lvl>
    <w:lvl w:ilvl="8" w:tplc="924257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66200">
    <w:multiLevelType w:val="hybridMultilevel"/>
    <w:lvl w:ilvl="0" w:tplc="13830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4366200">
    <w:abstractNumId w:val="24366200"/>
  </w:num>
  <w:num w:numId="24366201">
    <w:abstractNumId w:val="2436620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15173269" Type="http://schemas.microsoft.com/office/2011/relationships/commentsExtended" Target="commentsExtended.xml"/><Relationship Id="rId801654343" Type="http://schemas.microsoft.com/office/2011/relationships/people" Target="people.xml"/><Relationship Id="rId64136738bf5a96686" Type="http://schemas.openxmlformats.org/officeDocument/2006/relationships/hyperlink" Target="https://gd.eppo.int/taxon/ARTBDA/" TargetMode="External"/><Relationship Id="rId10086738bf5a9679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