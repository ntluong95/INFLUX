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Uwemyces elaeidis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Uwemyces elaeidis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(Steyaert) M. Hernandez-Restrepo, G.A. Sarria &amp; Crous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Dothideomycetidae: Mycosphaerellales: Mycosphaerellaceae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elaeidis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Steyaert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freckle of oil palm, leaf spot of oil palm</w:t>
            </w:r>
            <w:hyperlink r:id="rId26926738bfa734682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CERCEL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GEOGRAPHICAL DISTRIBUTION</w:t>
      </w:r>
    </w:p>
    <w:p>
      <w:r>
        <w:drawing>
          <wp:inline distT="0" distB="0" distL="0" distR="0">
            <wp:extent cx="6120000" cy="3067200"/>
            <wp:docPr id="97779230" name="name91436738bfa7357e4" descr="CERCEL_distribution_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CEL_distribution_map.jpg"/>
                    <pic:cNvPicPr/>
                  </pic:nvPicPr>
                  <pic:blipFill>
                    <a:blip r:embed="rId35096738bfa7357da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672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Africa: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Angola, Benin, Cameroon, Congo, Congo, Democratic republic of the, Cote d'Ivoire, Gabon, Ghana, Guinea, Guinea-Bissau, Nigeria, Sao Tome &amp; Principe, Senegal, Sierra Leone, Sudan, Tanzania, Togo, Zimbabwe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Asia: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Myanmar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Central America and Caribbean: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Netherlands Antilles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South America: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Suriname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Oceania: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Australia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Uwemyces elaeidis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44006738bfa73602a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6857411">
    <w:multiLevelType w:val="hybridMultilevel"/>
    <w:lvl w:ilvl="0" w:tplc="24343137">
      <w:start w:val="1"/>
      <w:numFmt w:val="decimal"/>
      <w:lvlText w:val="%1."/>
      <w:lvlJc w:val="left"/>
      <w:pPr>
        <w:ind w:left="720" w:hanging="360"/>
      </w:pPr>
    </w:lvl>
    <w:lvl w:ilvl="1" w:tplc="24343137" w:tentative="1">
      <w:start w:val="1"/>
      <w:numFmt w:val="lowerLetter"/>
      <w:lvlText w:val="%2."/>
      <w:lvlJc w:val="left"/>
      <w:pPr>
        <w:ind w:left="1440" w:hanging="360"/>
      </w:pPr>
    </w:lvl>
    <w:lvl w:ilvl="2" w:tplc="24343137" w:tentative="1">
      <w:start w:val="1"/>
      <w:numFmt w:val="lowerRoman"/>
      <w:lvlText w:val="%3."/>
      <w:lvlJc w:val="right"/>
      <w:pPr>
        <w:ind w:left="2160" w:hanging="180"/>
      </w:pPr>
    </w:lvl>
    <w:lvl w:ilvl="3" w:tplc="24343137" w:tentative="1">
      <w:start w:val="1"/>
      <w:numFmt w:val="decimal"/>
      <w:lvlText w:val="%4."/>
      <w:lvlJc w:val="left"/>
      <w:pPr>
        <w:ind w:left="2880" w:hanging="360"/>
      </w:pPr>
    </w:lvl>
    <w:lvl w:ilvl="4" w:tplc="24343137" w:tentative="1">
      <w:start w:val="1"/>
      <w:numFmt w:val="lowerLetter"/>
      <w:lvlText w:val="%5."/>
      <w:lvlJc w:val="left"/>
      <w:pPr>
        <w:ind w:left="3600" w:hanging="360"/>
      </w:pPr>
    </w:lvl>
    <w:lvl w:ilvl="5" w:tplc="24343137" w:tentative="1">
      <w:start w:val="1"/>
      <w:numFmt w:val="lowerRoman"/>
      <w:lvlText w:val="%6."/>
      <w:lvlJc w:val="right"/>
      <w:pPr>
        <w:ind w:left="4320" w:hanging="180"/>
      </w:pPr>
    </w:lvl>
    <w:lvl w:ilvl="6" w:tplc="24343137" w:tentative="1">
      <w:start w:val="1"/>
      <w:numFmt w:val="decimal"/>
      <w:lvlText w:val="%7."/>
      <w:lvlJc w:val="left"/>
      <w:pPr>
        <w:ind w:left="5040" w:hanging="360"/>
      </w:pPr>
    </w:lvl>
    <w:lvl w:ilvl="7" w:tplc="24343137" w:tentative="1">
      <w:start w:val="1"/>
      <w:numFmt w:val="lowerLetter"/>
      <w:lvlText w:val="%8."/>
      <w:lvlJc w:val="left"/>
      <w:pPr>
        <w:ind w:left="5760" w:hanging="360"/>
      </w:pPr>
    </w:lvl>
    <w:lvl w:ilvl="8" w:tplc="2434313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857410">
    <w:multiLevelType w:val="hybridMultilevel"/>
    <w:lvl w:ilvl="0" w:tplc="633286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6857410">
    <w:abstractNumId w:val="76857410"/>
  </w:num>
  <w:num w:numId="76857411">
    <w:abstractNumId w:val="76857411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401842473" Type="http://schemas.microsoft.com/office/2011/relationships/commentsExtended" Target="commentsExtended.xml"/><Relationship Id="rId232660280" Type="http://schemas.microsoft.com/office/2011/relationships/people" Target="people.xml"/><Relationship Id="rId26926738bfa734682" Type="http://schemas.openxmlformats.org/officeDocument/2006/relationships/hyperlink" Target="https://gd.eppo.int/taxon/CERCEL/" TargetMode="External"/><Relationship Id="rId44006738bfa73602a" Type="http://schemas.openxmlformats.org/officeDocument/2006/relationships/hyperlink" Target="https://gd.eppo.int" TargetMode="External"/><Relationship Id="rId35096738bfa7357da" Type="http://schemas.openxmlformats.org/officeDocument/2006/relationships/image" Target="media/imgrId35096738bfa7357da.jpg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