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Ophiostoma piceae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piceae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Sydow &amp; P.Sydow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Sordariomycetidae: Ophiostomatales: Ophiostomataceae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piceae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(Münch) Bakshi,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Pesotum piceae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Crane &amp; Schoknecht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vascular mycosis of oak, wood decay of spruce</w:t>
            </w:r>
            <w:hyperlink r:id="rId21876738bf9d900a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Categorization: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A1/A2 (formerly)</w:t>
            </w:r>
            <w:hyperlink r:id="rId57086738bf9d900f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categorizations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CERAPC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45754623" name="name36086738bf9d9112a" descr="CERAPC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APC_distribution_map.jpg"/>
                    <pic:cNvPicPr/>
                  </pic:nvPicPr>
                  <pic:blipFill>
                    <a:blip r:embed="rId91906738bf9d91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Austria, Azerbaijan, Belgium, Bulgaria, Czech Republic, France (mainland), Germany, Hungary, Italy (mainland), Norway, Poland, Romania, Russia (European Russia), Slovakia, Slovenia, Spain (mainland), United Kingdom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South Africa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Japan (Hokkaido, Honshu)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Canada (Alberta, British Columbia, Manitoba, New Brunswick, Ontario, Québec, Saskatchewan), Mexico, United States of America (Arizona, Maine, Minnesota, Oregon, Texas, Washington, West Virginia)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Chile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New Zealand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Ophiostoma piceae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5166738bf9d9190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643122">
    <w:multiLevelType w:val="hybridMultilevel"/>
    <w:lvl w:ilvl="0" w:tplc="98439122">
      <w:start w:val="1"/>
      <w:numFmt w:val="decimal"/>
      <w:lvlText w:val="%1."/>
      <w:lvlJc w:val="left"/>
      <w:pPr>
        <w:ind w:left="720" w:hanging="360"/>
      </w:pPr>
    </w:lvl>
    <w:lvl w:ilvl="1" w:tplc="98439122" w:tentative="1">
      <w:start w:val="1"/>
      <w:numFmt w:val="lowerLetter"/>
      <w:lvlText w:val="%2."/>
      <w:lvlJc w:val="left"/>
      <w:pPr>
        <w:ind w:left="1440" w:hanging="360"/>
      </w:pPr>
    </w:lvl>
    <w:lvl w:ilvl="2" w:tplc="98439122" w:tentative="1">
      <w:start w:val="1"/>
      <w:numFmt w:val="lowerRoman"/>
      <w:lvlText w:val="%3."/>
      <w:lvlJc w:val="right"/>
      <w:pPr>
        <w:ind w:left="2160" w:hanging="180"/>
      </w:pPr>
    </w:lvl>
    <w:lvl w:ilvl="3" w:tplc="98439122" w:tentative="1">
      <w:start w:val="1"/>
      <w:numFmt w:val="decimal"/>
      <w:lvlText w:val="%4."/>
      <w:lvlJc w:val="left"/>
      <w:pPr>
        <w:ind w:left="2880" w:hanging="360"/>
      </w:pPr>
    </w:lvl>
    <w:lvl w:ilvl="4" w:tplc="98439122" w:tentative="1">
      <w:start w:val="1"/>
      <w:numFmt w:val="lowerLetter"/>
      <w:lvlText w:val="%5."/>
      <w:lvlJc w:val="left"/>
      <w:pPr>
        <w:ind w:left="3600" w:hanging="360"/>
      </w:pPr>
    </w:lvl>
    <w:lvl w:ilvl="5" w:tplc="98439122" w:tentative="1">
      <w:start w:val="1"/>
      <w:numFmt w:val="lowerRoman"/>
      <w:lvlText w:val="%6."/>
      <w:lvlJc w:val="right"/>
      <w:pPr>
        <w:ind w:left="4320" w:hanging="180"/>
      </w:pPr>
    </w:lvl>
    <w:lvl w:ilvl="6" w:tplc="98439122" w:tentative="1">
      <w:start w:val="1"/>
      <w:numFmt w:val="decimal"/>
      <w:lvlText w:val="%7."/>
      <w:lvlJc w:val="left"/>
      <w:pPr>
        <w:ind w:left="5040" w:hanging="360"/>
      </w:pPr>
    </w:lvl>
    <w:lvl w:ilvl="7" w:tplc="98439122" w:tentative="1">
      <w:start w:val="1"/>
      <w:numFmt w:val="lowerLetter"/>
      <w:lvlText w:val="%8."/>
      <w:lvlJc w:val="left"/>
      <w:pPr>
        <w:ind w:left="5760" w:hanging="360"/>
      </w:pPr>
    </w:lvl>
    <w:lvl w:ilvl="8" w:tplc="984391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43121">
    <w:multiLevelType w:val="hybridMultilevel"/>
    <w:lvl w:ilvl="0" w:tplc="77637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643121">
    <w:abstractNumId w:val="55643121"/>
  </w:num>
  <w:num w:numId="55643122">
    <w:abstractNumId w:val="556431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66762441" Type="http://schemas.microsoft.com/office/2011/relationships/commentsExtended" Target="commentsExtended.xml"/><Relationship Id="rId515744140" Type="http://schemas.microsoft.com/office/2011/relationships/people" Target="people.xml"/><Relationship Id="rId21876738bf9d900a5" Type="http://schemas.openxmlformats.org/officeDocument/2006/relationships/hyperlink" Target="https://gd.eppo.int/taxon/CERAPC/" TargetMode="External"/><Relationship Id="rId57086738bf9d900ff" Type="http://schemas.openxmlformats.org/officeDocument/2006/relationships/hyperlink" Target="https://gd.eppo.int/taxon/CERAPC/categorization" TargetMode="External"/><Relationship Id="rId85166738bf9d9190f" Type="http://schemas.openxmlformats.org/officeDocument/2006/relationships/hyperlink" Target="https://gd.eppo.int" TargetMode="External"/><Relationship Id="rId91906738bf9d91126" Type="http://schemas.openxmlformats.org/officeDocument/2006/relationships/image" Target="media/imgrId91906738bf9d91126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