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Pseudocercospora abelmoschi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Pseudocercospora abelmoschi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(Ellis &amp; Everhart) Deighton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Dothideomycetidae: Mycosphaerellales: Mycosphaerellaceae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abelmoschi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Ellis &amp; Everhart,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hibisci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Tracy &amp; Earle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leaf spot of okra</w:t>
            </w:r>
            <w:hyperlink r:id="rId12876738bfa99c383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CERCHI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position w:val="-96"/>
              </w:rPr>
              <w:drawing>
                <wp:inline distT="0" distB="0" distL="0" distR="0">
                  <wp:extent cx="2160000" cy="1281600"/>
                  <wp:docPr id="92809563" name="name96016738bfa99ceba" descr="132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234.jpg"/>
                          <pic:cNvPicPr/>
                        </pic:nvPicPr>
                        <pic:blipFill>
                          <a:blip r:embed="rId81836738bfa99ceb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81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3006738bfa99cfd1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more photos...</w:t>
              </w:r>
            </w:hyperlink>
          </w:p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Pseudocercospora abelmoschi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35066738bfa99d0c4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4773844">
    <w:multiLevelType w:val="hybridMultilevel"/>
    <w:lvl w:ilvl="0" w:tplc="33989500">
      <w:start w:val="1"/>
      <w:numFmt w:val="decimal"/>
      <w:lvlText w:val="%1."/>
      <w:lvlJc w:val="left"/>
      <w:pPr>
        <w:ind w:left="720" w:hanging="360"/>
      </w:pPr>
    </w:lvl>
    <w:lvl w:ilvl="1" w:tplc="33989500" w:tentative="1">
      <w:start w:val="1"/>
      <w:numFmt w:val="lowerLetter"/>
      <w:lvlText w:val="%2."/>
      <w:lvlJc w:val="left"/>
      <w:pPr>
        <w:ind w:left="1440" w:hanging="360"/>
      </w:pPr>
    </w:lvl>
    <w:lvl w:ilvl="2" w:tplc="33989500" w:tentative="1">
      <w:start w:val="1"/>
      <w:numFmt w:val="lowerRoman"/>
      <w:lvlText w:val="%3."/>
      <w:lvlJc w:val="right"/>
      <w:pPr>
        <w:ind w:left="2160" w:hanging="180"/>
      </w:pPr>
    </w:lvl>
    <w:lvl w:ilvl="3" w:tplc="33989500" w:tentative="1">
      <w:start w:val="1"/>
      <w:numFmt w:val="decimal"/>
      <w:lvlText w:val="%4."/>
      <w:lvlJc w:val="left"/>
      <w:pPr>
        <w:ind w:left="2880" w:hanging="360"/>
      </w:pPr>
    </w:lvl>
    <w:lvl w:ilvl="4" w:tplc="33989500" w:tentative="1">
      <w:start w:val="1"/>
      <w:numFmt w:val="lowerLetter"/>
      <w:lvlText w:val="%5."/>
      <w:lvlJc w:val="left"/>
      <w:pPr>
        <w:ind w:left="3600" w:hanging="360"/>
      </w:pPr>
    </w:lvl>
    <w:lvl w:ilvl="5" w:tplc="33989500" w:tentative="1">
      <w:start w:val="1"/>
      <w:numFmt w:val="lowerRoman"/>
      <w:lvlText w:val="%6."/>
      <w:lvlJc w:val="right"/>
      <w:pPr>
        <w:ind w:left="4320" w:hanging="180"/>
      </w:pPr>
    </w:lvl>
    <w:lvl w:ilvl="6" w:tplc="33989500" w:tentative="1">
      <w:start w:val="1"/>
      <w:numFmt w:val="decimal"/>
      <w:lvlText w:val="%7."/>
      <w:lvlJc w:val="left"/>
      <w:pPr>
        <w:ind w:left="5040" w:hanging="360"/>
      </w:pPr>
    </w:lvl>
    <w:lvl w:ilvl="7" w:tplc="33989500" w:tentative="1">
      <w:start w:val="1"/>
      <w:numFmt w:val="lowerLetter"/>
      <w:lvlText w:val="%8."/>
      <w:lvlJc w:val="left"/>
      <w:pPr>
        <w:ind w:left="5760" w:hanging="360"/>
      </w:pPr>
    </w:lvl>
    <w:lvl w:ilvl="8" w:tplc="339895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773843">
    <w:multiLevelType w:val="hybridMultilevel"/>
    <w:lvl w:ilvl="0" w:tplc="32878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4773843">
    <w:abstractNumId w:val="74773843"/>
  </w:num>
  <w:num w:numId="74773844">
    <w:abstractNumId w:val="74773844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910531721" Type="http://schemas.microsoft.com/office/2011/relationships/commentsExtended" Target="commentsExtended.xml"/><Relationship Id="rId832934495" Type="http://schemas.microsoft.com/office/2011/relationships/people" Target="people.xml"/><Relationship Id="rId12876738bfa99c383" Type="http://schemas.openxmlformats.org/officeDocument/2006/relationships/hyperlink" Target="https://gd.eppo.int/taxon/CERCHI/" TargetMode="External"/><Relationship Id="rId83006738bfa99cfd1" Type="http://schemas.openxmlformats.org/officeDocument/2006/relationships/hyperlink" Target="https://gd.eppo.int/taxon/CERCHI/photos" TargetMode="External"/><Relationship Id="rId35066738bfa99d0c4" Type="http://schemas.openxmlformats.org/officeDocument/2006/relationships/hyperlink" Target="https://gd.eppo.int" TargetMode="External"/><Relationship Id="rId81836738bfa99ceb7" Type="http://schemas.openxmlformats.org/officeDocument/2006/relationships/image" Target="media/imgrId81836738bfa99ceb7.jpg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