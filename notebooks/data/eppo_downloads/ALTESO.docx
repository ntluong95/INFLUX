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solani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solani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Sorauer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porri f. sp. solani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Neergård,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solani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G.Martin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early blight of eggplant, early blight of potato</w:t>
            </w:r>
            <w:hyperlink r:id="rId37626738bf495a60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ALTESO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17847413" name="name59776738bf495afb8" descr="161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152.jpg"/>
                          <pic:cNvPicPr/>
                        </pic:nvPicPr>
                        <pic:blipFill>
                          <a:blip r:embed="rId67616738bf495afb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9666738bf495b0f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solani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5726738bf495b1e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951924">
    <w:multiLevelType w:val="hybridMultilevel"/>
    <w:lvl w:ilvl="0" w:tplc="79017039">
      <w:start w:val="1"/>
      <w:numFmt w:val="decimal"/>
      <w:lvlText w:val="%1."/>
      <w:lvlJc w:val="left"/>
      <w:pPr>
        <w:ind w:left="720" w:hanging="360"/>
      </w:pPr>
    </w:lvl>
    <w:lvl w:ilvl="1" w:tplc="79017039" w:tentative="1">
      <w:start w:val="1"/>
      <w:numFmt w:val="lowerLetter"/>
      <w:lvlText w:val="%2."/>
      <w:lvlJc w:val="left"/>
      <w:pPr>
        <w:ind w:left="1440" w:hanging="360"/>
      </w:pPr>
    </w:lvl>
    <w:lvl w:ilvl="2" w:tplc="79017039" w:tentative="1">
      <w:start w:val="1"/>
      <w:numFmt w:val="lowerRoman"/>
      <w:lvlText w:val="%3."/>
      <w:lvlJc w:val="right"/>
      <w:pPr>
        <w:ind w:left="2160" w:hanging="180"/>
      </w:pPr>
    </w:lvl>
    <w:lvl w:ilvl="3" w:tplc="79017039" w:tentative="1">
      <w:start w:val="1"/>
      <w:numFmt w:val="decimal"/>
      <w:lvlText w:val="%4."/>
      <w:lvlJc w:val="left"/>
      <w:pPr>
        <w:ind w:left="2880" w:hanging="360"/>
      </w:pPr>
    </w:lvl>
    <w:lvl w:ilvl="4" w:tplc="79017039" w:tentative="1">
      <w:start w:val="1"/>
      <w:numFmt w:val="lowerLetter"/>
      <w:lvlText w:val="%5."/>
      <w:lvlJc w:val="left"/>
      <w:pPr>
        <w:ind w:left="3600" w:hanging="360"/>
      </w:pPr>
    </w:lvl>
    <w:lvl w:ilvl="5" w:tplc="79017039" w:tentative="1">
      <w:start w:val="1"/>
      <w:numFmt w:val="lowerRoman"/>
      <w:lvlText w:val="%6."/>
      <w:lvlJc w:val="right"/>
      <w:pPr>
        <w:ind w:left="4320" w:hanging="180"/>
      </w:pPr>
    </w:lvl>
    <w:lvl w:ilvl="6" w:tplc="79017039" w:tentative="1">
      <w:start w:val="1"/>
      <w:numFmt w:val="decimal"/>
      <w:lvlText w:val="%7."/>
      <w:lvlJc w:val="left"/>
      <w:pPr>
        <w:ind w:left="5040" w:hanging="360"/>
      </w:pPr>
    </w:lvl>
    <w:lvl w:ilvl="7" w:tplc="79017039" w:tentative="1">
      <w:start w:val="1"/>
      <w:numFmt w:val="lowerLetter"/>
      <w:lvlText w:val="%8."/>
      <w:lvlJc w:val="left"/>
      <w:pPr>
        <w:ind w:left="5760" w:hanging="360"/>
      </w:pPr>
    </w:lvl>
    <w:lvl w:ilvl="8" w:tplc="790170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951923">
    <w:multiLevelType w:val="hybridMultilevel"/>
    <w:lvl w:ilvl="0" w:tplc="951555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4951923">
    <w:abstractNumId w:val="84951923"/>
  </w:num>
  <w:num w:numId="84951924">
    <w:abstractNumId w:val="8495192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69389861" Type="http://schemas.microsoft.com/office/2011/relationships/commentsExtended" Target="commentsExtended.xml"/><Relationship Id="rId678265220" Type="http://schemas.microsoft.com/office/2011/relationships/people" Target="people.xml"/><Relationship Id="rId37626738bf495a60e" Type="http://schemas.openxmlformats.org/officeDocument/2006/relationships/hyperlink" Target="https://gd.eppo.int/taxon/ALTESO/" TargetMode="External"/><Relationship Id="rId69666738bf495b0f1" Type="http://schemas.openxmlformats.org/officeDocument/2006/relationships/hyperlink" Target="https://gd.eppo.int/taxon/ALTESO/photos" TargetMode="External"/><Relationship Id="rId65726738bf495b1e3" Type="http://schemas.openxmlformats.org/officeDocument/2006/relationships/hyperlink" Target="https://gd.eppo.int" TargetMode="External"/><Relationship Id="rId67616738bf495afb5" Type="http://schemas.openxmlformats.org/officeDocument/2006/relationships/image" Target="media/imgrId67616738bf495afb5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