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versicolor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versicolor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(Vuillemin) Tiraboschi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lateralis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(Harkness) Peek &amp; Solheim,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Theclospora lateralis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Harkness</w:t>
            </w:r>
            <w:hyperlink r:id="rId58426738bf684f10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ASPEVE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versicolor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6216738bf684f20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536358">
    <w:multiLevelType w:val="hybridMultilevel"/>
    <w:lvl w:ilvl="0" w:tplc="29792825">
      <w:start w:val="1"/>
      <w:numFmt w:val="decimal"/>
      <w:lvlText w:val="%1."/>
      <w:lvlJc w:val="left"/>
      <w:pPr>
        <w:ind w:left="720" w:hanging="360"/>
      </w:pPr>
    </w:lvl>
    <w:lvl w:ilvl="1" w:tplc="29792825" w:tentative="1">
      <w:start w:val="1"/>
      <w:numFmt w:val="lowerLetter"/>
      <w:lvlText w:val="%2."/>
      <w:lvlJc w:val="left"/>
      <w:pPr>
        <w:ind w:left="1440" w:hanging="360"/>
      </w:pPr>
    </w:lvl>
    <w:lvl w:ilvl="2" w:tplc="29792825" w:tentative="1">
      <w:start w:val="1"/>
      <w:numFmt w:val="lowerRoman"/>
      <w:lvlText w:val="%3."/>
      <w:lvlJc w:val="right"/>
      <w:pPr>
        <w:ind w:left="2160" w:hanging="180"/>
      </w:pPr>
    </w:lvl>
    <w:lvl w:ilvl="3" w:tplc="29792825" w:tentative="1">
      <w:start w:val="1"/>
      <w:numFmt w:val="decimal"/>
      <w:lvlText w:val="%4."/>
      <w:lvlJc w:val="left"/>
      <w:pPr>
        <w:ind w:left="2880" w:hanging="360"/>
      </w:pPr>
    </w:lvl>
    <w:lvl w:ilvl="4" w:tplc="29792825" w:tentative="1">
      <w:start w:val="1"/>
      <w:numFmt w:val="lowerLetter"/>
      <w:lvlText w:val="%5."/>
      <w:lvlJc w:val="left"/>
      <w:pPr>
        <w:ind w:left="3600" w:hanging="360"/>
      </w:pPr>
    </w:lvl>
    <w:lvl w:ilvl="5" w:tplc="29792825" w:tentative="1">
      <w:start w:val="1"/>
      <w:numFmt w:val="lowerRoman"/>
      <w:lvlText w:val="%6."/>
      <w:lvlJc w:val="right"/>
      <w:pPr>
        <w:ind w:left="4320" w:hanging="180"/>
      </w:pPr>
    </w:lvl>
    <w:lvl w:ilvl="6" w:tplc="29792825" w:tentative="1">
      <w:start w:val="1"/>
      <w:numFmt w:val="decimal"/>
      <w:lvlText w:val="%7."/>
      <w:lvlJc w:val="left"/>
      <w:pPr>
        <w:ind w:left="5040" w:hanging="360"/>
      </w:pPr>
    </w:lvl>
    <w:lvl w:ilvl="7" w:tplc="29792825" w:tentative="1">
      <w:start w:val="1"/>
      <w:numFmt w:val="lowerLetter"/>
      <w:lvlText w:val="%8."/>
      <w:lvlJc w:val="left"/>
      <w:pPr>
        <w:ind w:left="5760" w:hanging="360"/>
      </w:pPr>
    </w:lvl>
    <w:lvl w:ilvl="8" w:tplc="297928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36357">
    <w:multiLevelType w:val="hybridMultilevel"/>
    <w:lvl w:ilvl="0" w:tplc="76300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536357">
    <w:abstractNumId w:val="12536357"/>
  </w:num>
  <w:num w:numId="12536358">
    <w:abstractNumId w:val="1253635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95362535" Type="http://schemas.microsoft.com/office/2011/relationships/commentsExtended" Target="commentsExtended.xml"/><Relationship Id="rId236476275" Type="http://schemas.microsoft.com/office/2011/relationships/people" Target="people.xml"/><Relationship Id="rId58426738bf684f107" Type="http://schemas.openxmlformats.org/officeDocument/2006/relationships/hyperlink" Target="https://gd.eppo.int/taxon/ASPEVE/" TargetMode="External"/><Relationship Id="rId46216738bf684f20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