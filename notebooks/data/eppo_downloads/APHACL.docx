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Aphanomyces cladogamus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Aphanomyces cladogamus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Drechsler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Chromista: Oomycota: Oomycetes: Saprolegniales: Saprolegniaceae</w:t>
            </w:r>
            <w:hyperlink r:id="rId86796738bf54333c1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APHACL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Aphanomyces cladogamus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59516738bf54334bc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954942">
    <w:multiLevelType w:val="hybridMultilevel"/>
    <w:lvl w:ilvl="0" w:tplc="27001121">
      <w:start w:val="1"/>
      <w:numFmt w:val="decimal"/>
      <w:lvlText w:val="%1."/>
      <w:lvlJc w:val="left"/>
      <w:pPr>
        <w:ind w:left="720" w:hanging="360"/>
      </w:pPr>
    </w:lvl>
    <w:lvl w:ilvl="1" w:tplc="27001121" w:tentative="1">
      <w:start w:val="1"/>
      <w:numFmt w:val="lowerLetter"/>
      <w:lvlText w:val="%2."/>
      <w:lvlJc w:val="left"/>
      <w:pPr>
        <w:ind w:left="1440" w:hanging="360"/>
      </w:pPr>
    </w:lvl>
    <w:lvl w:ilvl="2" w:tplc="27001121" w:tentative="1">
      <w:start w:val="1"/>
      <w:numFmt w:val="lowerRoman"/>
      <w:lvlText w:val="%3."/>
      <w:lvlJc w:val="right"/>
      <w:pPr>
        <w:ind w:left="2160" w:hanging="180"/>
      </w:pPr>
    </w:lvl>
    <w:lvl w:ilvl="3" w:tplc="27001121" w:tentative="1">
      <w:start w:val="1"/>
      <w:numFmt w:val="decimal"/>
      <w:lvlText w:val="%4."/>
      <w:lvlJc w:val="left"/>
      <w:pPr>
        <w:ind w:left="2880" w:hanging="360"/>
      </w:pPr>
    </w:lvl>
    <w:lvl w:ilvl="4" w:tplc="27001121" w:tentative="1">
      <w:start w:val="1"/>
      <w:numFmt w:val="lowerLetter"/>
      <w:lvlText w:val="%5."/>
      <w:lvlJc w:val="left"/>
      <w:pPr>
        <w:ind w:left="3600" w:hanging="360"/>
      </w:pPr>
    </w:lvl>
    <w:lvl w:ilvl="5" w:tplc="27001121" w:tentative="1">
      <w:start w:val="1"/>
      <w:numFmt w:val="lowerRoman"/>
      <w:lvlText w:val="%6."/>
      <w:lvlJc w:val="right"/>
      <w:pPr>
        <w:ind w:left="4320" w:hanging="180"/>
      </w:pPr>
    </w:lvl>
    <w:lvl w:ilvl="6" w:tplc="27001121" w:tentative="1">
      <w:start w:val="1"/>
      <w:numFmt w:val="decimal"/>
      <w:lvlText w:val="%7."/>
      <w:lvlJc w:val="left"/>
      <w:pPr>
        <w:ind w:left="5040" w:hanging="360"/>
      </w:pPr>
    </w:lvl>
    <w:lvl w:ilvl="7" w:tplc="27001121" w:tentative="1">
      <w:start w:val="1"/>
      <w:numFmt w:val="lowerLetter"/>
      <w:lvlText w:val="%8."/>
      <w:lvlJc w:val="left"/>
      <w:pPr>
        <w:ind w:left="5760" w:hanging="360"/>
      </w:pPr>
    </w:lvl>
    <w:lvl w:ilvl="8" w:tplc="2700112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54941">
    <w:multiLevelType w:val="hybridMultilevel"/>
    <w:lvl w:ilvl="0" w:tplc="313395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2954941">
    <w:abstractNumId w:val="12954941"/>
  </w:num>
  <w:num w:numId="12954942">
    <w:abstractNumId w:val="12954942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626415828" Type="http://schemas.microsoft.com/office/2011/relationships/commentsExtended" Target="commentsExtended.xml"/><Relationship Id="rId327558810" Type="http://schemas.microsoft.com/office/2011/relationships/people" Target="people.xml"/><Relationship Id="rId86796738bf54333c1" Type="http://schemas.openxmlformats.org/officeDocument/2006/relationships/hyperlink" Target="https://gd.eppo.int/taxon/APHACL/" TargetMode="External"/><Relationship Id="rId59516738bf54334bc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