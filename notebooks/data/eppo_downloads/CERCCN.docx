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Cercospora canescens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Cercospora canescens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Authority: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Ellis &amp; G.Martin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Fungi: Ascomycota: Pezizomycotina: Dothideomycetes: Dothideomycetidae: Mycosphaerellales: Mycosphaerellaceae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Other scientific names: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Cercospora vignicaulis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Tehon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Common names in English: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grey leaf spot of bean, leaf spot of cowpea, leaf spot of mung bean</w:t>
            </w:r>
            <w:hyperlink r:id="rId97256738bfa4e7441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CERCCN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rPr>
                <w:position w:val="-90"/>
              </w:rPr>
              <w:drawing>
                <wp:inline distT="0" distB="0" distL="0" distR="0">
                  <wp:extent cx="2160000" cy="1209600"/>
                  <wp:docPr id="8493581" name="name75966738bfa4e7e21" descr="1313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3133.jpg"/>
                          <pic:cNvPicPr/>
                        </pic:nvPicPr>
                        <pic:blipFill>
                          <a:blip r:embed="rId75856738bfa4e7e1f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2096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22476738bfa4e7f45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more photos...</w:t>
              </w:r>
            </w:hyperlink>
          </w:p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Cercospora canescens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58016738bfa4e802e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4438584">
    <w:multiLevelType w:val="hybridMultilevel"/>
    <w:lvl w:ilvl="0" w:tplc="31960496">
      <w:start w:val="1"/>
      <w:numFmt w:val="decimal"/>
      <w:lvlText w:val="%1."/>
      <w:lvlJc w:val="left"/>
      <w:pPr>
        <w:ind w:left="720" w:hanging="360"/>
      </w:pPr>
    </w:lvl>
    <w:lvl w:ilvl="1" w:tplc="31960496" w:tentative="1">
      <w:start w:val="1"/>
      <w:numFmt w:val="lowerLetter"/>
      <w:lvlText w:val="%2."/>
      <w:lvlJc w:val="left"/>
      <w:pPr>
        <w:ind w:left="1440" w:hanging="360"/>
      </w:pPr>
    </w:lvl>
    <w:lvl w:ilvl="2" w:tplc="31960496" w:tentative="1">
      <w:start w:val="1"/>
      <w:numFmt w:val="lowerRoman"/>
      <w:lvlText w:val="%3."/>
      <w:lvlJc w:val="right"/>
      <w:pPr>
        <w:ind w:left="2160" w:hanging="180"/>
      </w:pPr>
    </w:lvl>
    <w:lvl w:ilvl="3" w:tplc="31960496" w:tentative="1">
      <w:start w:val="1"/>
      <w:numFmt w:val="decimal"/>
      <w:lvlText w:val="%4."/>
      <w:lvlJc w:val="left"/>
      <w:pPr>
        <w:ind w:left="2880" w:hanging="360"/>
      </w:pPr>
    </w:lvl>
    <w:lvl w:ilvl="4" w:tplc="31960496" w:tentative="1">
      <w:start w:val="1"/>
      <w:numFmt w:val="lowerLetter"/>
      <w:lvlText w:val="%5."/>
      <w:lvlJc w:val="left"/>
      <w:pPr>
        <w:ind w:left="3600" w:hanging="360"/>
      </w:pPr>
    </w:lvl>
    <w:lvl w:ilvl="5" w:tplc="31960496" w:tentative="1">
      <w:start w:val="1"/>
      <w:numFmt w:val="lowerRoman"/>
      <w:lvlText w:val="%6."/>
      <w:lvlJc w:val="right"/>
      <w:pPr>
        <w:ind w:left="4320" w:hanging="180"/>
      </w:pPr>
    </w:lvl>
    <w:lvl w:ilvl="6" w:tplc="31960496" w:tentative="1">
      <w:start w:val="1"/>
      <w:numFmt w:val="decimal"/>
      <w:lvlText w:val="%7."/>
      <w:lvlJc w:val="left"/>
      <w:pPr>
        <w:ind w:left="5040" w:hanging="360"/>
      </w:pPr>
    </w:lvl>
    <w:lvl w:ilvl="7" w:tplc="31960496" w:tentative="1">
      <w:start w:val="1"/>
      <w:numFmt w:val="lowerLetter"/>
      <w:lvlText w:val="%8."/>
      <w:lvlJc w:val="left"/>
      <w:pPr>
        <w:ind w:left="5760" w:hanging="360"/>
      </w:pPr>
    </w:lvl>
    <w:lvl w:ilvl="8" w:tplc="3196049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438583">
    <w:multiLevelType w:val="hybridMultilevel"/>
    <w:lvl w:ilvl="0" w:tplc="99764405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34438583">
    <w:abstractNumId w:val="34438583"/>
  </w:num>
  <w:num w:numId="34438584">
    <w:abstractNumId w:val="34438584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982287963" Type="http://schemas.microsoft.com/office/2011/relationships/commentsExtended" Target="commentsExtended.xml"/><Relationship Id="rId342772543" Type="http://schemas.microsoft.com/office/2011/relationships/people" Target="people.xml"/><Relationship Id="rId97256738bfa4e7441" Type="http://schemas.openxmlformats.org/officeDocument/2006/relationships/hyperlink" Target="https://gd.eppo.int/taxon/CERCCN/" TargetMode="External"/><Relationship Id="rId22476738bfa4e7f45" Type="http://schemas.openxmlformats.org/officeDocument/2006/relationships/hyperlink" Target="https://gd.eppo.int/taxon/CERCCN/photos" TargetMode="External"/><Relationship Id="rId58016738bfa4e802e" Type="http://schemas.openxmlformats.org/officeDocument/2006/relationships/hyperlink" Target="https://gd.eppo.int" TargetMode="External"/><Relationship Id="rId75856738bfa4e7e1f" Type="http://schemas.openxmlformats.org/officeDocument/2006/relationships/image" Target="media/imgrId75856738bfa4e7e1f.jpg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