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Armillaria mellea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Armillaria mellea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(Vahl) Kummer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Physalacriaceae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Agaricus melleus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Vahl,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Armillariella mellea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(Vahl) Karsten,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Rhizomorpha fragilis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Pollini,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Rhizomorpha subcorticalis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honey fungus, root rot</w:t>
            </w:r>
            <w:hyperlink r:id="rId71256738bf58b5d8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EU Categorization: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RNQP (Annex IV)</w:t>
            </w:r>
            <w:hyperlink r:id="rId63766738bf58b5dc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categorizations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ARMIME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72770710" name="name91446738bf58b6655" descr="83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314.jpg"/>
                          <pic:cNvPicPr/>
                        </pic:nvPicPr>
                        <pic:blipFill>
                          <a:blip r:embed="rId75996738bf58b66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21026738bf58b67b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Armillaria mellea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0326738bf58b68b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8129020">
    <w:multiLevelType w:val="hybridMultilevel"/>
    <w:lvl w:ilvl="0" w:tplc="64287448">
      <w:start w:val="1"/>
      <w:numFmt w:val="decimal"/>
      <w:lvlText w:val="%1."/>
      <w:lvlJc w:val="left"/>
      <w:pPr>
        <w:ind w:left="720" w:hanging="360"/>
      </w:pPr>
    </w:lvl>
    <w:lvl w:ilvl="1" w:tplc="64287448" w:tentative="1">
      <w:start w:val="1"/>
      <w:numFmt w:val="lowerLetter"/>
      <w:lvlText w:val="%2."/>
      <w:lvlJc w:val="left"/>
      <w:pPr>
        <w:ind w:left="1440" w:hanging="360"/>
      </w:pPr>
    </w:lvl>
    <w:lvl w:ilvl="2" w:tplc="64287448" w:tentative="1">
      <w:start w:val="1"/>
      <w:numFmt w:val="lowerRoman"/>
      <w:lvlText w:val="%3."/>
      <w:lvlJc w:val="right"/>
      <w:pPr>
        <w:ind w:left="2160" w:hanging="180"/>
      </w:pPr>
    </w:lvl>
    <w:lvl w:ilvl="3" w:tplc="64287448" w:tentative="1">
      <w:start w:val="1"/>
      <w:numFmt w:val="decimal"/>
      <w:lvlText w:val="%4."/>
      <w:lvlJc w:val="left"/>
      <w:pPr>
        <w:ind w:left="2880" w:hanging="360"/>
      </w:pPr>
    </w:lvl>
    <w:lvl w:ilvl="4" w:tplc="64287448" w:tentative="1">
      <w:start w:val="1"/>
      <w:numFmt w:val="lowerLetter"/>
      <w:lvlText w:val="%5."/>
      <w:lvlJc w:val="left"/>
      <w:pPr>
        <w:ind w:left="3600" w:hanging="360"/>
      </w:pPr>
    </w:lvl>
    <w:lvl w:ilvl="5" w:tplc="64287448" w:tentative="1">
      <w:start w:val="1"/>
      <w:numFmt w:val="lowerRoman"/>
      <w:lvlText w:val="%6."/>
      <w:lvlJc w:val="right"/>
      <w:pPr>
        <w:ind w:left="4320" w:hanging="180"/>
      </w:pPr>
    </w:lvl>
    <w:lvl w:ilvl="6" w:tplc="64287448" w:tentative="1">
      <w:start w:val="1"/>
      <w:numFmt w:val="decimal"/>
      <w:lvlText w:val="%7."/>
      <w:lvlJc w:val="left"/>
      <w:pPr>
        <w:ind w:left="5040" w:hanging="360"/>
      </w:pPr>
    </w:lvl>
    <w:lvl w:ilvl="7" w:tplc="64287448" w:tentative="1">
      <w:start w:val="1"/>
      <w:numFmt w:val="lowerLetter"/>
      <w:lvlText w:val="%8."/>
      <w:lvlJc w:val="left"/>
      <w:pPr>
        <w:ind w:left="5760" w:hanging="360"/>
      </w:pPr>
    </w:lvl>
    <w:lvl w:ilvl="8" w:tplc="642874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129019">
    <w:multiLevelType w:val="hybridMultilevel"/>
    <w:lvl w:ilvl="0" w:tplc="10514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8129019">
    <w:abstractNumId w:val="78129019"/>
  </w:num>
  <w:num w:numId="78129020">
    <w:abstractNumId w:val="7812902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15759073" Type="http://schemas.microsoft.com/office/2011/relationships/commentsExtended" Target="commentsExtended.xml"/><Relationship Id="rId321919065" Type="http://schemas.microsoft.com/office/2011/relationships/people" Target="people.xml"/><Relationship Id="rId71256738bf58b5d87" Type="http://schemas.openxmlformats.org/officeDocument/2006/relationships/hyperlink" Target="https://gd.eppo.int/taxon/ARMIME/" TargetMode="External"/><Relationship Id="rId63766738bf58b5dca" Type="http://schemas.openxmlformats.org/officeDocument/2006/relationships/hyperlink" Target="https://gd.eppo.int/taxon/ARMIME/categorization" TargetMode="External"/><Relationship Id="rId21026738bf58b67b8" Type="http://schemas.openxmlformats.org/officeDocument/2006/relationships/hyperlink" Target="https://gd.eppo.int/taxon/ARMIME/photos" TargetMode="External"/><Relationship Id="rId30326738bf58b68bb" Type="http://schemas.openxmlformats.org/officeDocument/2006/relationships/hyperlink" Target="https://gd.eppo.int" TargetMode="External"/><Relationship Id="rId75996738bf58b6653" Type="http://schemas.openxmlformats.org/officeDocument/2006/relationships/image" Target="media/imgrId75996738bf58b6653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