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Aecidium hydrangeae-paniculatae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Aecidium hydrangeae-paniculatae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Dietel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Pucciniomycotina: Pucciniomycetes: Pucciniales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rust of hydrangea</w:t>
            </w:r>
            <w:hyperlink r:id="rId44676738bf31788d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AECIHP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63361859" name="name48436738bf3179a20" descr="AECIHP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CIHP_distribution_map.jpg"/>
                    <pic:cNvPicPr/>
                  </pic:nvPicPr>
                  <pic:blipFill>
                    <a:blip r:embed="rId54876738bf3179a1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Japan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Aecidium hydrangeae-paniculatae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0776738bf3179cf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479592">
    <w:multiLevelType w:val="hybridMultilevel"/>
    <w:lvl w:ilvl="0" w:tplc="91646419">
      <w:start w:val="1"/>
      <w:numFmt w:val="decimal"/>
      <w:lvlText w:val="%1."/>
      <w:lvlJc w:val="left"/>
      <w:pPr>
        <w:ind w:left="720" w:hanging="360"/>
      </w:pPr>
    </w:lvl>
    <w:lvl w:ilvl="1" w:tplc="91646419" w:tentative="1">
      <w:start w:val="1"/>
      <w:numFmt w:val="lowerLetter"/>
      <w:lvlText w:val="%2."/>
      <w:lvlJc w:val="left"/>
      <w:pPr>
        <w:ind w:left="1440" w:hanging="360"/>
      </w:pPr>
    </w:lvl>
    <w:lvl w:ilvl="2" w:tplc="91646419" w:tentative="1">
      <w:start w:val="1"/>
      <w:numFmt w:val="lowerRoman"/>
      <w:lvlText w:val="%3."/>
      <w:lvlJc w:val="right"/>
      <w:pPr>
        <w:ind w:left="2160" w:hanging="180"/>
      </w:pPr>
    </w:lvl>
    <w:lvl w:ilvl="3" w:tplc="91646419" w:tentative="1">
      <w:start w:val="1"/>
      <w:numFmt w:val="decimal"/>
      <w:lvlText w:val="%4."/>
      <w:lvlJc w:val="left"/>
      <w:pPr>
        <w:ind w:left="2880" w:hanging="360"/>
      </w:pPr>
    </w:lvl>
    <w:lvl w:ilvl="4" w:tplc="91646419" w:tentative="1">
      <w:start w:val="1"/>
      <w:numFmt w:val="lowerLetter"/>
      <w:lvlText w:val="%5."/>
      <w:lvlJc w:val="left"/>
      <w:pPr>
        <w:ind w:left="3600" w:hanging="360"/>
      </w:pPr>
    </w:lvl>
    <w:lvl w:ilvl="5" w:tplc="91646419" w:tentative="1">
      <w:start w:val="1"/>
      <w:numFmt w:val="lowerRoman"/>
      <w:lvlText w:val="%6."/>
      <w:lvlJc w:val="right"/>
      <w:pPr>
        <w:ind w:left="4320" w:hanging="180"/>
      </w:pPr>
    </w:lvl>
    <w:lvl w:ilvl="6" w:tplc="91646419" w:tentative="1">
      <w:start w:val="1"/>
      <w:numFmt w:val="decimal"/>
      <w:lvlText w:val="%7."/>
      <w:lvlJc w:val="left"/>
      <w:pPr>
        <w:ind w:left="5040" w:hanging="360"/>
      </w:pPr>
    </w:lvl>
    <w:lvl w:ilvl="7" w:tplc="91646419" w:tentative="1">
      <w:start w:val="1"/>
      <w:numFmt w:val="lowerLetter"/>
      <w:lvlText w:val="%8."/>
      <w:lvlJc w:val="left"/>
      <w:pPr>
        <w:ind w:left="5760" w:hanging="360"/>
      </w:pPr>
    </w:lvl>
    <w:lvl w:ilvl="8" w:tplc="916464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79591">
    <w:multiLevelType w:val="hybridMultilevel"/>
    <w:lvl w:ilvl="0" w:tplc="7093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6479591">
    <w:abstractNumId w:val="56479591"/>
  </w:num>
  <w:num w:numId="56479592">
    <w:abstractNumId w:val="564795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64645974" Type="http://schemas.microsoft.com/office/2011/relationships/commentsExtended" Target="commentsExtended.xml"/><Relationship Id="rId387219908" Type="http://schemas.microsoft.com/office/2011/relationships/people" Target="people.xml"/><Relationship Id="rId44676738bf31788d1" Type="http://schemas.openxmlformats.org/officeDocument/2006/relationships/hyperlink" Target="https://gd.eppo.int/taxon/AECIHP/" TargetMode="External"/><Relationship Id="rId40776738bf3179cf9" Type="http://schemas.openxmlformats.org/officeDocument/2006/relationships/hyperlink" Target="https://gd.eppo.int" TargetMode="External"/><Relationship Id="rId54876738bf3179a1c" Type="http://schemas.openxmlformats.org/officeDocument/2006/relationships/image" Target="media/imgrId54876738bf3179a1c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