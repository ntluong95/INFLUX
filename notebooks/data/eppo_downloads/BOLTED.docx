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Boletus edulis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Boletus edulis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Bulliard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Boletales: Boletaceae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cep, penny bun</w:t>
            </w:r>
            <w:hyperlink r:id="rId61436738bf7d64c8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BOLTED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98408819" name="name97356738bf7d655c9" descr="79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928.jpg"/>
                          <pic:cNvPicPr/>
                        </pic:nvPicPr>
                        <pic:blipFill>
                          <a:blip r:embed="rId52376738bf7d655c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096738bf7d656e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Boletus edulis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0946738bf7d657c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4442460">
    <w:multiLevelType w:val="hybridMultilevel"/>
    <w:lvl w:ilvl="0" w:tplc="53945723">
      <w:start w:val="1"/>
      <w:numFmt w:val="decimal"/>
      <w:lvlText w:val="%1."/>
      <w:lvlJc w:val="left"/>
      <w:pPr>
        <w:ind w:left="720" w:hanging="360"/>
      </w:pPr>
    </w:lvl>
    <w:lvl w:ilvl="1" w:tplc="53945723" w:tentative="1">
      <w:start w:val="1"/>
      <w:numFmt w:val="lowerLetter"/>
      <w:lvlText w:val="%2."/>
      <w:lvlJc w:val="left"/>
      <w:pPr>
        <w:ind w:left="1440" w:hanging="360"/>
      </w:pPr>
    </w:lvl>
    <w:lvl w:ilvl="2" w:tplc="53945723" w:tentative="1">
      <w:start w:val="1"/>
      <w:numFmt w:val="lowerRoman"/>
      <w:lvlText w:val="%3."/>
      <w:lvlJc w:val="right"/>
      <w:pPr>
        <w:ind w:left="2160" w:hanging="180"/>
      </w:pPr>
    </w:lvl>
    <w:lvl w:ilvl="3" w:tplc="53945723" w:tentative="1">
      <w:start w:val="1"/>
      <w:numFmt w:val="decimal"/>
      <w:lvlText w:val="%4."/>
      <w:lvlJc w:val="left"/>
      <w:pPr>
        <w:ind w:left="2880" w:hanging="360"/>
      </w:pPr>
    </w:lvl>
    <w:lvl w:ilvl="4" w:tplc="53945723" w:tentative="1">
      <w:start w:val="1"/>
      <w:numFmt w:val="lowerLetter"/>
      <w:lvlText w:val="%5."/>
      <w:lvlJc w:val="left"/>
      <w:pPr>
        <w:ind w:left="3600" w:hanging="360"/>
      </w:pPr>
    </w:lvl>
    <w:lvl w:ilvl="5" w:tplc="53945723" w:tentative="1">
      <w:start w:val="1"/>
      <w:numFmt w:val="lowerRoman"/>
      <w:lvlText w:val="%6."/>
      <w:lvlJc w:val="right"/>
      <w:pPr>
        <w:ind w:left="4320" w:hanging="180"/>
      </w:pPr>
    </w:lvl>
    <w:lvl w:ilvl="6" w:tplc="53945723" w:tentative="1">
      <w:start w:val="1"/>
      <w:numFmt w:val="decimal"/>
      <w:lvlText w:val="%7."/>
      <w:lvlJc w:val="left"/>
      <w:pPr>
        <w:ind w:left="5040" w:hanging="360"/>
      </w:pPr>
    </w:lvl>
    <w:lvl w:ilvl="7" w:tplc="53945723" w:tentative="1">
      <w:start w:val="1"/>
      <w:numFmt w:val="lowerLetter"/>
      <w:lvlText w:val="%8."/>
      <w:lvlJc w:val="left"/>
      <w:pPr>
        <w:ind w:left="5760" w:hanging="360"/>
      </w:pPr>
    </w:lvl>
    <w:lvl w:ilvl="8" w:tplc="539457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42459">
    <w:multiLevelType w:val="hybridMultilevel"/>
    <w:lvl w:ilvl="0" w:tplc="132177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4442459">
    <w:abstractNumId w:val="64442459"/>
  </w:num>
  <w:num w:numId="64442460">
    <w:abstractNumId w:val="6444246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18659910" Type="http://schemas.microsoft.com/office/2011/relationships/commentsExtended" Target="commentsExtended.xml"/><Relationship Id="rId725496599" Type="http://schemas.microsoft.com/office/2011/relationships/people" Target="people.xml"/><Relationship Id="rId61436738bf7d64c81" Type="http://schemas.openxmlformats.org/officeDocument/2006/relationships/hyperlink" Target="https://gd.eppo.int/taxon/BOLTED/" TargetMode="External"/><Relationship Id="rId34096738bf7d656e5" Type="http://schemas.openxmlformats.org/officeDocument/2006/relationships/hyperlink" Target="https://gd.eppo.int/taxon/BOLTED/photos" TargetMode="External"/><Relationship Id="rId60946738bf7d657c7" Type="http://schemas.openxmlformats.org/officeDocument/2006/relationships/hyperlink" Target="https://gd.eppo.int" TargetMode="External"/><Relationship Id="rId52376738bf7d655c6" Type="http://schemas.openxmlformats.org/officeDocument/2006/relationships/image" Target="media/imgrId52376738bf7d655c6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