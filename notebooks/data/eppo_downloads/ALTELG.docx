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Prathoda longissima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Prathoda longissima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(Deighton &amp; MacGarvie) E.G. Simmons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longissima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Deighton &amp; McGarvie</w:t>
            </w:r>
            <w:hyperlink r:id="rId87366738bf4375f0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ALTELG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Prathoda longissima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1716738bf437600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371821">
    <w:multiLevelType w:val="hybridMultilevel"/>
    <w:lvl w:ilvl="0" w:tplc="45152938">
      <w:start w:val="1"/>
      <w:numFmt w:val="decimal"/>
      <w:lvlText w:val="%1."/>
      <w:lvlJc w:val="left"/>
      <w:pPr>
        <w:ind w:left="720" w:hanging="360"/>
      </w:pPr>
    </w:lvl>
    <w:lvl w:ilvl="1" w:tplc="45152938" w:tentative="1">
      <w:start w:val="1"/>
      <w:numFmt w:val="lowerLetter"/>
      <w:lvlText w:val="%2."/>
      <w:lvlJc w:val="left"/>
      <w:pPr>
        <w:ind w:left="1440" w:hanging="360"/>
      </w:pPr>
    </w:lvl>
    <w:lvl w:ilvl="2" w:tplc="45152938" w:tentative="1">
      <w:start w:val="1"/>
      <w:numFmt w:val="lowerRoman"/>
      <w:lvlText w:val="%3."/>
      <w:lvlJc w:val="right"/>
      <w:pPr>
        <w:ind w:left="2160" w:hanging="180"/>
      </w:pPr>
    </w:lvl>
    <w:lvl w:ilvl="3" w:tplc="45152938" w:tentative="1">
      <w:start w:val="1"/>
      <w:numFmt w:val="decimal"/>
      <w:lvlText w:val="%4."/>
      <w:lvlJc w:val="left"/>
      <w:pPr>
        <w:ind w:left="2880" w:hanging="360"/>
      </w:pPr>
    </w:lvl>
    <w:lvl w:ilvl="4" w:tplc="45152938" w:tentative="1">
      <w:start w:val="1"/>
      <w:numFmt w:val="lowerLetter"/>
      <w:lvlText w:val="%5."/>
      <w:lvlJc w:val="left"/>
      <w:pPr>
        <w:ind w:left="3600" w:hanging="360"/>
      </w:pPr>
    </w:lvl>
    <w:lvl w:ilvl="5" w:tplc="45152938" w:tentative="1">
      <w:start w:val="1"/>
      <w:numFmt w:val="lowerRoman"/>
      <w:lvlText w:val="%6."/>
      <w:lvlJc w:val="right"/>
      <w:pPr>
        <w:ind w:left="4320" w:hanging="180"/>
      </w:pPr>
    </w:lvl>
    <w:lvl w:ilvl="6" w:tplc="45152938" w:tentative="1">
      <w:start w:val="1"/>
      <w:numFmt w:val="decimal"/>
      <w:lvlText w:val="%7."/>
      <w:lvlJc w:val="left"/>
      <w:pPr>
        <w:ind w:left="5040" w:hanging="360"/>
      </w:pPr>
    </w:lvl>
    <w:lvl w:ilvl="7" w:tplc="45152938" w:tentative="1">
      <w:start w:val="1"/>
      <w:numFmt w:val="lowerLetter"/>
      <w:lvlText w:val="%8."/>
      <w:lvlJc w:val="left"/>
      <w:pPr>
        <w:ind w:left="5760" w:hanging="360"/>
      </w:pPr>
    </w:lvl>
    <w:lvl w:ilvl="8" w:tplc="451529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71820">
    <w:multiLevelType w:val="hybridMultilevel"/>
    <w:lvl w:ilvl="0" w:tplc="83414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5371820">
    <w:abstractNumId w:val="25371820"/>
  </w:num>
  <w:num w:numId="25371821">
    <w:abstractNumId w:val="2537182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56644108" Type="http://schemas.microsoft.com/office/2011/relationships/commentsExtended" Target="commentsExtended.xml"/><Relationship Id="rId771261206" Type="http://schemas.microsoft.com/office/2011/relationships/people" Target="people.xml"/><Relationship Id="rId87366738bf4375f07" Type="http://schemas.openxmlformats.org/officeDocument/2006/relationships/hyperlink" Target="https://gd.eppo.int/taxon/ALTELG/" TargetMode="External"/><Relationship Id="rId91716738bf4376003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