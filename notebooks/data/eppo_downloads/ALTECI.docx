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citri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citri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Pearce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rot of citrus, brown spot of citrus, core rot of citrus, fruit rot of citrus</w:t>
            </w:r>
            <w:hyperlink r:id="rId18416738bf3defea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ALTECI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46884762" name="name30556738bf3df1063" descr="ALTECI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CI_distribution_map.jpg"/>
                    <pic:cNvPicPr/>
                  </pic:nvPicPr>
                  <pic:blipFill>
                    <a:blip r:embed="rId59226738bf3df105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EPPO Region: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Malta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China (Xianggang (Hong Kong)), Myanmar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United States of America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Australia (New South Wales, Queensland)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citri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5876738bf3df13a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8998733">
    <w:multiLevelType w:val="hybridMultilevel"/>
    <w:lvl w:ilvl="0" w:tplc="51764296">
      <w:start w:val="1"/>
      <w:numFmt w:val="decimal"/>
      <w:lvlText w:val="%1."/>
      <w:lvlJc w:val="left"/>
      <w:pPr>
        <w:ind w:left="720" w:hanging="360"/>
      </w:pPr>
    </w:lvl>
    <w:lvl w:ilvl="1" w:tplc="51764296" w:tentative="1">
      <w:start w:val="1"/>
      <w:numFmt w:val="lowerLetter"/>
      <w:lvlText w:val="%2."/>
      <w:lvlJc w:val="left"/>
      <w:pPr>
        <w:ind w:left="1440" w:hanging="360"/>
      </w:pPr>
    </w:lvl>
    <w:lvl w:ilvl="2" w:tplc="51764296" w:tentative="1">
      <w:start w:val="1"/>
      <w:numFmt w:val="lowerRoman"/>
      <w:lvlText w:val="%3."/>
      <w:lvlJc w:val="right"/>
      <w:pPr>
        <w:ind w:left="2160" w:hanging="180"/>
      </w:pPr>
    </w:lvl>
    <w:lvl w:ilvl="3" w:tplc="51764296" w:tentative="1">
      <w:start w:val="1"/>
      <w:numFmt w:val="decimal"/>
      <w:lvlText w:val="%4."/>
      <w:lvlJc w:val="left"/>
      <w:pPr>
        <w:ind w:left="2880" w:hanging="360"/>
      </w:pPr>
    </w:lvl>
    <w:lvl w:ilvl="4" w:tplc="51764296" w:tentative="1">
      <w:start w:val="1"/>
      <w:numFmt w:val="lowerLetter"/>
      <w:lvlText w:val="%5."/>
      <w:lvlJc w:val="left"/>
      <w:pPr>
        <w:ind w:left="3600" w:hanging="360"/>
      </w:pPr>
    </w:lvl>
    <w:lvl w:ilvl="5" w:tplc="51764296" w:tentative="1">
      <w:start w:val="1"/>
      <w:numFmt w:val="lowerRoman"/>
      <w:lvlText w:val="%6."/>
      <w:lvlJc w:val="right"/>
      <w:pPr>
        <w:ind w:left="4320" w:hanging="180"/>
      </w:pPr>
    </w:lvl>
    <w:lvl w:ilvl="6" w:tplc="51764296" w:tentative="1">
      <w:start w:val="1"/>
      <w:numFmt w:val="decimal"/>
      <w:lvlText w:val="%7."/>
      <w:lvlJc w:val="left"/>
      <w:pPr>
        <w:ind w:left="5040" w:hanging="360"/>
      </w:pPr>
    </w:lvl>
    <w:lvl w:ilvl="7" w:tplc="51764296" w:tentative="1">
      <w:start w:val="1"/>
      <w:numFmt w:val="lowerLetter"/>
      <w:lvlText w:val="%8."/>
      <w:lvlJc w:val="left"/>
      <w:pPr>
        <w:ind w:left="5760" w:hanging="360"/>
      </w:pPr>
    </w:lvl>
    <w:lvl w:ilvl="8" w:tplc="517642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998732">
    <w:multiLevelType w:val="hybridMultilevel"/>
    <w:lvl w:ilvl="0" w:tplc="344358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8998732">
    <w:abstractNumId w:val="88998732"/>
  </w:num>
  <w:num w:numId="88998733">
    <w:abstractNumId w:val="8899873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81782225" Type="http://schemas.microsoft.com/office/2011/relationships/commentsExtended" Target="commentsExtended.xml"/><Relationship Id="rId351713201" Type="http://schemas.microsoft.com/office/2011/relationships/people" Target="people.xml"/><Relationship Id="rId18416738bf3defeab" Type="http://schemas.openxmlformats.org/officeDocument/2006/relationships/hyperlink" Target="https://gd.eppo.int/taxon/ALTECI/" TargetMode="External"/><Relationship Id="rId75876738bf3df13ae" Type="http://schemas.openxmlformats.org/officeDocument/2006/relationships/hyperlink" Target="https://gd.eppo.int" TargetMode="External"/><Relationship Id="rId59226738bf3df105f" Type="http://schemas.openxmlformats.org/officeDocument/2006/relationships/image" Target="media/imgrId59226738bf3df105f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