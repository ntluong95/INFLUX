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Byssochlamys fulva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Byssochlamys fulva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Olliver &amp; G.Smith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Paecilomyces fulvus</w:t>
            </w:r>
            <w:hyperlink r:id="rId17496738bf8a9ce0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BYSCFU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Byssochlamys fulva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2526738bf8a9cef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010900">
    <w:multiLevelType w:val="hybridMultilevel"/>
    <w:lvl w:ilvl="0" w:tplc="68427730">
      <w:start w:val="1"/>
      <w:numFmt w:val="decimal"/>
      <w:lvlText w:val="%1."/>
      <w:lvlJc w:val="left"/>
      <w:pPr>
        <w:ind w:left="720" w:hanging="360"/>
      </w:pPr>
    </w:lvl>
    <w:lvl w:ilvl="1" w:tplc="68427730" w:tentative="1">
      <w:start w:val="1"/>
      <w:numFmt w:val="lowerLetter"/>
      <w:lvlText w:val="%2."/>
      <w:lvlJc w:val="left"/>
      <w:pPr>
        <w:ind w:left="1440" w:hanging="360"/>
      </w:pPr>
    </w:lvl>
    <w:lvl w:ilvl="2" w:tplc="68427730" w:tentative="1">
      <w:start w:val="1"/>
      <w:numFmt w:val="lowerRoman"/>
      <w:lvlText w:val="%3."/>
      <w:lvlJc w:val="right"/>
      <w:pPr>
        <w:ind w:left="2160" w:hanging="180"/>
      </w:pPr>
    </w:lvl>
    <w:lvl w:ilvl="3" w:tplc="68427730" w:tentative="1">
      <w:start w:val="1"/>
      <w:numFmt w:val="decimal"/>
      <w:lvlText w:val="%4."/>
      <w:lvlJc w:val="left"/>
      <w:pPr>
        <w:ind w:left="2880" w:hanging="360"/>
      </w:pPr>
    </w:lvl>
    <w:lvl w:ilvl="4" w:tplc="68427730" w:tentative="1">
      <w:start w:val="1"/>
      <w:numFmt w:val="lowerLetter"/>
      <w:lvlText w:val="%5."/>
      <w:lvlJc w:val="left"/>
      <w:pPr>
        <w:ind w:left="3600" w:hanging="360"/>
      </w:pPr>
    </w:lvl>
    <w:lvl w:ilvl="5" w:tplc="68427730" w:tentative="1">
      <w:start w:val="1"/>
      <w:numFmt w:val="lowerRoman"/>
      <w:lvlText w:val="%6."/>
      <w:lvlJc w:val="right"/>
      <w:pPr>
        <w:ind w:left="4320" w:hanging="180"/>
      </w:pPr>
    </w:lvl>
    <w:lvl w:ilvl="6" w:tplc="68427730" w:tentative="1">
      <w:start w:val="1"/>
      <w:numFmt w:val="decimal"/>
      <w:lvlText w:val="%7."/>
      <w:lvlJc w:val="left"/>
      <w:pPr>
        <w:ind w:left="5040" w:hanging="360"/>
      </w:pPr>
    </w:lvl>
    <w:lvl w:ilvl="7" w:tplc="68427730" w:tentative="1">
      <w:start w:val="1"/>
      <w:numFmt w:val="lowerLetter"/>
      <w:lvlText w:val="%8."/>
      <w:lvlJc w:val="left"/>
      <w:pPr>
        <w:ind w:left="5760" w:hanging="360"/>
      </w:pPr>
    </w:lvl>
    <w:lvl w:ilvl="8" w:tplc="684277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10899">
    <w:multiLevelType w:val="hybridMultilevel"/>
    <w:lvl w:ilvl="0" w:tplc="915953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010899">
    <w:abstractNumId w:val="61010899"/>
  </w:num>
  <w:num w:numId="61010900">
    <w:abstractNumId w:val="6101090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19983507" Type="http://schemas.microsoft.com/office/2011/relationships/commentsExtended" Target="commentsExtended.xml"/><Relationship Id="rId325488890" Type="http://schemas.microsoft.com/office/2011/relationships/people" Target="people.xml"/><Relationship Id="rId17496738bf8a9ce00" Type="http://schemas.openxmlformats.org/officeDocument/2006/relationships/hyperlink" Target="https://gd.eppo.int/taxon/BYSCFU/" TargetMode="External"/><Relationship Id="rId72526738bf8a9cef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